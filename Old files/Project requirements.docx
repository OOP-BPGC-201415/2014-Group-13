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bookmarkStart w:id="0" w:name="_GoBack"/>
      <w:bookmarkEnd w:id="0"/>
      <w:r w:rsidRPr="00E37B21">
        <w:rPr>
          <w:sz w:val="40"/>
          <w:szCs w:val="40"/>
        </w:rPr>
        <w:t>Software Requirements Specification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Version 1.0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&lt;&lt;Annotated Version&gt;&gt;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October 28, 2014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gramStart"/>
      <w:r w:rsidRPr="00E37B21">
        <w:rPr>
          <w:sz w:val="40"/>
          <w:szCs w:val="40"/>
        </w:rPr>
        <w:t>e-Wallet</w:t>
      </w:r>
      <w:proofErr w:type="gramEnd"/>
      <w:r w:rsidRPr="00E37B21">
        <w:rPr>
          <w:sz w:val="40"/>
          <w:szCs w:val="40"/>
        </w:rPr>
        <w:t xml:space="preserve"> System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Meghana</w:t>
      </w:r>
      <w:proofErr w:type="spellEnd"/>
      <w:r w:rsidRPr="00E37B21">
        <w:rPr>
          <w:sz w:val="40"/>
          <w:szCs w:val="40"/>
        </w:rPr>
        <w:t xml:space="preserve"> Gupta – Project Manager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Shirish</w:t>
      </w:r>
      <w:proofErr w:type="spellEnd"/>
      <w:r w:rsidRPr="00E37B21">
        <w:rPr>
          <w:sz w:val="40"/>
          <w:szCs w:val="40"/>
        </w:rPr>
        <w:t xml:space="preserve"> Kumar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Mukul</w:t>
      </w:r>
      <w:proofErr w:type="spellEnd"/>
      <w:r w:rsidRPr="00E37B21">
        <w:rPr>
          <w:sz w:val="40"/>
          <w:szCs w:val="40"/>
        </w:rPr>
        <w:t xml:space="preserve"> Kothari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Rutuja</w:t>
      </w:r>
      <w:proofErr w:type="spellEnd"/>
      <w:r w:rsidRPr="00E37B21">
        <w:rPr>
          <w:sz w:val="40"/>
          <w:szCs w:val="40"/>
        </w:rPr>
        <w:t xml:space="preserve"> </w:t>
      </w:r>
      <w:proofErr w:type="spellStart"/>
      <w:r w:rsidRPr="00E37B21">
        <w:rPr>
          <w:sz w:val="40"/>
          <w:szCs w:val="40"/>
        </w:rPr>
        <w:t>Surve</w:t>
      </w:r>
      <w:proofErr w:type="spellEnd"/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Priyanka</w:t>
      </w:r>
      <w:proofErr w:type="spellEnd"/>
      <w:r w:rsidRPr="00E37B21">
        <w:rPr>
          <w:sz w:val="40"/>
          <w:szCs w:val="40"/>
        </w:rPr>
        <w:t xml:space="preserve"> </w:t>
      </w:r>
      <w:proofErr w:type="spellStart"/>
      <w:r w:rsidRPr="00E37B21">
        <w:rPr>
          <w:sz w:val="40"/>
          <w:szCs w:val="40"/>
        </w:rPr>
        <w:t>Bedarkar</w:t>
      </w:r>
      <w:proofErr w:type="spellEnd"/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Ranganath</w:t>
      </w:r>
      <w:proofErr w:type="spellEnd"/>
      <w:r w:rsidRPr="00E37B21">
        <w:rPr>
          <w:sz w:val="40"/>
          <w:szCs w:val="40"/>
        </w:rPr>
        <w:t xml:space="preserve"> </w:t>
      </w:r>
      <w:proofErr w:type="spellStart"/>
      <w:r w:rsidRPr="00E37B21">
        <w:rPr>
          <w:sz w:val="40"/>
          <w:szCs w:val="40"/>
        </w:rPr>
        <w:t>Myadam</w:t>
      </w:r>
      <w:proofErr w:type="spellEnd"/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proofErr w:type="spellStart"/>
      <w:r w:rsidRPr="00E37B21">
        <w:rPr>
          <w:sz w:val="40"/>
          <w:szCs w:val="40"/>
        </w:rPr>
        <w:t>Yash</w:t>
      </w:r>
      <w:proofErr w:type="spellEnd"/>
      <w:r w:rsidRPr="00E37B21">
        <w:rPr>
          <w:sz w:val="40"/>
          <w:szCs w:val="40"/>
        </w:rPr>
        <w:t xml:space="preserve"> </w:t>
      </w:r>
      <w:proofErr w:type="spellStart"/>
      <w:r w:rsidRPr="00E37B21">
        <w:rPr>
          <w:sz w:val="40"/>
          <w:szCs w:val="40"/>
        </w:rPr>
        <w:t>Verma</w:t>
      </w:r>
      <w:proofErr w:type="spellEnd"/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Submitted in partial fulfillment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Of the requirements of</w:t>
      </w:r>
    </w:p>
    <w:p w:rsidR="00DF519A" w:rsidRPr="00E37B21" w:rsidRDefault="00DF519A" w:rsidP="00DF519A">
      <w:pPr>
        <w:pStyle w:val="BodyText"/>
        <w:jc w:val="center"/>
        <w:rPr>
          <w:sz w:val="40"/>
          <w:szCs w:val="40"/>
        </w:rPr>
      </w:pPr>
      <w:r w:rsidRPr="00E37B21">
        <w:rPr>
          <w:sz w:val="40"/>
          <w:szCs w:val="40"/>
        </w:rPr>
        <w:t>CS F213 Object Oriented Programming</w:t>
      </w:r>
    </w:p>
    <w:p w:rsidR="00DF519A" w:rsidRPr="00E37B21" w:rsidRDefault="00DF519A" w:rsidP="00DF519A">
      <w:pPr>
        <w:pStyle w:val="BodyText"/>
        <w:jc w:val="center"/>
        <w:rPr>
          <w:sz w:val="48"/>
        </w:rPr>
      </w:pPr>
    </w:p>
    <w:p w:rsidR="00DF519A" w:rsidRPr="00E37B21" w:rsidRDefault="00DF519A" w:rsidP="00DF519A">
      <w:pPr>
        <w:pageBreakBefore/>
        <w:spacing w:line="480" w:lineRule="auto"/>
        <w:rPr>
          <w:sz w:val="24"/>
        </w:rPr>
      </w:pPr>
      <w:r w:rsidRPr="00E37B21">
        <w:rPr>
          <w:sz w:val="24"/>
        </w:rPr>
        <w:lastRenderedPageBreak/>
        <w:t xml:space="preserve">&lt;&lt;Any comments inside double brackets such as these are </w:t>
      </w:r>
      <w:r w:rsidRPr="00E37B21">
        <w:rPr>
          <w:i/>
          <w:iCs/>
          <w:sz w:val="24"/>
        </w:rPr>
        <w:t>not</w:t>
      </w:r>
      <w:r w:rsidRPr="00E37B21">
        <w:rPr>
          <w:sz w:val="24"/>
        </w:rPr>
        <w:t xml:space="preserve"> part of this SRS but are comments upon this SRS example to help the reader understand the point being made. </w:t>
      </w:r>
    </w:p>
    <w:p w:rsidR="00DF519A" w:rsidRPr="00E37B21" w:rsidRDefault="00DF519A" w:rsidP="00DF519A">
      <w:pPr>
        <w:spacing w:line="480" w:lineRule="auto"/>
        <w:rPr>
          <w:sz w:val="24"/>
        </w:rPr>
      </w:pPr>
    </w:p>
    <w:p w:rsidR="00DF519A" w:rsidRPr="00E37B21" w:rsidRDefault="00DF519A" w:rsidP="00DF519A">
      <w:pPr>
        <w:spacing w:line="480" w:lineRule="auto"/>
        <w:rPr>
          <w:sz w:val="24"/>
        </w:rPr>
      </w:pPr>
      <w:r w:rsidRPr="00E37B21">
        <w:rPr>
          <w:sz w:val="24"/>
        </w:rPr>
        <w:t xml:space="preserve">Refer to the SRS Template for details on the purpose and rules for each section of this document. </w:t>
      </w:r>
    </w:p>
    <w:p w:rsidR="00DF519A" w:rsidRPr="00E37B21" w:rsidRDefault="00DF519A" w:rsidP="00DF519A">
      <w:pPr>
        <w:spacing w:line="480" w:lineRule="auto"/>
        <w:rPr>
          <w:sz w:val="24"/>
        </w:rPr>
      </w:pPr>
    </w:p>
    <w:p w:rsidR="00DF519A" w:rsidRPr="00E37B21" w:rsidRDefault="00DF519A" w:rsidP="00DF519A">
      <w:pPr>
        <w:spacing w:line="480" w:lineRule="auto"/>
        <w:rPr>
          <w:sz w:val="24"/>
        </w:rPr>
      </w:pPr>
      <w:r w:rsidRPr="00E37B21">
        <w:rPr>
          <w:sz w:val="24"/>
        </w:rPr>
        <w:t xml:space="preserve">This work is based upon the submissions of the CS F213 Object Oriented Programming Course. The students who submitted these team projects were </w:t>
      </w:r>
      <w:proofErr w:type="spellStart"/>
      <w:r w:rsidRPr="00E37B21">
        <w:rPr>
          <w:sz w:val="24"/>
        </w:rPr>
        <w:t>Meghana</w:t>
      </w:r>
      <w:proofErr w:type="spellEnd"/>
      <w:r w:rsidRPr="00E37B21">
        <w:rPr>
          <w:sz w:val="24"/>
        </w:rPr>
        <w:t xml:space="preserve"> Gupta, </w:t>
      </w:r>
      <w:proofErr w:type="spellStart"/>
      <w:r w:rsidRPr="00E37B21">
        <w:rPr>
          <w:sz w:val="24"/>
        </w:rPr>
        <w:t>Shirish</w:t>
      </w:r>
      <w:proofErr w:type="spellEnd"/>
      <w:r w:rsidRPr="00E37B21">
        <w:rPr>
          <w:sz w:val="24"/>
        </w:rPr>
        <w:t xml:space="preserve"> Kumar, </w:t>
      </w:r>
      <w:proofErr w:type="spellStart"/>
      <w:r w:rsidRPr="00E37B21">
        <w:rPr>
          <w:sz w:val="24"/>
        </w:rPr>
        <w:t>Mukul</w:t>
      </w:r>
      <w:proofErr w:type="spellEnd"/>
      <w:r w:rsidRPr="00E37B21">
        <w:rPr>
          <w:sz w:val="24"/>
        </w:rPr>
        <w:t xml:space="preserve"> Kothari, </w:t>
      </w:r>
      <w:proofErr w:type="spellStart"/>
      <w:r w:rsidRPr="00E37B21">
        <w:rPr>
          <w:sz w:val="24"/>
        </w:rPr>
        <w:t>Rutuja</w:t>
      </w:r>
      <w:proofErr w:type="spellEnd"/>
      <w:r w:rsidRPr="00E37B21">
        <w:rPr>
          <w:sz w:val="24"/>
        </w:rPr>
        <w:t xml:space="preserve"> </w:t>
      </w:r>
      <w:proofErr w:type="spellStart"/>
      <w:r w:rsidRPr="00E37B21">
        <w:rPr>
          <w:sz w:val="24"/>
        </w:rPr>
        <w:t>Surve</w:t>
      </w:r>
      <w:proofErr w:type="spellEnd"/>
      <w:r w:rsidRPr="00E37B21">
        <w:rPr>
          <w:sz w:val="24"/>
        </w:rPr>
        <w:t xml:space="preserve">, </w:t>
      </w:r>
      <w:proofErr w:type="spellStart"/>
      <w:r w:rsidRPr="00E37B21">
        <w:rPr>
          <w:sz w:val="24"/>
        </w:rPr>
        <w:t>Priyanka</w:t>
      </w:r>
      <w:proofErr w:type="spellEnd"/>
      <w:r w:rsidRPr="00E37B21">
        <w:rPr>
          <w:sz w:val="24"/>
        </w:rPr>
        <w:t xml:space="preserve"> </w:t>
      </w:r>
      <w:proofErr w:type="spellStart"/>
      <w:r w:rsidRPr="00E37B21">
        <w:rPr>
          <w:sz w:val="24"/>
        </w:rPr>
        <w:t>Bedarkar</w:t>
      </w:r>
      <w:proofErr w:type="spellEnd"/>
      <w:r w:rsidRPr="00E37B21">
        <w:rPr>
          <w:sz w:val="24"/>
        </w:rPr>
        <w:t xml:space="preserve">, </w:t>
      </w:r>
      <w:proofErr w:type="spellStart"/>
      <w:r w:rsidRPr="00E37B21">
        <w:rPr>
          <w:sz w:val="24"/>
        </w:rPr>
        <w:t>Ranganath</w:t>
      </w:r>
      <w:proofErr w:type="spellEnd"/>
      <w:r w:rsidRPr="00E37B21">
        <w:rPr>
          <w:sz w:val="24"/>
        </w:rPr>
        <w:t xml:space="preserve"> </w:t>
      </w:r>
      <w:proofErr w:type="spellStart"/>
      <w:r w:rsidRPr="00E37B21">
        <w:rPr>
          <w:sz w:val="24"/>
        </w:rPr>
        <w:t>Myadam</w:t>
      </w:r>
      <w:proofErr w:type="spellEnd"/>
      <w:r w:rsidRPr="00E37B21">
        <w:rPr>
          <w:sz w:val="24"/>
        </w:rPr>
        <w:t xml:space="preserve"> and </w:t>
      </w:r>
      <w:proofErr w:type="spellStart"/>
      <w:r w:rsidRPr="00E37B21">
        <w:rPr>
          <w:sz w:val="24"/>
        </w:rPr>
        <w:t>Yash</w:t>
      </w:r>
      <w:proofErr w:type="spellEnd"/>
      <w:r w:rsidRPr="00E37B21">
        <w:rPr>
          <w:sz w:val="24"/>
        </w:rPr>
        <w:t xml:space="preserve"> </w:t>
      </w:r>
      <w:proofErr w:type="spellStart"/>
      <w:r w:rsidRPr="00E37B21">
        <w:rPr>
          <w:sz w:val="24"/>
        </w:rPr>
        <w:t>Verma</w:t>
      </w:r>
      <w:proofErr w:type="spellEnd"/>
      <w:r w:rsidRPr="00E37B21">
        <w:rPr>
          <w:sz w:val="24"/>
        </w:rPr>
        <w:t>. &gt;&gt;</w:t>
      </w:r>
    </w:p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sectPr w:rsidR="00DF519A" w:rsidRPr="00E37B21">
          <w:pgSz w:w="12240" w:h="15840"/>
          <w:pgMar w:top="1440" w:right="1800" w:bottom="1440" w:left="1800" w:header="720" w:footer="720" w:gutter="0"/>
          <w:pgNumType w:fmt="lowerRoman"/>
          <w:cols w:space="720"/>
          <w:docGrid w:linePitch="360"/>
        </w:sectPr>
      </w:pPr>
    </w:p>
    <w:p w:rsidR="00DF519A" w:rsidRPr="00E37B21" w:rsidRDefault="00DF519A" w:rsidP="00DF519A">
      <w:pPr>
        <w:pStyle w:val="Heading1"/>
        <w:jc w:val="center"/>
      </w:pPr>
      <w:bookmarkStart w:id="1" w:name="__RefHeading___Toc77487619"/>
      <w:bookmarkEnd w:id="1"/>
      <w:r w:rsidRPr="00E37B21">
        <w:rPr>
          <w:sz w:val="28"/>
        </w:rPr>
        <w:lastRenderedPageBreak/>
        <w:t>Table of Contents</w:t>
      </w:r>
    </w:p>
    <w:p w:rsidR="00DF519A" w:rsidRPr="00E37B21" w:rsidRDefault="00DF519A" w:rsidP="00DF519A"/>
    <w:p w:rsidR="00DF519A" w:rsidRPr="00E37B21" w:rsidRDefault="00DF519A" w:rsidP="00DF519A">
      <w:pPr>
        <w:pStyle w:val="TOC1"/>
        <w:tabs>
          <w:tab w:val="right" w:leader="dot" w:pos="8630"/>
        </w:tabs>
      </w:pPr>
      <w:r w:rsidRPr="00E37B21">
        <w:fldChar w:fldCharType="begin"/>
      </w:r>
      <w:r w:rsidRPr="00E37B21">
        <w:instrText xml:space="preserve"> TOC \o "1-4" \h \z </w:instrText>
      </w:r>
      <w:r w:rsidRPr="00E37B21">
        <w:fldChar w:fldCharType="separate"/>
      </w:r>
      <w:hyperlink w:anchor="__RefHeading___Toc77487619" w:history="1">
        <w:r w:rsidRPr="00E37B21">
          <w:rPr>
            <w:rStyle w:val="IndexLink"/>
            <w:sz w:val="28"/>
            <w:lang w:val="en-GB" w:eastAsia="en-GB"/>
          </w:rPr>
          <w:t>Table of Contents</w:t>
        </w:r>
        <w:r w:rsidRPr="00E37B21">
          <w:rPr>
            <w:rStyle w:val="IndexLink"/>
            <w:lang w:val="en-GB" w:eastAsia="en-GB"/>
          </w:rPr>
          <w:tab/>
          <w:t>i</w:t>
        </w:r>
      </w:hyperlink>
    </w:p>
    <w:p w:rsidR="00DF519A" w:rsidRPr="00E37B21" w:rsidRDefault="00401345" w:rsidP="00DF519A">
      <w:pPr>
        <w:pStyle w:val="TOC1"/>
        <w:tabs>
          <w:tab w:val="right" w:leader="dot" w:pos="8630"/>
        </w:tabs>
      </w:pPr>
      <w:hyperlink w:anchor="__RefHeading___Toc77487621" w:history="1">
        <w:r w:rsidR="00DF519A" w:rsidRPr="00E37B21">
          <w:rPr>
            <w:rStyle w:val="IndexLink"/>
            <w:sz w:val="28"/>
            <w:lang w:val="en-GB" w:eastAsia="en-GB"/>
          </w:rPr>
          <w:t>1.0. Introduction</w:t>
        </w:r>
        <w:r w:rsidR="00DF519A" w:rsidRPr="00E37B21">
          <w:rPr>
            <w:rStyle w:val="IndexLink"/>
            <w:lang w:val="en-GB" w:eastAsia="en-GB"/>
          </w:rPr>
          <w:tab/>
          <w:t>1</w:t>
        </w:r>
      </w:hyperlink>
    </w:p>
    <w:p w:rsidR="00DF519A" w:rsidRPr="00E37B21" w:rsidRDefault="00401345" w:rsidP="00DF519A">
      <w:pPr>
        <w:pStyle w:val="TOC2"/>
        <w:tabs>
          <w:tab w:val="right" w:leader="dot" w:pos="8630"/>
        </w:tabs>
      </w:pPr>
      <w:hyperlink w:anchor="__RefHeading___Toc77487622" w:history="1">
        <w:r w:rsidR="00DF519A" w:rsidRPr="00E37B21">
          <w:rPr>
            <w:rStyle w:val="IndexLink"/>
            <w:lang w:val="en-GB" w:eastAsia="en-GB"/>
          </w:rPr>
          <w:t>1.1. Purpose</w:t>
        </w:r>
        <w:r w:rsidR="00DF519A" w:rsidRPr="00E37B21">
          <w:rPr>
            <w:rStyle w:val="IndexLink"/>
            <w:lang w:val="en-GB" w:eastAsia="en-GB"/>
          </w:rPr>
          <w:tab/>
          <w:t>1</w:t>
        </w:r>
      </w:hyperlink>
    </w:p>
    <w:p w:rsidR="00DF519A" w:rsidRPr="00E37B21" w:rsidRDefault="00401345" w:rsidP="00DF519A">
      <w:pPr>
        <w:pStyle w:val="TOC2"/>
        <w:tabs>
          <w:tab w:val="right" w:leader="dot" w:pos="8630"/>
        </w:tabs>
      </w:pPr>
      <w:hyperlink w:anchor="__RefHeading___Toc77487623" w:history="1">
        <w:r w:rsidR="00DF519A" w:rsidRPr="00E37B21">
          <w:rPr>
            <w:rStyle w:val="IndexLink"/>
            <w:lang w:val="en-GB" w:eastAsia="en-GB"/>
          </w:rPr>
          <w:t>1.2. Scope of Project</w:t>
        </w:r>
        <w:r w:rsidR="00DF519A" w:rsidRPr="00E37B21">
          <w:rPr>
            <w:rStyle w:val="IndexLink"/>
            <w:lang w:val="en-GB" w:eastAsia="en-GB"/>
          </w:rPr>
          <w:tab/>
          <w:t>1</w:t>
        </w:r>
      </w:hyperlink>
    </w:p>
    <w:p w:rsidR="00DF519A" w:rsidRPr="00E37B21" w:rsidRDefault="00401345" w:rsidP="00DF519A">
      <w:pPr>
        <w:pStyle w:val="TOC2"/>
        <w:tabs>
          <w:tab w:val="right" w:leader="dot" w:pos="8630"/>
        </w:tabs>
      </w:pPr>
      <w:hyperlink w:anchor="__RefHeading___Toc77487624" w:history="1">
        <w:r w:rsidR="00DF519A" w:rsidRPr="00E37B21">
          <w:rPr>
            <w:rStyle w:val="IndexLink"/>
            <w:lang w:val="en-GB" w:eastAsia="en-GB"/>
          </w:rPr>
          <w:t>1.3. Glossary</w:t>
        </w:r>
        <w:r w:rsidR="00DF519A" w:rsidRPr="00E37B21">
          <w:rPr>
            <w:rStyle w:val="IndexLink"/>
            <w:lang w:val="en-GB" w:eastAsia="en-GB"/>
          </w:rPr>
          <w:tab/>
          <w:t>2</w:t>
        </w:r>
      </w:hyperlink>
    </w:p>
    <w:p w:rsidR="00DF519A" w:rsidRPr="00E37B21" w:rsidRDefault="00401345" w:rsidP="00DF519A">
      <w:pPr>
        <w:pStyle w:val="TOC2"/>
        <w:tabs>
          <w:tab w:val="right" w:leader="dot" w:pos="8630"/>
        </w:tabs>
      </w:pPr>
      <w:hyperlink w:anchor="__RefHeading___Toc77487626" w:history="1">
        <w:r w:rsidR="00DF519A" w:rsidRPr="00E37B21">
          <w:rPr>
            <w:rStyle w:val="IndexLink"/>
            <w:lang w:val="en-GB" w:eastAsia="en-GB"/>
          </w:rPr>
          <w:t>1.</w:t>
        </w:r>
        <w:r w:rsidR="00C10189" w:rsidRPr="00E37B21">
          <w:rPr>
            <w:rStyle w:val="IndexLink"/>
            <w:lang w:val="en-GB" w:eastAsia="en-GB"/>
          </w:rPr>
          <w:t>4</w:t>
        </w:r>
        <w:r w:rsidR="00DF519A" w:rsidRPr="00E37B21">
          <w:rPr>
            <w:rStyle w:val="IndexLink"/>
            <w:lang w:val="en-GB" w:eastAsia="en-GB"/>
          </w:rPr>
          <w:t>. Overview of Document</w:t>
        </w:r>
        <w:r w:rsidR="00DF519A" w:rsidRPr="00E37B21">
          <w:rPr>
            <w:rStyle w:val="IndexLink"/>
            <w:lang w:val="en-GB" w:eastAsia="en-GB"/>
          </w:rPr>
          <w:tab/>
          <w:t>2</w:t>
        </w:r>
      </w:hyperlink>
    </w:p>
    <w:p w:rsidR="00DF519A" w:rsidRPr="00E37B21" w:rsidRDefault="00401345" w:rsidP="00DF519A">
      <w:pPr>
        <w:pStyle w:val="TOC1"/>
        <w:tabs>
          <w:tab w:val="left" w:pos="800"/>
          <w:tab w:val="right" w:leader="dot" w:pos="8630"/>
        </w:tabs>
      </w:pPr>
      <w:hyperlink w:anchor="__RefHeading___Toc77487627" w:history="1">
        <w:r w:rsidR="00DF519A" w:rsidRPr="00E37B21">
          <w:rPr>
            <w:rStyle w:val="IndexLink"/>
            <w:sz w:val="28"/>
            <w:lang w:val="en-GB" w:eastAsia="en-GB"/>
          </w:rPr>
          <w:t>2.0.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sz w:val="28"/>
            <w:lang w:val="en-GB" w:eastAsia="en-GB"/>
          </w:rPr>
          <w:t>Overall Description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3</w:t>
      </w:r>
    </w:p>
    <w:p w:rsidR="00DF519A" w:rsidRPr="00E37B21" w:rsidRDefault="00401345" w:rsidP="00DF519A">
      <w:pPr>
        <w:pStyle w:val="TOC2"/>
        <w:tabs>
          <w:tab w:val="left" w:pos="800"/>
          <w:tab w:val="right" w:leader="dot" w:pos="8630"/>
        </w:tabs>
      </w:pPr>
      <w:hyperlink w:anchor="__RefHeading___Toc77487628" w:history="1">
        <w:r w:rsidR="00DF519A" w:rsidRPr="00E37B21">
          <w:rPr>
            <w:rStyle w:val="IndexLink"/>
            <w:lang w:val="en-GB" w:eastAsia="en-GB"/>
          </w:rPr>
          <w:t>2.1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System Environment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3</w:t>
      </w:r>
    </w:p>
    <w:p w:rsidR="00DF519A" w:rsidRPr="00E37B21" w:rsidRDefault="00401345" w:rsidP="00DF519A">
      <w:pPr>
        <w:pStyle w:val="TOC2"/>
        <w:tabs>
          <w:tab w:val="left" w:pos="800"/>
          <w:tab w:val="right" w:leader="dot" w:pos="8630"/>
        </w:tabs>
      </w:pPr>
      <w:hyperlink w:anchor="__RefHeading___Toc77487629" w:history="1">
        <w:r w:rsidR="00DF519A" w:rsidRPr="00E37B21">
          <w:rPr>
            <w:rStyle w:val="IndexLink"/>
            <w:lang w:val="en-GB" w:eastAsia="en-GB"/>
          </w:rPr>
          <w:t>2.2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Functional Requirements Specification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3</w:t>
      </w:r>
    </w:p>
    <w:p w:rsidR="00DF519A" w:rsidRPr="00E37B21" w:rsidRDefault="00401345" w:rsidP="00C10189">
      <w:pPr>
        <w:pStyle w:val="TOC3"/>
        <w:tabs>
          <w:tab w:val="left" w:pos="1200"/>
          <w:tab w:val="right" w:leader="dot" w:pos="8630"/>
        </w:tabs>
      </w:pPr>
      <w:hyperlink w:anchor="__RefHeading___Toc77487630" w:history="1">
        <w:r w:rsidR="00DF519A" w:rsidRPr="00E37B21">
          <w:rPr>
            <w:rStyle w:val="IndexLink"/>
            <w:szCs w:val="28"/>
            <w:lang w:val="en-GB" w:eastAsia="en-GB"/>
          </w:rPr>
          <w:t>2.2.1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C10189" w:rsidRPr="00E37B21">
          <w:rPr>
            <w:rStyle w:val="IndexLink"/>
            <w:szCs w:val="28"/>
            <w:lang w:val="en-GB" w:eastAsia="en-GB"/>
          </w:rPr>
          <w:t>Buyer</w:t>
        </w:r>
        <w:r w:rsidR="00DF519A" w:rsidRPr="00E37B21">
          <w:rPr>
            <w:rStyle w:val="IndexLink"/>
            <w:szCs w:val="28"/>
            <w:lang w:val="en-GB" w:eastAsia="en-GB"/>
          </w:rPr>
          <w:t xml:space="preserve"> Use Case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3</w:t>
      </w:r>
    </w:p>
    <w:p w:rsidR="00DF519A" w:rsidRPr="00E37B21" w:rsidRDefault="00401345" w:rsidP="00DF519A">
      <w:pPr>
        <w:pStyle w:val="TOC3"/>
        <w:tabs>
          <w:tab w:val="left" w:pos="1200"/>
          <w:tab w:val="right" w:leader="dot" w:pos="8630"/>
        </w:tabs>
      </w:pPr>
      <w:hyperlink w:anchor="__RefHeading___Toc77487632" w:history="1">
        <w:r w:rsidR="00DF519A" w:rsidRPr="00E37B21">
          <w:rPr>
            <w:rStyle w:val="IndexLink"/>
            <w:szCs w:val="28"/>
            <w:lang w:val="en-GB" w:eastAsia="en-GB"/>
          </w:rPr>
          <w:t>2.2.2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C10189" w:rsidRPr="00E37B21">
          <w:rPr>
            <w:rStyle w:val="IndexLink"/>
            <w:szCs w:val="28"/>
            <w:lang w:val="en-GB" w:eastAsia="en-GB"/>
          </w:rPr>
          <w:t>Retaile</w:t>
        </w:r>
        <w:r w:rsidR="00DF519A" w:rsidRPr="00E37B21">
          <w:rPr>
            <w:rStyle w:val="IndexLink"/>
            <w:szCs w:val="28"/>
            <w:lang w:val="en-GB" w:eastAsia="en-GB"/>
          </w:rPr>
          <w:t>r Use Case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4</w:t>
      </w:r>
    </w:p>
    <w:p w:rsidR="00DF519A" w:rsidRPr="00E37B21" w:rsidRDefault="00401345" w:rsidP="00DF519A">
      <w:pPr>
        <w:pStyle w:val="TOC3"/>
        <w:tabs>
          <w:tab w:val="left" w:pos="1200"/>
          <w:tab w:val="right" w:leader="dot" w:pos="8630"/>
        </w:tabs>
      </w:pPr>
      <w:hyperlink w:anchor="__RefHeading___Toc77487634" w:history="1">
        <w:r w:rsidR="00DF519A" w:rsidRPr="00E37B21">
          <w:rPr>
            <w:rStyle w:val="IndexLink"/>
            <w:szCs w:val="28"/>
            <w:lang w:val="en-GB" w:eastAsia="en-GB"/>
          </w:rPr>
          <w:t>2.2.3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C10189" w:rsidRPr="00E37B21">
          <w:rPr>
            <w:rStyle w:val="IndexLink"/>
            <w:lang w:val="en-GB" w:eastAsia="en-GB"/>
          </w:rPr>
          <w:t>Admin</w:t>
        </w:r>
        <w:r w:rsidR="00DF519A" w:rsidRPr="00E37B21">
          <w:rPr>
            <w:rStyle w:val="IndexLink"/>
            <w:szCs w:val="28"/>
            <w:lang w:val="en-GB" w:eastAsia="en-GB"/>
          </w:rPr>
          <w:t xml:space="preserve"> Use Case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5</w:t>
      </w:r>
    </w:p>
    <w:p w:rsidR="00DF519A" w:rsidRPr="00E37B21" w:rsidRDefault="00401345" w:rsidP="00DF519A">
      <w:pPr>
        <w:pStyle w:val="TOC3"/>
        <w:tabs>
          <w:tab w:val="left" w:pos="1200"/>
          <w:tab w:val="right" w:leader="dot" w:pos="8630"/>
        </w:tabs>
        <w:rPr>
          <w:rStyle w:val="IndexLink"/>
          <w:lang w:val="en-GB" w:eastAsia="en-GB"/>
        </w:rPr>
      </w:pPr>
      <w:hyperlink w:anchor="__RefHeading___Toc77487636" w:history="1">
        <w:r w:rsidR="00DF519A" w:rsidRPr="00E37B21">
          <w:rPr>
            <w:rStyle w:val="IndexLink"/>
            <w:szCs w:val="28"/>
            <w:lang w:val="en-GB" w:eastAsia="en-GB"/>
          </w:rPr>
          <w:t>2.2.4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C10189" w:rsidRPr="00E37B21">
          <w:rPr>
            <w:rStyle w:val="IndexLink"/>
            <w:lang w:val="en-GB" w:eastAsia="en-GB"/>
          </w:rPr>
          <w:t>Bank</w:t>
        </w:r>
        <w:r w:rsidR="00C10189" w:rsidRPr="00E37B21">
          <w:rPr>
            <w:rStyle w:val="IndexLink"/>
            <w:szCs w:val="28"/>
            <w:lang w:val="en-GB" w:eastAsia="en-GB"/>
          </w:rPr>
          <w:t xml:space="preserve"> Use Case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5</w:t>
      </w:r>
    </w:p>
    <w:p w:rsidR="00C10189" w:rsidRPr="00E37B21" w:rsidRDefault="00C10189" w:rsidP="00C10189">
      <w:pPr>
        <w:ind w:firstLine="400"/>
        <w:rPr>
          <w:lang w:val="en-GB" w:eastAsia="en-GB"/>
        </w:rPr>
      </w:pPr>
      <w:r w:rsidRPr="00E37B21">
        <w:rPr>
          <w:lang w:val="en-GB" w:eastAsia="en-GB"/>
        </w:rPr>
        <w:t>2.2.5        Database Use Case……………………….…………………………………………………</w:t>
      </w:r>
      <w:r w:rsidR="00201F05">
        <w:rPr>
          <w:lang w:val="en-GB" w:eastAsia="en-GB"/>
        </w:rPr>
        <w:t>.</w:t>
      </w:r>
      <w:r w:rsidRPr="00E37B21">
        <w:rPr>
          <w:lang w:val="en-GB" w:eastAsia="en-GB"/>
        </w:rPr>
        <w:t>..6</w:t>
      </w:r>
    </w:p>
    <w:p w:rsidR="00DF519A" w:rsidRPr="00E37B21" w:rsidRDefault="00401345" w:rsidP="00DF519A">
      <w:pPr>
        <w:pStyle w:val="TOC2"/>
        <w:tabs>
          <w:tab w:val="left" w:pos="800"/>
          <w:tab w:val="right" w:leader="dot" w:pos="8630"/>
        </w:tabs>
      </w:pPr>
      <w:hyperlink w:anchor="__RefHeading___Toc77487648" w:history="1">
        <w:r w:rsidR="00DF519A" w:rsidRPr="00E37B21">
          <w:rPr>
            <w:rStyle w:val="IndexLink"/>
            <w:lang w:val="en-GB" w:eastAsia="en-GB"/>
          </w:rPr>
          <w:t>2.3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User Characteristics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C10189" w:rsidRPr="00E37B21">
        <w:rPr>
          <w:rStyle w:val="IndexLink"/>
          <w:lang w:val="en-GB" w:eastAsia="en-GB"/>
        </w:rPr>
        <w:t>6</w:t>
      </w:r>
    </w:p>
    <w:p w:rsidR="00DF519A" w:rsidRPr="00E37B21" w:rsidRDefault="00401345" w:rsidP="00DF519A">
      <w:pPr>
        <w:pStyle w:val="TOC2"/>
        <w:tabs>
          <w:tab w:val="left" w:pos="800"/>
          <w:tab w:val="right" w:leader="dot" w:pos="8630"/>
        </w:tabs>
      </w:pPr>
      <w:hyperlink w:anchor="__RefHeading___Toc77487649" w:history="1">
        <w:r w:rsidR="00DF519A" w:rsidRPr="00E37B21">
          <w:rPr>
            <w:rStyle w:val="IndexLink"/>
            <w:lang w:val="en-GB" w:eastAsia="en-GB"/>
          </w:rPr>
          <w:t>2.4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Non-Functional Requirements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7</w:t>
      </w:r>
    </w:p>
    <w:p w:rsidR="00DF519A" w:rsidRPr="00E37B21" w:rsidRDefault="00401345" w:rsidP="00E37B21">
      <w:pPr>
        <w:pStyle w:val="TOC1"/>
        <w:tabs>
          <w:tab w:val="left" w:pos="800"/>
          <w:tab w:val="right" w:leader="dot" w:pos="8630"/>
        </w:tabs>
      </w:pPr>
      <w:hyperlink w:anchor="__RefHeading___Toc77487650" w:history="1">
        <w:r w:rsidR="00DF519A" w:rsidRPr="00E37B21">
          <w:rPr>
            <w:rStyle w:val="IndexLink"/>
            <w:sz w:val="28"/>
            <w:lang w:val="en-GB" w:eastAsia="en-GB"/>
          </w:rPr>
          <w:t>3.0.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sz w:val="28"/>
            <w:lang w:val="en-GB" w:eastAsia="en-GB"/>
          </w:rPr>
          <w:t>Requirements Specification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8</w:t>
      </w:r>
    </w:p>
    <w:p w:rsidR="00DF519A" w:rsidRPr="00E37B21" w:rsidRDefault="00401345" w:rsidP="00DF519A">
      <w:pPr>
        <w:pStyle w:val="TOC2"/>
        <w:tabs>
          <w:tab w:val="left" w:pos="800"/>
          <w:tab w:val="right" w:leader="dot" w:pos="8630"/>
        </w:tabs>
      </w:pPr>
      <w:hyperlink w:anchor="__RefHeading___Toc77487652" w:history="1">
        <w:r w:rsidR="00E37B21" w:rsidRPr="00E37B21">
          <w:rPr>
            <w:rStyle w:val="IndexLink"/>
            <w:lang w:val="en-GB" w:eastAsia="en-GB"/>
          </w:rPr>
          <w:t>3.1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Functional Requirements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8</w:t>
      </w:r>
    </w:p>
    <w:p w:rsidR="00DF519A" w:rsidRPr="00E37B21" w:rsidRDefault="00401345" w:rsidP="00DF519A">
      <w:pPr>
        <w:pStyle w:val="TOC3"/>
        <w:tabs>
          <w:tab w:val="left" w:pos="1200"/>
          <w:tab w:val="right" w:leader="dot" w:pos="8630"/>
        </w:tabs>
      </w:pPr>
      <w:hyperlink w:anchor="__RefHeading___Toc77487653" w:history="1">
        <w:r w:rsidR="00DF519A" w:rsidRPr="00E37B21">
          <w:rPr>
            <w:rStyle w:val="IndexLink"/>
            <w:szCs w:val="28"/>
            <w:lang w:val="en-GB" w:eastAsia="en-GB"/>
          </w:rPr>
          <w:t>3.</w:t>
        </w:r>
        <w:r w:rsidR="00E37B21" w:rsidRPr="00E37B21">
          <w:rPr>
            <w:rStyle w:val="IndexLink"/>
            <w:szCs w:val="28"/>
            <w:lang w:val="en-GB" w:eastAsia="en-GB"/>
          </w:rPr>
          <w:t>1</w:t>
        </w:r>
        <w:r w:rsidR="00DF519A" w:rsidRPr="00E37B21">
          <w:rPr>
            <w:rStyle w:val="IndexLink"/>
            <w:szCs w:val="28"/>
            <w:lang w:val="en-GB" w:eastAsia="en-GB"/>
          </w:rPr>
          <w:t>.1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E37B21" w:rsidRPr="00E37B21">
          <w:rPr>
            <w:rStyle w:val="IndexLink"/>
            <w:sz w:val="24"/>
            <w:szCs w:val="24"/>
            <w:lang w:val="en-GB" w:eastAsia="en-GB"/>
          </w:rPr>
          <w:t>Make Payment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8</w:t>
      </w:r>
    </w:p>
    <w:p w:rsidR="00DF519A" w:rsidRPr="00E37B21" w:rsidRDefault="00401345" w:rsidP="00DF519A">
      <w:pPr>
        <w:pStyle w:val="TOC3"/>
        <w:tabs>
          <w:tab w:val="left" w:pos="1200"/>
          <w:tab w:val="right" w:leader="dot" w:pos="8630"/>
        </w:tabs>
      </w:pPr>
      <w:hyperlink w:anchor="__RefHeading___Toc77487654" w:history="1">
        <w:r w:rsidR="00E37B21" w:rsidRPr="00E37B21">
          <w:rPr>
            <w:rStyle w:val="IndexLink"/>
            <w:szCs w:val="28"/>
            <w:lang w:val="en-GB" w:eastAsia="en-GB"/>
          </w:rPr>
          <w:t>3.1</w:t>
        </w:r>
        <w:r w:rsidR="00DF519A" w:rsidRPr="00E37B21">
          <w:rPr>
            <w:rStyle w:val="IndexLink"/>
            <w:szCs w:val="28"/>
            <w:lang w:val="en-GB" w:eastAsia="en-GB"/>
          </w:rPr>
          <w:t>.2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E37B21" w:rsidRPr="00E37B21">
          <w:rPr>
            <w:rStyle w:val="IndexLink"/>
            <w:szCs w:val="28"/>
            <w:lang w:val="en-GB" w:eastAsia="en-GB"/>
          </w:rPr>
          <w:t>Change pasword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 w:rsidRPr="00E37B21">
        <w:rPr>
          <w:rStyle w:val="IndexLink"/>
          <w:lang w:val="en-GB" w:eastAsia="en-GB"/>
        </w:rPr>
        <w:t>8</w:t>
      </w:r>
    </w:p>
    <w:p w:rsidR="00DF519A" w:rsidRPr="00E37B21" w:rsidRDefault="00401345" w:rsidP="00DF519A">
      <w:pPr>
        <w:pStyle w:val="TOC3"/>
        <w:tabs>
          <w:tab w:val="left" w:pos="1200"/>
          <w:tab w:val="right" w:leader="dot" w:pos="8630"/>
        </w:tabs>
      </w:pPr>
      <w:hyperlink w:anchor="__RefHeading___Toc77487655" w:history="1">
        <w:r w:rsidR="00E37B21" w:rsidRPr="00E37B21">
          <w:rPr>
            <w:rStyle w:val="IndexLink"/>
            <w:szCs w:val="28"/>
            <w:lang w:val="en-GB" w:eastAsia="en-GB"/>
          </w:rPr>
          <w:t>3.1</w:t>
        </w:r>
        <w:r w:rsidR="00DF519A" w:rsidRPr="00E37B21">
          <w:rPr>
            <w:rStyle w:val="IndexLink"/>
            <w:szCs w:val="28"/>
            <w:lang w:val="en-GB" w:eastAsia="en-GB"/>
          </w:rPr>
          <w:t>.3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E37B21" w:rsidRPr="00E37B21">
          <w:rPr>
            <w:rStyle w:val="IndexLink"/>
            <w:szCs w:val="28"/>
            <w:lang w:val="en-GB" w:eastAsia="en-GB"/>
          </w:rPr>
          <w:t>Delete e-Wallet</w:t>
        </w:r>
        <w:r w:rsidR="00E37B21" w:rsidRPr="00E37B21">
          <w:rPr>
            <w:rStyle w:val="IndexLink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8</w:t>
        </w:r>
      </w:hyperlink>
    </w:p>
    <w:p w:rsidR="00DF519A" w:rsidRPr="00E37B21" w:rsidRDefault="00401345" w:rsidP="00E37B21">
      <w:pPr>
        <w:pStyle w:val="TOC3"/>
        <w:tabs>
          <w:tab w:val="left" w:pos="1200"/>
          <w:tab w:val="right" w:leader="dot" w:pos="8630"/>
        </w:tabs>
      </w:pPr>
      <w:hyperlink w:anchor="__RefHeading___Toc77487656" w:history="1">
        <w:r w:rsidR="00E37B21" w:rsidRPr="00E37B21">
          <w:rPr>
            <w:rStyle w:val="IndexLink"/>
            <w:szCs w:val="28"/>
            <w:lang w:val="en-GB" w:eastAsia="en-GB"/>
          </w:rPr>
          <w:t>3.1</w:t>
        </w:r>
        <w:r w:rsidR="00DF519A" w:rsidRPr="00E37B21">
          <w:rPr>
            <w:rStyle w:val="IndexLink"/>
            <w:szCs w:val="28"/>
            <w:lang w:val="en-GB" w:eastAsia="en-GB"/>
          </w:rPr>
          <w:t>.4</w:t>
        </w:r>
        <w:r w:rsidR="00DF519A" w:rsidRPr="00E37B21">
          <w:rPr>
            <w:rStyle w:val="IndexLink"/>
            <w:sz w:val="24"/>
            <w:szCs w:val="24"/>
            <w:lang w:val="en-GB" w:eastAsia="en-GB"/>
          </w:rPr>
          <w:tab/>
        </w:r>
        <w:r w:rsidR="00E37B21" w:rsidRPr="00E37B21">
          <w:rPr>
            <w:rStyle w:val="IndexLink"/>
            <w:szCs w:val="28"/>
            <w:lang w:val="en-GB" w:eastAsia="en-GB"/>
          </w:rPr>
          <w:t>Create e-Wallet and issue username and password</w:t>
        </w:r>
        <w:r w:rsidR="00E37B21" w:rsidRPr="00E37B21">
          <w:rPr>
            <w:rStyle w:val="IndexLink"/>
            <w:lang w:val="en-GB" w:eastAsia="en-GB"/>
          </w:rPr>
          <w:tab/>
        </w:r>
        <w:r w:rsidR="00DF519A" w:rsidRPr="00E37B21">
          <w:rPr>
            <w:rStyle w:val="IndexLink"/>
            <w:lang w:val="en-GB" w:eastAsia="en-GB"/>
          </w:rPr>
          <w:t>9</w:t>
        </w:r>
      </w:hyperlink>
      <w:r w:rsidR="00E37B21" w:rsidRPr="00E37B21">
        <w:rPr>
          <w:rStyle w:val="IndexLink"/>
          <w:lang w:val="en-GB" w:eastAsia="en-GB"/>
        </w:rPr>
        <w:t xml:space="preserve">                     </w:t>
      </w:r>
    </w:p>
    <w:p w:rsidR="00DF519A" w:rsidRPr="00E37B21" w:rsidRDefault="00E37B21" w:rsidP="00E37B21">
      <w:pPr>
        <w:pStyle w:val="TOC3"/>
        <w:tabs>
          <w:tab w:val="left" w:pos="1200"/>
          <w:tab w:val="right" w:leader="dot" w:pos="8630"/>
        </w:tabs>
        <w:ind w:left="0"/>
      </w:pPr>
      <w:r w:rsidRPr="00E37B21">
        <w:t xml:space="preserve">    </w:t>
      </w:r>
      <w:hyperlink w:anchor="__RefHeading___Toc77487667" w:history="1">
        <w:r>
          <w:rPr>
            <w:rStyle w:val="IndexLink"/>
            <w:szCs w:val="28"/>
            <w:lang w:val="en-GB" w:eastAsia="en-GB"/>
          </w:rPr>
          <w:t>3.</w:t>
        </w:r>
        <w:r w:rsidR="00DF519A" w:rsidRPr="00E37B21">
          <w:rPr>
            <w:rStyle w:val="IndexLink"/>
            <w:szCs w:val="28"/>
            <w:lang w:val="en-GB" w:eastAsia="en-GB"/>
          </w:rPr>
          <w:t>2</w:t>
        </w:r>
        <w:r>
          <w:rPr>
            <w:rStyle w:val="IndexLink"/>
            <w:sz w:val="24"/>
            <w:szCs w:val="24"/>
            <w:lang w:val="en-GB" w:eastAsia="en-GB"/>
          </w:rPr>
          <w:t xml:space="preserve">     </w:t>
        </w:r>
        <w:r w:rsidR="00DF519A" w:rsidRPr="00E37B21">
          <w:rPr>
            <w:rStyle w:val="IndexLink"/>
            <w:szCs w:val="28"/>
            <w:lang w:val="en-GB" w:eastAsia="en-GB"/>
          </w:rPr>
          <w:t>Security</w:t>
        </w:r>
        <w:r w:rsidR="00DF519A" w:rsidRPr="00E37B21">
          <w:rPr>
            <w:rStyle w:val="IndexLink"/>
            <w:lang w:val="en-GB" w:eastAsia="en-GB"/>
          </w:rPr>
          <w:tab/>
        </w:r>
      </w:hyperlink>
      <w:r>
        <w:rPr>
          <w:rStyle w:val="IndexLink"/>
          <w:lang w:val="en-GB" w:eastAsia="en-GB"/>
        </w:rPr>
        <w:t>9</w:t>
      </w:r>
    </w:p>
    <w:p w:rsidR="00DF519A" w:rsidRPr="00E37B21" w:rsidRDefault="00401345" w:rsidP="00DF519A">
      <w:pPr>
        <w:pStyle w:val="TOC1"/>
        <w:tabs>
          <w:tab w:val="right" w:leader="dot" w:pos="8630"/>
        </w:tabs>
      </w:pPr>
      <w:hyperlink w:anchor="__RefHeading___Toc77487668" w:history="1">
        <w:r w:rsidR="00DF519A" w:rsidRPr="00E37B21">
          <w:rPr>
            <w:rStyle w:val="IndexLink"/>
            <w:lang w:val="en-GB" w:eastAsia="en-GB"/>
          </w:rPr>
          <w:t>Index</w:t>
        </w:r>
        <w:r w:rsidR="00DF519A" w:rsidRPr="00E37B21">
          <w:rPr>
            <w:rStyle w:val="IndexLink"/>
            <w:lang w:val="en-GB" w:eastAsia="en-GB"/>
          </w:rPr>
          <w:tab/>
        </w:r>
      </w:hyperlink>
      <w:r w:rsidR="00E37B21">
        <w:rPr>
          <w:rStyle w:val="IndexLink"/>
          <w:lang w:val="en-GB" w:eastAsia="en-GB"/>
        </w:rPr>
        <w:t>10</w:t>
      </w:r>
    </w:p>
    <w:p w:rsidR="00DF519A" w:rsidRPr="00E37B21" w:rsidRDefault="00DF519A" w:rsidP="00DF519A">
      <w:r w:rsidRPr="00E37B21">
        <w:fldChar w:fldCharType="end"/>
      </w:r>
    </w:p>
    <w:p w:rsidR="00DF519A" w:rsidRPr="00E37B21" w:rsidRDefault="00DF519A" w:rsidP="00DF519A">
      <w:pPr>
        <w:rPr>
          <w:sz w:val="24"/>
        </w:rPr>
      </w:pPr>
      <w:bookmarkStart w:id="2" w:name="__RefHeading___Toc77487620"/>
      <w:bookmarkEnd w:id="2"/>
    </w:p>
    <w:p w:rsidR="00DF519A" w:rsidRPr="00E37B21" w:rsidRDefault="00DF519A" w:rsidP="00DF519A"/>
    <w:p w:rsidR="00DF519A" w:rsidRPr="00E37B21" w:rsidRDefault="00DF519A" w:rsidP="00DF519A">
      <w:pPr>
        <w:sectPr w:rsidR="00DF519A" w:rsidRPr="00E37B21">
          <w:footerReference w:type="default" r:id="rId9"/>
          <w:footerReference w:type="first" r:id="rId10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</w:p>
    <w:p w:rsidR="00DF519A" w:rsidRPr="00E37B21" w:rsidRDefault="00DF519A" w:rsidP="00DF519A">
      <w:pPr>
        <w:pStyle w:val="Heading1"/>
      </w:pPr>
      <w:bookmarkStart w:id="3" w:name="__RefHeading___Toc77487621"/>
      <w:bookmarkEnd w:id="3"/>
      <w:r w:rsidRPr="00E37B21">
        <w:rPr>
          <w:sz w:val="28"/>
        </w:rPr>
        <w:lastRenderedPageBreak/>
        <w:t>1.0. Introduction</w:t>
      </w:r>
    </w:p>
    <w:p w:rsidR="00DF519A" w:rsidRPr="00E37B21" w:rsidRDefault="00DF519A" w:rsidP="00DF519A">
      <w:pPr>
        <w:pStyle w:val="Heading2"/>
        <w:spacing w:line="480" w:lineRule="auto"/>
      </w:pPr>
      <w:bookmarkStart w:id="4" w:name="__RefHeading___Toc77487622"/>
      <w:bookmarkEnd w:id="4"/>
      <w:r w:rsidRPr="00E37B21">
        <w:rPr>
          <w:rFonts w:ascii="Times New Roman" w:hAnsi="Times New Roman" w:cs="Times New Roman"/>
        </w:rPr>
        <w:t>1.1. Purpose</w:t>
      </w:r>
    </w:p>
    <w:p w:rsidR="0040569A" w:rsidRPr="00E37B21" w:rsidRDefault="00DF519A" w:rsidP="0040569A">
      <w:pPr>
        <w:spacing w:line="480" w:lineRule="auto"/>
        <w:rPr>
          <w:sz w:val="24"/>
        </w:rPr>
      </w:pPr>
      <w:r w:rsidRPr="00E37B21">
        <w:rPr>
          <w:sz w:val="24"/>
        </w:rPr>
        <w:tab/>
        <w:t xml:space="preserve">The purpose of this document is to present a detailed description of the </w:t>
      </w:r>
      <w:r w:rsidR="0040569A" w:rsidRPr="00E37B21">
        <w:rPr>
          <w:sz w:val="24"/>
        </w:rPr>
        <w:t>e-Wallet</w:t>
      </w:r>
      <w:r w:rsidRPr="00E37B21">
        <w:rPr>
          <w:sz w:val="24"/>
        </w:rPr>
        <w:t xml:space="preserve"> System</w:t>
      </w:r>
      <w:r w:rsidRPr="00E37B21">
        <w:fldChar w:fldCharType="begin"/>
      </w:r>
      <w:r w:rsidRPr="00E37B21">
        <w:instrText xml:space="preserve"> XE "Web Publishing System" </w:instrText>
      </w:r>
      <w:r w:rsidRPr="00E37B21">
        <w:fldChar w:fldCharType="end"/>
      </w:r>
      <w:r w:rsidRPr="00E37B21">
        <w:rPr>
          <w:sz w:val="24"/>
        </w:rPr>
        <w:t xml:space="preserve">. </w:t>
      </w:r>
      <w:r w:rsidR="0040569A" w:rsidRPr="00E37B21">
        <w:rPr>
          <w:sz w:val="24"/>
        </w:rPr>
        <w:t xml:space="preserve">It will explain the purpose of the e-Wallet system, the flexibility it will guarantee and the constraints under which it will operate. </w:t>
      </w:r>
      <w:bookmarkStart w:id="5" w:name="__RefHeading___Toc77487623"/>
      <w:bookmarkEnd w:id="5"/>
    </w:p>
    <w:p w:rsidR="0040569A" w:rsidRPr="00E37B21" w:rsidRDefault="0040569A" w:rsidP="0040569A">
      <w:pPr>
        <w:spacing w:line="480" w:lineRule="auto"/>
        <w:rPr>
          <w:sz w:val="24"/>
        </w:rPr>
      </w:pPr>
    </w:p>
    <w:p w:rsidR="00DF519A" w:rsidRPr="00E37B21" w:rsidRDefault="00DF519A" w:rsidP="0040569A">
      <w:pPr>
        <w:spacing w:line="480" w:lineRule="auto"/>
        <w:rPr>
          <w:b/>
          <w:i/>
          <w:sz w:val="24"/>
          <w:szCs w:val="24"/>
        </w:rPr>
      </w:pPr>
      <w:r w:rsidRPr="00E37B21">
        <w:rPr>
          <w:b/>
          <w:i/>
          <w:sz w:val="24"/>
          <w:szCs w:val="24"/>
        </w:rPr>
        <w:t>1.2. Scope of Project</w:t>
      </w:r>
    </w:p>
    <w:p w:rsidR="0040569A" w:rsidRPr="00E37B21" w:rsidRDefault="0040569A" w:rsidP="00DF519A">
      <w:pPr>
        <w:spacing w:line="480" w:lineRule="auto"/>
        <w:ind w:firstLine="720"/>
        <w:rPr>
          <w:sz w:val="24"/>
        </w:rPr>
      </w:pPr>
      <w:r w:rsidRPr="00E37B21">
        <w:rPr>
          <w:sz w:val="24"/>
        </w:rPr>
        <w:t xml:space="preserve">This software system will be an e-Wallet system for the students and faculty of BITS </w:t>
      </w:r>
      <w:proofErr w:type="spellStart"/>
      <w:r w:rsidRPr="00E37B21">
        <w:rPr>
          <w:sz w:val="24"/>
        </w:rPr>
        <w:t>Pilani</w:t>
      </w:r>
      <w:proofErr w:type="spellEnd"/>
      <w:r w:rsidRPr="00E37B21">
        <w:rPr>
          <w:sz w:val="24"/>
        </w:rPr>
        <w:t>, K.K Birla Goa Campus.</w:t>
      </w:r>
      <w:r w:rsidR="00DF519A" w:rsidRPr="00E37B21">
        <w:rPr>
          <w:sz w:val="24"/>
        </w:rPr>
        <w:t xml:space="preserve"> This system </w:t>
      </w:r>
      <w:r w:rsidRPr="00E37B21">
        <w:rPr>
          <w:sz w:val="24"/>
        </w:rPr>
        <w:t xml:space="preserve">will allow any faculty/student (referred to, here on, as </w:t>
      </w:r>
      <w:r w:rsidR="006553BA" w:rsidRPr="00E37B21">
        <w:rPr>
          <w:sz w:val="24"/>
        </w:rPr>
        <w:t>Buyer</w:t>
      </w:r>
      <w:r w:rsidRPr="00E37B21">
        <w:rPr>
          <w:sz w:val="24"/>
        </w:rPr>
        <w:t xml:space="preserve">) to make purchases on campus from the eateries, i.e. </w:t>
      </w:r>
      <w:proofErr w:type="spellStart"/>
      <w:r w:rsidRPr="00E37B21">
        <w:rPr>
          <w:sz w:val="24"/>
        </w:rPr>
        <w:t>Monginis</w:t>
      </w:r>
      <w:proofErr w:type="spellEnd"/>
      <w:r w:rsidRPr="00E37B21">
        <w:rPr>
          <w:sz w:val="24"/>
        </w:rPr>
        <w:t xml:space="preserve">, Food King, Institute Cafeteria, Persian Court, Ice n Spice, </w:t>
      </w:r>
      <w:proofErr w:type="spellStart"/>
      <w:r w:rsidRPr="00E37B21">
        <w:rPr>
          <w:sz w:val="24"/>
        </w:rPr>
        <w:t>Borkars</w:t>
      </w:r>
      <w:proofErr w:type="spellEnd"/>
      <w:r w:rsidRPr="00E37B21">
        <w:rPr>
          <w:sz w:val="24"/>
        </w:rPr>
        <w:t>, the Evening Snacks and Night Mess available in A and C Messes, the two stationery shops on campus and the two laundry services.</w:t>
      </w:r>
    </w:p>
    <w:p w:rsidR="00DF519A" w:rsidRPr="00E37B21" w:rsidRDefault="00DF519A" w:rsidP="002F388A">
      <w:pPr>
        <w:spacing w:line="480" w:lineRule="auto"/>
        <w:ind w:firstLine="720"/>
        <w:rPr>
          <w:sz w:val="24"/>
        </w:rPr>
      </w:pPr>
      <w:r w:rsidRPr="00E37B21">
        <w:rPr>
          <w:sz w:val="24"/>
        </w:rPr>
        <w:t xml:space="preserve">More specifically, this system is designed to allow </w:t>
      </w:r>
      <w:r w:rsidR="0040569A" w:rsidRPr="00E37B21">
        <w:rPr>
          <w:sz w:val="24"/>
        </w:rPr>
        <w:t xml:space="preserve">such services by using the unique </w:t>
      </w:r>
      <w:r w:rsidR="002F388A" w:rsidRPr="00E37B21">
        <w:rPr>
          <w:sz w:val="24"/>
        </w:rPr>
        <w:t xml:space="preserve">ID and login password that will be provided by the SWD, and then deducting the amount of the purchase from the bank account, linked to the SWD </w:t>
      </w:r>
      <w:r w:rsidR="00C10189" w:rsidRPr="00E37B21">
        <w:rPr>
          <w:sz w:val="24"/>
        </w:rPr>
        <w:t>Database</w:t>
      </w:r>
      <w:r w:rsidR="002F388A" w:rsidRPr="00E37B21">
        <w:rPr>
          <w:sz w:val="24"/>
        </w:rPr>
        <w:t xml:space="preserve">, of the </w:t>
      </w:r>
      <w:r w:rsidR="006553BA" w:rsidRPr="00E37B21">
        <w:rPr>
          <w:sz w:val="24"/>
        </w:rPr>
        <w:t>Buyer</w:t>
      </w:r>
      <w:r w:rsidR="002F388A" w:rsidRPr="00E37B21">
        <w:rPr>
          <w:sz w:val="24"/>
        </w:rPr>
        <w:t xml:space="preserve">. The service also allows you to make a purchase even if your bank balance is insufficient. An SMS is sent at the end of the transaction to notify the </w:t>
      </w:r>
      <w:r w:rsidR="006553BA" w:rsidRPr="00E37B21">
        <w:rPr>
          <w:sz w:val="24"/>
        </w:rPr>
        <w:t>Buyer</w:t>
      </w:r>
      <w:r w:rsidR="002F388A" w:rsidRPr="00E37B21">
        <w:rPr>
          <w:sz w:val="24"/>
        </w:rPr>
        <w:t xml:space="preserve">, and the system is designed with minimal frills to reduce all possible hassles. </w:t>
      </w:r>
      <w:r w:rsidRPr="00E37B21">
        <w:rPr>
          <w:sz w:val="24"/>
        </w:rPr>
        <w:t>The system also cont</w:t>
      </w:r>
      <w:r w:rsidR="002F388A" w:rsidRPr="00E37B21">
        <w:rPr>
          <w:sz w:val="24"/>
        </w:rPr>
        <w:t xml:space="preserve">ains a </w:t>
      </w:r>
      <w:r w:rsidR="00C10189" w:rsidRPr="00E37B21">
        <w:rPr>
          <w:sz w:val="24"/>
        </w:rPr>
        <w:t>Database</w:t>
      </w:r>
      <w:r w:rsidRPr="00E37B21">
        <w:fldChar w:fldCharType="begin"/>
      </w:r>
      <w:r w:rsidRPr="00E37B21">
        <w:instrText xml:space="preserve"> XE "Database" </w:instrText>
      </w:r>
      <w:r w:rsidRPr="00E37B21">
        <w:fldChar w:fldCharType="end"/>
      </w:r>
      <w:r w:rsidRPr="00E37B21">
        <w:rPr>
          <w:sz w:val="24"/>
        </w:rPr>
        <w:t xml:space="preserve"> containing a list of </w:t>
      </w:r>
      <w:r w:rsidR="002F388A" w:rsidRPr="00E37B21">
        <w:rPr>
          <w:sz w:val="24"/>
        </w:rPr>
        <w:t>ID Numbers, the names corresponding to the ID numbers, the Account Number for the linked bank account, the corresponding balance in the account and the phone numbers</w:t>
      </w:r>
      <w:r w:rsidRPr="00E37B21">
        <w:rPr>
          <w:sz w:val="24"/>
        </w:rPr>
        <w:t>.</w:t>
      </w:r>
    </w:p>
    <w:p w:rsidR="00DF519A" w:rsidRPr="00E37B21" w:rsidRDefault="00DF519A" w:rsidP="00DF519A">
      <w:pPr>
        <w:spacing w:line="480" w:lineRule="auto"/>
        <w:rPr>
          <w:spacing w:val="-3"/>
          <w:sz w:val="24"/>
        </w:rPr>
      </w:pPr>
    </w:p>
    <w:p w:rsidR="00DF519A" w:rsidRPr="00E37B21" w:rsidRDefault="00DF519A" w:rsidP="00DF519A">
      <w:pPr>
        <w:pStyle w:val="Heading2"/>
        <w:spacing w:line="480" w:lineRule="auto"/>
        <w:rPr>
          <w:bCs/>
        </w:rPr>
      </w:pPr>
      <w:bookmarkStart w:id="6" w:name="__RefHeading___Toc77487624"/>
      <w:bookmarkEnd w:id="6"/>
      <w:r w:rsidRPr="00E37B21">
        <w:rPr>
          <w:rFonts w:ascii="Times New Roman" w:hAnsi="Times New Roman" w:cs="Times New Roman"/>
        </w:rPr>
        <w:lastRenderedPageBreak/>
        <w:t>1.3. Glossary</w:t>
      </w:r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98"/>
        <w:gridCol w:w="5968"/>
      </w:tblGrid>
      <w:tr w:rsidR="00DF519A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jc w:val="center"/>
              <w:rPr>
                <w:b/>
                <w:bCs/>
                <w:sz w:val="24"/>
              </w:rPr>
            </w:pPr>
            <w:r w:rsidRPr="00E37B21">
              <w:rPr>
                <w:b/>
                <w:bCs/>
                <w:sz w:val="24"/>
              </w:rPr>
              <w:t>Term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jc w:val="center"/>
            </w:pPr>
            <w:r w:rsidRPr="00E37B21">
              <w:rPr>
                <w:b/>
                <w:bCs/>
                <w:sz w:val="24"/>
              </w:rPr>
              <w:t>Definition</w:t>
            </w:r>
          </w:p>
        </w:tc>
      </w:tr>
      <w:tr w:rsidR="002F388A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388A" w:rsidRPr="00E37B21" w:rsidRDefault="00C10189" w:rsidP="007340D7">
            <w:pPr>
              <w:pStyle w:val="BodyText"/>
            </w:pPr>
            <w:r w:rsidRPr="00E37B21">
              <w:t>Admin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88A" w:rsidRPr="00E37B21" w:rsidRDefault="002F388A" w:rsidP="007340D7">
            <w:pPr>
              <w:pStyle w:val="BodyText"/>
            </w:pPr>
            <w:r w:rsidRPr="00E37B21">
              <w:t xml:space="preserve">The corresponding in-charge in the Student Welfare Division of BITS </w:t>
            </w:r>
            <w:proofErr w:type="spellStart"/>
            <w:r w:rsidRPr="00E37B21">
              <w:t>Pilani</w:t>
            </w:r>
            <w:proofErr w:type="spellEnd"/>
            <w:r w:rsidRPr="00E37B21">
              <w:t>, K.K Birla Goa Campus.</w:t>
            </w:r>
          </w:p>
        </w:tc>
      </w:tr>
      <w:tr w:rsidR="00DF519A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388A" w:rsidRPr="00E37B21" w:rsidRDefault="006553BA" w:rsidP="007340D7">
            <w:pPr>
              <w:pStyle w:val="BodyText"/>
            </w:pPr>
            <w:r w:rsidRPr="00E37B21">
              <w:t>Buyer</w:t>
            </w:r>
          </w:p>
          <w:p w:rsidR="00DF519A" w:rsidRPr="00E37B21" w:rsidRDefault="00DF519A" w:rsidP="002F388A">
            <w:pPr>
              <w:ind w:firstLine="720"/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2F388A" w:rsidP="007340D7">
            <w:pPr>
              <w:pStyle w:val="BodyText"/>
            </w:pPr>
            <w:r w:rsidRPr="00E37B21">
              <w:t xml:space="preserve">The student / faculty member who is allowed to use the system for e-Wallet. The </w:t>
            </w:r>
            <w:r w:rsidR="006553BA" w:rsidRPr="00E37B21">
              <w:t>Buyer</w:t>
            </w:r>
            <w:r w:rsidRPr="00E37B21">
              <w:t xml:space="preserve"> must teach / study in BITS </w:t>
            </w:r>
            <w:proofErr w:type="spellStart"/>
            <w:r w:rsidRPr="00E37B21">
              <w:t>Pilani</w:t>
            </w:r>
            <w:proofErr w:type="spellEnd"/>
            <w:r w:rsidRPr="00E37B21">
              <w:t xml:space="preserve"> K.K Birla Goa Campus.</w:t>
            </w:r>
          </w:p>
        </w:tc>
      </w:tr>
      <w:tr w:rsidR="00C10189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189" w:rsidRPr="00E37B21" w:rsidRDefault="00C10189" w:rsidP="007340D7">
            <w:pPr>
              <w:pStyle w:val="BodyText"/>
            </w:pPr>
            <w:r w:rsidRPr="00E37B21">
              <w:t>Database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189" w:rsidRPr="00E37B21" w:rsidRDefault="00C10189" w:rsidP="007340D7">
            <w:pPr>
              <w:pStyle w:val="BodyText"/>
            </w:pPr>
            <w:r w:rsidRPr="00E37B21">
              <w:t>An online repository that will contain the details of all the e-Wallets created, along with all the requisite information.</w:t>
            </w:r>
          </w:p>
        </w:tc>
      </w:tr>
      <w:tr w:rsidR="002F388A" w:rsidRPr="00E37B21" w:rsidTr="002F388A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388A" w:rsidRPr="00E37B21" w:rsidRDefault="00C10189" w:rsidP="007340D7">
            <w:pPr>
              <w:pStyle w:val="BodyText"/>
            </w:pPr>
            <w:r w:rsidRPr="00E37B21">
              <w:t>Retailer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388A" w:rsidRPr="00E37B21" w:rsidRDefault="002F388A" w:rsidP="007340D7">
            <w:pPr>
              <w:pStyle w:val="BodyText"/>
            </w:pPr>
            <w:r w:rsidRPr="00E37B21">
              <w:t xml:space="preserve">The shopkeeper / owner providing services at </w:t>
            </w:r>
            <w:proofErr w:type="spellStart"/>
            <w:r w:rsidRPr="00E37B21">
              <w:t>Monginis</w:t>
            </w:r>
            <w:proofErr w:type="spellEnd"/>
            <w:r w:rsidRPr="00E37B21">
              <w:t xml:space="preserve">, Food King, Institute Cafeteria, Persian Court, Ice n Spice, </w:t>
            </w:r>
            <w:proofErr w:type="spellStart"/>
            <w:r w:rsidRPr="00E37B21">
              <w:t>Borkars</w:t>
            </w:r>
            <w:proofErr w:type="spellEnd"/>
            <w:r w:rsidRPr="00E37B21">
              <w:t>, the Evening Snacks and Night Mess available in A and C Messes, the two stationery shops on campus and the two laundry services.</w:t>
            </w:r>
          </w:p>
        </w:tc>
      </w:tr>
    </w:tbl>
    <w:p w:rsidR="00C10189" w:rsidRPr="00E37B21" w:rsidRDefault="00C10189" w:rsidP="00DF519A">
      <w:pPr>
        <w:pStyle w:val="Heading2"/>
        <w:spacing w:line="480" w:lineRule="auto"/>
      </w:pPr>
      <w:bookmarkStart w:id="7" w:name="__RefHeading___Toc77487625"/>
      <w:bookmarkStart w:id="8" w:name="__RefHeading___Toc77487626"/>
      <w:bookmarkEnd w:id="7"/>
      <w:bookmarkEnd w:id="8"/>
    </w:p>
    <w:p w:rsidR="00DF519A" w:rsidRPr="00E37B21" w:rsidRDefault="00DF519A" w:rsidP="00DF519A">
      <w:pPr>
        <w:pStyle w:val="Heading2"/>
        <w:spacing w:line="480" w:lineRule="auto"/>
      </w:pPr>
      <w:r w:rsidRPr="00E37B21">
        <w:rPr>
          <w:rFonts w:ascii="Times New Roman" w:hAnsi="Times New Roman" w:cs="Times New Roman"/>
        </w:rPr>
        <w:t>1.</w:t>
      </w:r>
      <w:r w:rsidR="00C10189" w:rsidRPr="00E37B21">
        <w:rPr>
          <w:rFonts w:ascii="Times New Roman" w:hAnsi="Times New Roman" w:cs="Times New Roman"/>
        </w:rPr>
        <w:t>4</w:t>
      </w:r>
      <w:r w:rsidRPr="00E37B21">
        <w:rPr>
          <w:rFonts w:ascii="Times New Roman" w:hAnsi="Times New Roman" w:cs="Times New Roman"/>
        </w:rPr>
        <w:t>. Overview of Document</w:t>
      </w:r>
    </w:p>
    <w:p w:rsidR="00DF519A" w:rsidRPr="00E37B21" w:rsidRDefault="00DF519A" w:rsidP="00DF519A">
      <w:pPr>
        <w:spacing w:line="480" w:lineRule="auto"/>
        <w:ind w:firstLine="720"/>
        <w:rPr>
          <w:sz w:val="24"/>
        </w:rPr>
      </w:pPr>
      <w:r w:rsidRPr="00E37B21"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DF519A" w:rsidRPr="00E37B21" w:rsidRDefault="00DF519A" w:rsidP="00DF519A">
      <w:pPr>
        <w:spacing w:line="480" w:lineRule="auto"/>
        <w:ind w:firstLine="720"/>
        <w:rPr>
          <w:sz w:val="24"/>
        </w:rPr>
      </w:pPr>
      <w:r w:rsidRPr="00E37B21"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00DF519A" w:rsidRPr="00E37B21" w:rsidRDefault="00DF519A" w:rsidP="00DF519A">
      <w:pPr>
        <w:spacing w:line="480" w:lineRule="auto"/>
        <w:ind w:firstLine="720"/>
        <w:rPr>
          <w:sz w:val="28"/>
        </w:rPr>
      </w:pPr>
      <w:r w:rsidRPr="00E37B21"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DF519A" w:rsidRPr="00E37B21" w:rsidRDefault="00DF519A" w:rsidP="00DF519A">
      <w:pPr>
        <w:pStyle w:val="Heading1"/>
        <w:pageBreakBefore/>
      </w:pPr>
      <w:bookmarkStart w:id="9" w:name="__RefHeading___Toc77487627"/>
      <w:bookmarkEnd w:id="9"/>
      <w:r w:rsidRPr="00E37B21">
        <w:rPr>
          <w:sz w:val="28"/>
        </w:rPr>
        <w:lastRenderedPageBreak/>
        <w:t>2.0.</w:t>
      </w:r>
      <w:r w:rsidRPr="00E37B21">
        <w:rPr>
          <w:sz w:val="28"/>
        </w:rPr>
        <w:tab/>
        <w:t>Overall Description</w:t>
      </w:r>
    </w:p>
    <w:p w:rsidR="00DF519A" w:rsidRPr="00E37B21" w:rsidRDefault="00DF519A" w:rsidP="00DF519A">
      <w:pPr>
        <w:pStyle w:val="Heading2"/>
        <w:spacing w:line="480" w:lineRule="auto"/>
      </w:pPr>
      <w:bookmarkStart w:id="10" w:name="__RefHeading___Toc77487628"/>
      <w:bookmarkEnd w:id="10"/>
      <w:r w:rsidRPr="00E37B21">
        <w:rPr>
          <w:rFonts w:ascii="Times New Roman" w:hAnsi="Times New Roman" w:cs="Times New Roman"/>
        </w:rPr>
        <w:t>2.1</w:t>
      </w:r>
      <w:r w:rsidRPr="00E37B21">
        <w:rPr>
          <w:rFonts w:ascii="Times New Roman" w:hAnsi="Times New Roman" w:cs="Times New Roman"/>
        </w:rPr>
        <w:tab/>
        <w:t>System Environment</w:t>
      </w:r>
    </w:p>
    <w:p w:rsidR="00DF519A" w:rsidRPr="00E37B21" w:rsidRDefault="00DF519A" w:rsidP="00DB30EF">
      <w:pPr>
        <w:spacing w:line="276" w:lineRule="auto"/>
        <w:rPr>
          <w:sz w:val="24"/>
        </w:rPr>
      </w:pPr>
      <w:r w:rsidRPr="00E37B21">
        <w:rPr>
          <w:sz w:val="24"/>
        </w:rPr>
        <w:tab/>
        <w:t>The Web Publishing System</w:t>
      </w:r>
      <w:r w:rsidRPr="00E37B21">
        <w:fldChar w:fldCharType="begin"/>
      </w:r>
      <w:r w:rsidRPr="00E37B21">
        <w:instrText xml:space="preserve"> XE "Web Publishing System" </w:instrText>
      </w:r>
      <w:r w:rsidRPr="00E37B21">
        <w:fldChar w:fldCharType="end"/>
      </w:r>
      <w:r w:rsidRPr="00E37B21">
        <w:rPr>
          <w:sz w:val="24"/>
        </w:rPr>
        <w:t xml:space="preserve"> has four active actors and one cooperating system. </w:t>
      </w:r>
    </w:p>
    <w:p w:rsidR="007340D7" w:rsidRPr="00E37B21" w:rsidRDefault="00DF519A" w:rsidP="00DB30EF">
      <w:pPr>
        <w:spacing w:line="276" w:lineRule="auto"/>
        <w:rPr>
          <w:sz w:val="24"/>
        </w:rPr>
      </w:pPr>
      <w:r w:rsidRPr="00E37B21">
        <w:rPr>
          <w:sz w:val="24"/>
        </w:rPr>
        <w:t xml:space="preserve">The </w:t>
      </w:r>
      <w:r w:rsidR="006553BA" w:rsidRPr="00E37B21">
        <w:rPr>
          <w:sz w:val="24"/>
        </w:rPr>
        <w:t>Buyer</w:t>
      </w:r>
      <w:r w:rsidRPr="00E37B21">
        <w:fldChar w:fldCharType="begin"/>
      </w:r>
      <w:r w:rsidRPr="00E37B21">
        <w:instrText xml:space="preserve"> XE "Author" </w:instrText>
      </w:r>
      <w:r w:rsidRPr="00E37B21">
        <w:fldChar w:fldCharType="end"/>
      </w:r>
      <w:r w:rsidRPr="00E37B21">
        <w:rPr>
          <w:sz w:val="24"/>
        </w:rPr>
        <w:t>,</w:t>
      </w:r>
      <w:r w:rsidR="007340D7" w:rsidRPr="00E37B21">
        <w:rPr>
          <w:sz w:val="24"/>
        </w:rPr>
        <w:t xml:space="preserve"> </w:t>
      </w:r>
      <w:r w:rsidR="00C10189" w:rsidRPr="00E37B21">
        <w:rPr>
          <w:sz w:val="24"/>
        </w:rPr>
        <w:t>Retailer</w:t>
      </w:r>
      <w:r w:rsidR="007340D7" w:rsidRPr="00E37B21">
        <w:rPr>
          <w:sz w:val="24"/>
        </w:rPr>
        <w:t xml:space="preserve"> or </w:t>
      </w:r>
      <w:r w:rsidR="00C10189" w:rsidRPr="00E37B21">
        <w:rPr>
          <w:sz w:val="24"/>
        </w:rPr>
        <w:t>Admin</w:t>
      </w:r>
      <w:r w:rsidR="007340D7" w:rsidRPr="00E37B21">
        <w:rPr>
          <w:sz w:val="24"/>
        </w:rPr>
        <w:t xml:space="preserve"> accesses the Online </w:t>
      </w:r>
      <w:r w:rsidR="00C10189" w:rsidRPr="00E37B21">
        <w:rPr>
          <w:sz w:val="24"/>
        </w:rPr>
        <w:t>Database</w:t>
      </w:r>
      <w:r w:rsidR="007340D7" w:rsidRPr="00E37B21">
        <w:rPr>
          <w:sz w:val="24"/>
        </w:rPr>
        <w:t xml:space="preserve"> </w:t>
      </w:r>
      <w:r w:rsidRPr="00E37B21">
        <w:fldChar w:fldCharType="begin"/>
      </w:r>
      <w:r w:rsidRPr="00E37B21">
        <w:instrText xml:space="preserve"> XE "Online Journal" </w:instrText>
      </w:r>
      <w:r w:rsidRPr="00E37B21">
        <w:fldChar w:fldCharType="end"/>
      </w:r>
      <w:r w:rsidRPr="00E37B21">
        <w:rPr>
          <w:sz w:val="24"/>
        </w:rPr>
        <w:t xml:space="preserve">through the Internet. </w:t>
      </w:r>
      <w:r w:rsidR="007340D7" w:rsidRPr="00E37B21">
        <w:rPr>
          <w:sz w:val="24"/>
        </w:rPr>
        <w:t xml:space="preserve">The </w:t>
      </w:r>
      <w:r w:rsidR="006553BA" w:rsidRPr="00E37B21">
        <w:rPr>
          <w:sz w:val="24"/>
        </w:rPr>
        <w:t>Buyer</w:t>
      </w:r>
      <w:r w:rsidR="007340D7" w:rsidRPr="00E37B21">
        <w:rPr>
          <w:sz w:val="24"/>
        </w:rPr>
        <w:t xml:space="preserve"> enters his ID and login password, and can make the payment successfully.</w:t>
      </w:r>
    </w:p>
    <w:p w:rsidR="00DF519A" w:rsidRPr="00E37B21" w:rsidRDefault="00DF519A" w:rsidP="00DF519A">
      <w:pPr>
        <w:pStyle w:val="Heading2"/>
        <w:spacing w:line="480" w:lineRule="auto"/>
      </w:pPr>
      <w:bookmarkStart w:id="11" w:name="__RefHeading___Toc77487629"/>
      <w:bookmarkEnd w:id="11"/>
      <w:r w:rsidRPr="00E37B21">
        <w:rPr>
          <w:rFonts w:ascii="Times New Roman" w:hAnsi="Times New Roman" w:cs="Times New Roman"/>
        </w:rPr>
        <w:t>2.2</w:t>
      </w:r>
      <w:r w:rsidRPr="00E37B21">
        <w:rPr>
          <w:rFonts w:ascii="Times New Roman" w:hAnsi="Times New Roman" w:cs="Times New Roman"/>
        </w:rPr>
        <w:tab/>
        <w:t>Functional Requirements Specification</w:t>
      </w:r>
    </w:p>
    <w:p w:rsidR="007340D7" w:rsidRPr="00E37B21" w:rsidRDefault="00DF519A" w:rsidP="007340D7">
      <w:pPr>
        <w:spacing w:line="480" w:lineRule="auto"/>
        <w:rPr>
          <w:sz w:val="24"/>
        </w:rPr>
      </w:pPr>
      <w:r w:rsidRPr="00E37B21">
        <w:rPr>
          <w:sz w:val="24"/>
        </w:rPr>
        <w:tab/>
        <w:t>This section outlines the use case</w:t>
      </w:r>
      <w:r w:rsidR="00826332" w:rsidRPr="00E37B21">
        <w:rPr>
          <w:sz w:val="24"/>
        </w:rPr>
        <w:t>s for each of the active users</w:t>
      </w:r>
      <w:r w:rsidRPr="00E37B21">
        <w:fldChar w:fldCharType="begin"/>
      </w:r>
      <w:r w:rsidRPr="00E37B21">
        <w:instrText xml:space="preserve"> XE "Reader" </w:instrText>
      </w:r>
      <w:r w:rsidRPr="00E37B21">
        <w:fldChar w:fldCharType="end"/>
      </w:r>
      <w:r w:rsidRPr="00E37B21">
        <w:rPr>
          <w:sz w:val="24"/>
        </w:rPr>
        <w:t xml:space="preserve"> separately. </w:t>
      </w:r>
      <w:bookmarkStart w:id="12" w:name="__RefHeading___Toc77487630"/>
      <w:bookmarkEnd w:id="12"/>
    </w:p>
    <w:p w:rsidR="00DF519A" w:rsidRPr="00E37B21" w:rsidRDefault="00DF519A" w:rsidP="007340D7">
      <w:pPr>
        <w:spacing w:line="480" w:lineRule="auto"/>
        <w:rPr>
          <w:b/>
          <w:sz w:val="24"/>
          <w:szCs w:val="24"/>
        </w:rPr>
      </w:pPr>
      <w:r w:rsidRPr="00E37B21">
        <w:rPr>
          <w:b/>
          <w:sz w:val="24"/>
          <w:szCs w:val="24"/>
        </w:rPr>
        <w:t>2.2.1</w:t>
      </w:r>
      <w:r w:rsidRPr="00E37B21">
        <w:rPr>
          <w:b/>
          <w:sz w:val="24"/>
          <w:szCs w:val="24"/>
        </w:rPr>
        <w:tab/>
      </w:r>
      <w:r w:rsidR="006553BA" w:rsidRPr="00E37B21">
        <w:rPr>
          <w:b/>
          <w:sz w:val="24"/>
          <w:szCs w:val="24"/>
        </w:rPr>
        <w:t>Buyer</w:t>
      </w:r>
      <w:r w:rsidRPr="00E37B21">
        <w:rPr>
          <w:b/>
          <w:sz w:val="24"/>
          <w:szCs w:val="24"/>
        </w:rPr>
        <w:fldChar w:fldCharType="begin"/>
      </w:r>
      <w:r w:rsidRPr="00E37B21">
        <w:rPr>
          <w:b/>
          <w:sz w:val="24"/>
          <w:szCs w:val="24"/>
        </w:rPr>
        <w:instrText xml:space="preserve"> XE "Reader" </w:instrText>
      </w:r>
      <w:r w:rsidRPr="00E37B21">
        <w:rPr>
          <w:b/>
          <w:sz w:val="24"/>
          <w:szCs w:val="24"/>
        </w:rPr>
        <w:fldChar w:fldCharType="end"/>
      </w:r>
      <w:r w:rsidRPr="00E37B21">
        <w:rPr>
          <w:b/>
          <w:sz w:val="24"/>
          <w:szCs w:val="24"/>
        </w:rPr>
        <w:t xml:space="preserve"> Use Case</w:t>
      </w:r>
    </w:p>
    <w:p w:rsidR="00DB30EF" w:rsidRPr="00E37B21" w:rsidRDefault="00DB30EF" w:rsidP="00DB30EF">
      <w:pPr>
        <w:spacing w:line="480" w:lineRule="auto"/>
        <w:ind w:firstLine="720"/>
        <w:rPr>
          <w:b/>
          <w:sz w:val="24"/>
        </w:rPr>
      </w:pPr>
      <w:r w:rsidRPr="00E37B21">
        <w:rPr>
          <w:b/>
          <w:sz w:val="24"/>
        </w:rPr>
        <w:t>Diagram:</w:t>
      </w:r>
    </w:p>
    <w:p w:rsidR="00DF519A" w:rsidRPr="00E37B21" w:rsidRDefault="00DF519A" w:rsidP="00DF519A">
      <w:pPr>
        <w:rPr>
          <w:sz w:val="24"/>
        </w:rPr>
      </w:pPr>
    </w:p>
    <w:bookmarkStart w:id="13" w:name="__RefHeading___Toc77487631"/>
    <w:bookmarkEnd w:id="13"/>
    <w:p w:rsidR="00DF519A" w:rsidRPr="00E37B21" w:rsidRDefault="00826332" w:rsidP="00DF519A">
      <w:pPr>
        <w:rPr>
          <w:b/>
          <w:sz w:val="24"/>
        </w:rPr>
      </w:pPr>
      <w:r w:rsidRPr="00E37B21">
        <w:rPr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093B2" wp14:editId="34EF045C">
                <wp:simplePos x="0" y="0"/>
                <wp:positionH relativeFrom="column">
                  <wp:posOffset>1637030</wp:posOffset>
                </wp:positionH>
                <wp:positionV relativeFrom="paragraph">
                  <wp:posOffset>220345</wp:posOffset>
                </wp:positionV>
                <wp:extent cx="3071495" cy="777240"/>
                <wp:effectExtent l="0" t="0" r="14605" b="2286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95" cy="77724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5" o:spid="_x0000_s1026" style="position:absolute;margin-left:128.9pt;margin-top:17.35pt;width:241.85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" filled="f" strokecolor="black [3213]" strokeweight=".25pt"/>
            </w:pict>
          </mc:Fallback>
        </mc:AlternateContent>
      </w:r>
    </w:p>
    <w:p w:rsidR="00CA7397" w:rsidRPr="00E37B21" w:rsidRDefault="00826332" w:rsidP="00DF519A">
      <w:pPr>
        <w:rPr>
          <w:b/>
          <w:sz w:val="24"/>
        </w:rPr>
      </w:pPr>
      <w:r w:rsidRPr="00E37B21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50870F18" wp14:editId="685AE51B">
                <wp:simplePos x="0" y="0"/>
                <wp:positionH relativeFrom="column">
                  <wp:posOffset>361950</wp:posOffset>
                </wp:positionH>
                <wp:positionV relativeFrom="paragraph">
                  <wp:posOffset>288290</wp:posOffset>
                </wp:positionV>
                <wp:extent cx="4347845" cy="1533525"/>
                <wp:effectExtent l="0" t="0" r="0" b="28575"/>
                <wp:wrapTopAndBottom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7845" cy="1533525"/>
                          <a:chOff x="1275" y="955"/>
                          <a:chExt cx="6518" cy="2415"/>
                        </a:xfrm>
                      </wpg:grpSpPr>
                      <wpg:grpSp>
                        <wpg:cNvPr id="336" name="Group 171"/>
                        <wpg:cNvGrpSpPr>
                          <a:grpSpLocks/>
                        </wpg:cNvGrpSpPr>
                        <wpg:grpSpPr bwMode="auto">
                          <a:xfrm>
                            <a:off x="1590" y="1315"/>
                            <a:ext cx="479" cy="1244"/>
                            <a:chOff x="1590" y="1315"/>
                            <a:chExt cx="479" cy="1244"/>
                          </a:xfrm>
                        </wpg:grpSpPr>
                        <wps:wsp>
                          <wps:cNvPr id="337" name="Oval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0" y="1315"/>
                              <a:ext cx="239" cy="3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8" name="Line 173"/>
                          <wps:cNvCnPr/>
                          <wps:spPr bwMode="auto">
                            <a:xfrm>
                              <a:off x="1830" y="1626"/>
                              <a:ext cx="0" cy="622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174"/>
                          <wps:cNvCnPr/>
                          <wps:spPr bwMode="auto">
                            <a:xfrm>
                              <a:off x="1590" y="1782"/>
                              <a:ext cx="479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175"/>
                          <wps:cNvCnPr/>
                          <wps:spPr bwMode="auto">
                            <a:xfrm flipH="1">
                              <a:off x="1590" y="2249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176"/>
                          <wps:cNvCnPr/>
                          <wps:spPr bwMode="auto">
                            <a:xfrm>
                              <a:off x="1830" y="2249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445" y="955"/>
                            <a:ext cx="4348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CA7397">
                              <w:r>
                                <w:t>Owns</w:t>
                              </w:r>
                              <w:r w:rsidRPr="00CA7397">
                                <w:t xml:space="preserve"> e-wallet</w:t>
                              </w:r>
                              <w:r>
                                <w:t xml:space="preserve"> </w:t>
                              </w:r>
                              <w:r w:rsidRPr="00CA7397">
                                <w:t xml:space="preserve">(username and password </w:t>
                              </w:r>
                              <w:r>
                                <w:t>issue</w:t>
                              </w:r>
                              <w:r w:rsidRPr="00CA7397">
                                <w:t>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2724"/>
                            <a:ext cx="989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CA7397">
                              <w:r>
                                <w:t xml:space="preserve">  </w:t>
                              </w:r>
                              <w:r w:rsidR="006553BA">
                                <w:t>Buyer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5" name="Group 190"/>
                        <wpg:cNvGrpSpPr>
                          <a:grpSpLocks/>
                        </wpg:cNvGrpSpPr>
                        <wpg:grpSpPr bwMode="auto">
                          <a:xfrm>
                            <a:off x="3445" y="2109"/>
                            <a:ext cx="3360" cy="1261"/>
                            <a:chOff x="3445" y="2109"/>
                            <a:chExt cx="3360" cy="1261"/>
                          </a:xfrm>
                        </wpg:grpSpPr>
                        <wps:wsp>
                          <wps:cNvPr id="356" name="Oval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5" y="2109"/>
                              <a:ext cx="3360" cy="12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7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1" y="2429"/>
                              <a:ext cx="2343" cy="6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Default="00826332" w:rsidP="00CA7397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  Make purchases  </w:t>
                                </w:r>
                              </w:p>
                              <w:p w:rsidR="00826332" w:rsidRDefault="00826332" w:rsidP="00CA7397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    </w:t>
                                </w:r>
                                <w:proofErr w:type="gramStart"/>
                                <w:r>
                                  <w:rPr>
                                    <w:lang w:val="en-IN"/>
                                  </w:rPr>
                                  <w:t>using</w:t>
                                </w:r>
                                <w:proofErr w:type="gramEnd"/>
                                <w:r>
                                  <w:rPr>
                                    <w:lang w:val="en-IN"/>
                                  </w:rPr>
                                  <w:t xml:space="preserve"> E-wallet</w:t>
                                </w:r>
                              </w:p>
                              <w:p w:rsidR="00826332" w:rsidRPr="00CA7397" w:rsidRDefault="00826332" w:rsidP="00CA7397">
                                <w:pPr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8" name="Line 193"/>
                        <wps:cNvCnPr/>
                        <wps:spPr bwMode="auto">
                          <a:xfrm flipV="1">
                            <a:off x="2161" y="1356"/>
                            <a:ext cx="1139" cy="764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5" o:spid="_x0000_s1026" style="position:absolute;margin-left:28.5pt;margin-top:22.7pt;width:342.35pt;height:120.75pt;z-index:251662336;mso-wrap-distance-left:0;mso-wrap-distance-right:0" coordorigin="1275,955" coordsize="6518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">
                <v:group id="Group 171" o:spid="_x0000_s1027" style="position:absolute;left:1590;top:1315;width:479;height:1244" coordorigin="1590,1315" coordsize="479,1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oval id="Oval 172" o:spid="_x0000_s1028" style="position:absolute;left:1710;top:1315;width:239;height:31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27sUA&#10;AADcAAAADwAAAGRycy9kb3ducmV2LnhtbESPT2sCMRTE74V+h/AKvWlWF9q6GmUpSP9d1ApeH5vn&#10;ZnHzsiSpu/XTm4LQ4zAzv2EWq8G24kw+NI4VTMYZCOLK6YZrBfvv9egFRIjIGlvHpOCXAqyW93cL&#10;LLTreUvnXaxFgnAoUIGJsSukDJUhi2HsOuLkHZ23GJP0tdQe+wS3rZxm2ZO02HBaMNjRq6HqtPux&#10;CvznKbP51nwc/LT/KteXela+bZR6fBjKOYhIQ/wP39rvWkGeP8PfmXQ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UXbuxQAAANwAAAAPAAAAAAAAAAAAAAAAAJgCAABkcnMv&#10;ZG93bnJldi54bWxQSwUGAAAAAAQABAD1AAAAigMAAAAA&#10;" strokeweight=".26mm">
                    <v:stroke joinstyle="miter" endcap="square"/>
                  </v:oval>
                  <v:line id="Line 173" o:spid="_x0000_s1029" style="position:absolute;visibility:visible;mso-wrap-style:square" from="1830,1626" to="1830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gQL8IAAADcAAAADwAAAGRycy9kb3ducmV2LnhtbERPTWsCMRC9F/wPYQrearZdqHU1iggF&#10;hSJWBeltuhk3q5vJkkRd/705FHp8vO/JrLONuJIPtWMFr4MMBHHpdM2Vgv3u8+UDRIjIGhvHpOBO&#10;AWbT3tMEC+1u/E3XbaxECuFQoAITY1tIGUpDFsPAtcSJOzpvMSboK6k93lK4beRblr1LizWnBoMt&#10;LQyV5+3FKqD5L8p1vnHma73wq8NQn35OI6X6z918DCJSF//Ff+6lVpDnaW06k46A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gQL8IAAADcAAAADwAAAAAAAAAAAAAA&#10;AAChAgAAZHJzL2Rvd25yZXYueG1sUEsFBgAAAAAEAAQA+QAAAJADAAAAAA==&#10;" strokeweight=".26mm">
                    <v:stroke joinstyle="miter" endcap="square"/>
                  </v:line>
                  <v:line id="Line 174" o:spid="_x0000_s1030" style="position:absolute;visibility:visible;mso-wrap-style:square" from="1590,1782" to="2069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1tMUAAADcAAAADwAAAGRycy9kb3ducmV2LnhtbESPQWsCMRSE7wX/Q3iF3mq2XbB1axQR&#10;ChVE1BaKt+fmdbO6eVmSqOu/N0LB4zAz3zCjSWcbcSIfascKXvoZCOLS6ZorBT/fn8/vIEJE1tg4&#10;JgUXCjAZ9x5GWGh35jWdNrESCcKhQAUmxraQMpSGLIa+a4mT9+e8xZikr6T2eE5w28jXLBtIizWn&#10;BYMtzQyVh83RKqDpDuUyXzmzWM78/PdN77f7oVJPj930A0SkLt7D/+0vrSDPh3A7k46AH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S1tMUAAADcAAAADwAAAAAAAAAA&#10;AAAAAAChAgAAZHJzL2Rvd25yZXYueG1sUEsFBgAAAAAEAAQA+QAAAJMDAAAAAA==&#10;" strokeweight=".26mm">
                    <v:stroke joinstyle="miter" endcap="square"/>
                  </v:line>
                  <v:line id="Line 175" o:spid="_x0000_s1031" style="position:absolute;flip:x;visibility:visible;mso-wrap-style:square" from="1590,2249" to="1829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u/D8IAAADcAAAADwAAAGRycy9kb3ducmV2LnhtbERPz2vCMBS+C/4P4Qm7abopQ2pTmbIx&#10;T47Vgtdn82yKzUtpMq3765eDsOPH9ztbD7YVV+p941jB8ywBQVw53XCtoDx8TJcgfEDW2DomBXfy&#10;sM7HowxT7W78Tdci1CKGsE9RgQmhS6X0lSGLfuY64sidXW8xRNjXUvd4i+G2lS9J8iotNhwbDHa0&#10;NVRdih+roEhOXzt9XG7KvTn8SlOVx8/5u1JPk+FtBSLQEP7FD/dOK5gv4vx4Jh4B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qu/D8IAAADcAAAADwAAAAAAAAAAAAAA&#10;AAChAgAAZHJzL2Rvd25yZXYueG1sUEsFBgAAAAAEAAQA+QAAAJADAAAAAA==&#10;" strokeweight=".26mm">
                    <v:stroke joinstyle="miter" endcap="square"/>
                  </v:line>
                  <v:line id="Line 176" o:spid="_x0000_s1032" style="position:absolute;visibility:visible;mso-wrap-style:square" from="1830,2249" to="2069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TKz8UAAADcAAAADwAAAGRycy9kb3ducmV2LnhtbESPQWsCMRSE7wX/Q3iF3jRrlVZXo4hQ&#10;aEHEqiDenpvXzermZUlS3f77piD0OMzMN8x03tpaXMmHyrGCfi8DQVw4XXGpYL97645AhIissXZM&#10;Cn4owHzWeZhirt2NP+m6jaVIEA45KjAxNrmUoTBkMfRcQ5y8L+ctxiR9KbXHW4LbWj5n2Yu0WHFa&#10;MNjQ0lBx2X5bBbQ4oVwPNs6s1kv/cXjV5+N5rNTTY7uYgIjUxv/wvf2uFQyGff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TKz8UAAADcAAAADwAAAAAAAAAA&#10;AAAAAAChAgAAZHJzL2Rvd25yZXYueG1sUEsFBgAAAAAEAAQA+QAAAJMDAAAAAA==&#10;" strokeweight=".26mm">
                    <v:stroke joinstyle="miter" endcap="square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9" o:spid="_x0000_s1033" type="#_x0000_t202" style="position:absolute;left:3445;top:955;width:434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UVMQA&#10;AADcAAAADwAAAGRycy9kb3ducmV2LnhtbESPQUsDMRSE74L/ITyhF7FZ2yqyNi0iFHqydhW8PjZv&#10;d4OblyVJd9N/bwoFj8PMfMOst8n2YiQfjGMFj/MCBHHttOFWwffX7uEFRIjIGnvHpOBMAbab25s1&#10;ltpNfKSxiq3IEA4lKuhiHEopQ92RxTB3A3H2Guctxix9K7XHKcNtLxdF8SwtGs4LHQ703lH9W52s&#10;AvzY3T/5VNmD+SnGdGo+TWMmpWZ36e0VRKQU/8PX9l4rWK5WcDm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ilFT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CA7397">
                        <w:r>
                          <w:t>Owns</w:t>
                        </w:r>
                        <w:r w:rsidRPr="00CA7397">
                          <w:t xml:space="preserve"> e-wallet</w:t>
                        </w:r>
                        <w:r>
                          <w:t xml:space="preserve"> </w:t>
                        </w:r>
                        <w:r w:rsidRPr="00CA7397">
                          <w:t xml:space="preserve">(username and password </w:t>
                        </w:r>
                        <w:r>
                          <w:t>issue</w:t>
                        </w:r>
                        <w:r w:rsidRPr="00CA7397">
                          <w:t>d)</w:t>
                        </w:r>
                      </w:p>
                    </w:txbxContent>
                  </v:textbox>
                </v:shape>
                <v:shape id="Text Box 180" o:spid="_x0000_s1034" type="#_x0000_t202" style="position:absolute;left:1275;top:2724;width:989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4xz8QA&#10;AADcAAAADwAAAGRycy9kb3ducmV2LnhtbESPQUsDMRSE74L/ITzBi9is1UpZmxYpFDyp3RZ6fWze&#10;7gY3L0uS7sZ/b4RCj8PMfMOsNsn2YiQfjGMFT7MCBHHttOFWwfGwe1yCCBFZY++YFPxSgM369maF&#10;pXYT72msYisyhEOJCroYh1LKUHdkMczcQJy9xnmLMUvfSu1xynDby3lRvEqLhvNChwNtO6p/qrNV&#10;gJ+7h4VPlf0yp2JM5+bbNGZS6v4uvb+BiJTiNXxpf2gFzy8L+D+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uMc/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CA7397">
                        <w:r>
                          <w:t xml:space="preserve">  </w:t>
                        </w:r>
                        <w:r w:rsidR="006553BA">
                          <w:t>Buyer</w:t>
                        </w:r>
                      </w:p>
                    </w:txbxContent>
                  </v:textbox>
                </v:shape>
                <v:group id="Group 190" o:spid="_x0000_s1035" style="position:absolute;left:3445;top:2109;width:3360;height:1261" coordorigin="3445,2109" coordsize="3360,1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oval id="Oval 191" o:spid="_x0000_s1036" style="position:absolute;left:3445;top:2109;width:3360;height:126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I21cUA&#10;AADcAAAADwAAAGRycy9kb3ducmV2LnhtbESPQWsCMRSE7wX/Q3iCt5pVqdStURZBtPZStdDrY/O6&#10;Wdy8LEl0t/31plDocZiZb5jlureNuJEPtWMFk3EGgrh0uuZKwcd5+/gMIkRkjY1jUvBNAdarwcMS&#10;c+06PtLtFCuRIBxyVGBibHMpQ2nIYhi7ljh5X85bjEn6SmqPXYLbRk6zbC4t1pwWDLa0MVReTler&#10;wB8umZ0dzeunn3ZvxfanWhS7d6VGw754ARGpj//hv/ZeK5g9zeH3TDo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wjbVxQAAANwAAAAPAAAAAAAAAAAAAAAAAJgCAABkcnMv&#10;ZG93bnJldi54bWxQSwUGAAAAAAQABAD1AAAAigMAAAAA&#10;" strokeweight=".26mm">
                    <v:stroke joinstyle="miter" endcap="square"/>
                  </v:oval>
                  <v:shape id="Text Box 192" o:spid="_x0000_s1037" type="#_x0000_t202" style="position:absolute;left:3921;top:2429;width:2343;height: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mc/sQA&#10;AADcAAAADwAAAGRycy9kb3ducmV2LnhtbESPQUsDMRSE74L/ITyhF7FZW6qyNi0iFHqydhW8PjZv&#10;d4OblyVJd9N/bwoFj8PMfMOst8n2YiQfjGMFj/MCBHHttOFWwffX7uEFRIjIGnvHpOBMAbab25s1&#10;ltpNfKSxiq3IEA4lKuhiHEopQ92RxTB3A3H2Guctxix9K7XHKcNtLxdF8SQtGs4LHQ703lH9W52s&#10;AvzY3a98quzB/BRjOjWfpjGTUrO79PYKIlKK/+Fre68VLFfPcDm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nP7EAAAA3AAAAA8AAAAAAAAAAAAAAAAAmAIAAGRycy9k&#10;b3ducmV2LnhtbFBLBQYAAAAABAAEAPUAAACJAwAAAAA=&#10;" stroked="f" strokecolor="#3465a4">
                    <v:stroke joinstyle="round"/>
                    <v:textbox>
                      <w:txbxContent>
                        <w:p w:rsidR="00826332" w:rsidRDefault="00826332" w:rsidP="00CA7397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  Make purchases  </w:t>
                          </w:r>
                        </w:p>
                        <w:p w:rsidR="00826332" w:rsidRDefault="00826332" w:rsidP="00CA7397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    </w:t>
                          </w:r>
                          <w:proofErr w:type="gramStart"/>
                          <w:r>
                            <w:rPr>
                              <w:lang w:val="en-IN"/>
                            </w:rPr>
                            <w:t>using</w:t>
                          </w:r>
                          <w:proofErr w:type="gramEnd"/>
                          <w:r>
                            <w:rPr>
                              <w:lang w:val="en-IN"/>
                            </w:rPr>
                            <w:t xml:space="preserve"> E-wallet</w:t>
                          </w:r>
                        </w:p>
                        <w:p w:rsidR="00826332" w:rsidRPr="00CA7397" w:rsidRDefault="00826332" w:rsidP="00CA7397">
                          <w:pPr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shape>
                </v:group>
                <v:line id="Line 193" o:spid="_x0000_s1038" style="position:absolute;flip:y;visibility:visible;mso-wrap-style:square" from="2161,1356" to="3300,2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Ql1MIAAADcAAAADwAAAGRycy9kb3ducmV2LnhtbERPz2vCMBS+C/4P4Qm7abqJQ2pTmbIx&#10;T47Vgtdn82yKzUtpMq3765eDsOPH9ztbD7YVV+p941jB8ywBQVw53XCtoDx8TJcgfEDW2DomBXfy&#10;sM7HowxT7W78Tdci1CKGsE9RgQmhS6X0lSGLfuY64sidXW8xRNjXUvd4i+G2lS9J8iotNhwbDHa0&#10;NVRdih+roEhOXzt9XG7KvTn8SlOVx8/5u1JPk+FtBSLQEP7FD/dOK5gv4tp4Jh4B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Ql1MIAAADcAAAADwAAAAAAAAAAAAAA&#10;AAChAgAAZHJzL2Rvd25yZXYueG1sUEsFBgAAAAAEAAQA+QAAAJADAAAAAA==&#10;" strokeweight=".26mm">
                  <v:stroke joinstyle="miter" endcap="square"/>
                </v:line>
                <w10:wrap type="topAndBottom"/>
              </v:group>
            </w:pict>
          </mc:Fallback>
        </mc:AlternateContent>
      </w:r>
    </w:p>
    <w:p w:rsidR="00CA7397" w:rsidRPr="00E37B21" w:rsidRDefault="00826332" w:rsidP="00DF519A">
      <w:pPr>
        <w:rPr>
          <w:b/>
          <w:sz w:val="24"/>
        </w:rPr>
      </w:pPr>
      <w:r w:rsidRPr="00E37B21"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43167" wp14:editId="5BB7E1CE">
                <wp:simplePos x="0" y="0"/>
                <wp:positionH relativeFrom="column">
                  <wp:posOffset>957831</wp:posOffset>
                </wp:positionH>
                <wp:positionV relativeFrom="paragraph">
                  <wp:posOffset>854577</wp:posOffset>
                </wp:positionV>
                <wp:extent cx="856495" cy="383540"/>
                <wp:effectExtent l="0" t="0" r="2032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95" cy="383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67.3pt" to="142.8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" strokecolor="black [3213]"/>
            </w:pict>
          </mc:Fallback>
        </mc:AlternateContent>
      </w:r>
    </w:p>
    <w:p w:rsidR="00DB30EF" w:rsidRPr="00E37B21" w:rsidRDefault="00DB30EF" w:rsidP="00DB30EF">
      <w:pPr>
        <w:rPr>
          <w:b/>
          <w:sz w:val="24"/>
        </w:rPr>
      </w:pPr>
      <w:r w:rsidRPr="00E37B21">
        <w:rPr>
          <w:b/>
          <w:sz w:val="24"/>
        </w:rPr>
        <w:t>Brief description: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 xml:space="preserve">The </w:t>
      </w:r>
      <w:r w:rsidR="006553BA" w:rsidRPr="00E37B21">
        <w:rPr>
          <w:sz w:val="24"/>
        </w:rPr>
        <w:t>Buyer</w:t>
      </w:r>
      <w:r w:rsidRPr="00E37B21">
        <w:rPr>
          <w:sz w:val="24"/>
        </w:rPr>
        <w:t xml:space="preserve"> uses E-wallet to purchase different items/services on campus.</w:t>
      </w:r>
    </w:p>
    <w:p w:rsidR="00DB30EF" w:rsidRPr="00E37B21" w:rsidRDefault="00DB30EF" w:rsidP="00DB30EF">
      <w:pPr>
        <w:rPr>
          <w:b/>
          <w:sz w:val="24"/>
        </w:rPr>
      </w:pPr>
    </w:p>
    <w:p w:rsidR="00DB30EF" w:rsidRPr="00E37B21" w:rsidRDefault="00DB30EF" w:rsidP="00DB30EF">
      <w:pPr>
        <w:rPr>
          <w:b/>
          <w:sz w:val="24"/>
        </w:rPr>
      </w:pPr>
      <w:r w:rsidRPr="00E37B21">
        <w:rPr>
          <w:b/>
          <w:sz w:val="24"/>
        </w:rPr>
        <w:t>Step by Step Description: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 xml:space="preserve">1. The </w:t>
      </w:r>
      <w:r w:rsidR="006553BA" w:rsidRPr="00E37B21">
        <w:rPr>
          <w:sz w:val="24"/>
        </w:rPr>
        <w:t>Buyer</w:t>
      </w:r>
      <w:r w:rsidRPr="00E37B21">
        <w:rPr>
          <w:sz w:val="24"/>
        </w:rPr>
        <w:t xml:space="preserve"> goes to a shop to buy items or avail of a service.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2. Selects the items that he wants.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3. Goes to the cash counter for billing.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4. Uses E-wallet for payment.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5. Logs in into his account by entering username and password.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>6. Money gets deducted from his account when he buys/uses a particular service/item.</w:t>
      </w:r>
    </w:p>
    <w:p w:rsidR="00536D4C" w:rsidRPr="00E37B21" w:rsidRDefault="00DB30EF" w:rsidP="00536D4C">
      <w:pPr>
        <w:rPr>
          <w:sz w:val="24"/>
        </w:rPr>
      </w:pPr>
      <w:r w:rsidRPr="00E37B21">
        <w:rPr>
          <w:sz w:val="24"/>
        </w:rPr>
        <w:t>7. Receives an SMS of a successful payment</w:t>
      </w:r>
      <w:bookmarkStart w:id="14" w:name="__RefHeading___Toc77487670"/>
      <w:bookmarkStart w:id="15" w:name="__RefHeading___Toc77487632"/>
      <w:bookmarkEnd w:id="14"/>
      <w:bookmarkEnd w:id="15"/>
      <w:r w:rsidR="00536D4C" w:rsidRPr="00E37B21">
        <w:rPr>
          <w:sz w:val="24"/>
        </w:rPr>
        <w:t>.</w:t>
      </w:r>
    </w:p>
    <w:p w:rsidR="00DF0379" w:rsidRPr="00E37B21" w:rsidRDefault="00DF0379" w:rsidP="00536D4C">
      <w:pPr>
        <w:rPr>
          <w:b/>
          <w:sz w:val="24"/>
          <w:szCs w:val="24"/>
        </w:rPr>
      </w:pPr>
    </w:p>
    <w:p w:rsidR="00DF0379" w:rsidRPr="00E37B21" w:rsidRDefault="00DF0379" w:rsidP="00536D4C">
      <w:pPr>
        <w:rPr>
          <w:b/>
          <w:sz w:val="24"/>
          <w:szCs w:val="24"/>
        </w:rPr>
      </w:pPr>
    </w:p>
    <w:p w:rsidR="00DF0379" w:rsidRPr="00E37B21" w:rsidRDefault="00DF0379" w:rsidP="00536D4C">
      <w:pPr>
        <w:rPr>
          <w:b/>
          <w:sz w:val="24"/>
          <w:szCs w:val="24"/>
        </w:rPr>
      </w:pPr>
    </w:p>
    <w:p w:rsidR="00826332" w:rsidRPr="00E37B21" w:rsidRDefault="00826332" w:rsidP="00536D4C">
      <w:pPr>
        <w:rPr>
          <w:b/>
          <w:sz w:val="24"/>
          <w:szCs w:val="24"/>
        </w:rPr>
      </w:pPr>
    </w:p>
    <w:p w:rsidR="00C10189" w:rsidRPr="00E37B21" w:rsidRDefault="00C10189" w:rsidP="00536D4C">
      <w:pPr>
        <w:rPr>
          <w:b/>
          <w:sz w:val="24"/>
          <w:szCs w:val="24"/>
        </w:rPr>
      </w:pPr>
    </w:p>
    <w:p w:rsidR="00DF519A" w:rsidRPr="00E37B21" w:rsidRDefault="00DF519A" w:rsidP="00536D4C">
      <w:pPr>
        <w:rPr>
          <w:sz w:val="24"/>
          <w:lang w:val="en-GB" w:eastAsia="en-GB"/>
        </w:rPr>
      </w:pPr>
      <w:r w:rsidRPr="00E37B21">
        <w:rPr>
          <w:b/>
          <w:sz w:val="24"/>
          <w:szCs w:val="24"/>
        </w:rPr>
        <w:lastRenderedPageBreak/>
        <w:t>2.2.2</w:t>
      </w:r>
      <w:r w:rsidRPr="00E37B21">
        <w:rPr>
          <w:b/>
          <w:sz w:val="24"/>
          <w:szCs w:val="24"/>
        </w:rPr>
        <w:tab/>
      </w:r>
      <w:r w:rsidR="00C10189" w:rsidRPr="00E37B21">
        <w:rPr>
          <w:b/>
          <w:sz w:val="24"/>
          <w:szCs w:val="24"/>
        </w:rPr>
        <w:t>Retailer</w:t>
      </w:r>
      <w:r w:rsidRPr="00E37B21">
        <w:rPr>
          <w:b/>
          <w:sz w:val="24"/>
          <w:szCs w:val="24"/>
        </w:rPr>
        <w:fldChar w:fldCharType="begin"/>
      </w:r>
      <w:r w:rsidRPr="00E37B21">
        <w:rPr>
          <w:b/>
          <w:sz w:val="24"/>
          <w:szCs w:val="24"/>
        </w:rPr>
        <w:instrText xml:space="preserve"> XE "Author" </w:instrText>
      </w:r>
      <w:r w:rsidRPr="00E37B21">
        <w:rPr>
          <w:b/>
          <w:sz w:val="24"/>
          <w:szCs w:val="24"/>
        </w:rPr>
        <w:fldChar w:fldCharType="end"/>
      </w:r>
      <w:r w:rsidRPr="00E37B21">
        <w:rPr>
          <w:b/>
          <w:sz w:val="24"/>
          <w:szCs w:val="24"/>
        </w:rPr>
        <w:t xml:space="preserve"> Use Case</w:t>
      </w:r>
    </w:p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pStyle w:val="Heading4"/>
        <w:rPr>
          <w:sz w:val="24"/>
        </w:rPr>
      </w:pPr>
      <w:bookmarkStart w:id="16" w:name="__RefHeading___Toc77487633"/>
      <w:bookmarkEnd w:id="16"/>
      <w:r w:rsidRPr="00E37B21">
        <w:rPr>
          <w:b w:val="0"/>
          <w:sz w:val="24"/>
        </w:rPr>
        <w:t xml:space="preserve">Use case: </w:t>
      </w:r>
      <w:r w:rsidR="00C10189" w:rsidRPr="00E37B21">
        <w:rPr>
          <w:b w:val="0"/>
          <w:sz w:val="24"/>
        </w:rPr>
        <w:t>Retailer</w:t>
      </w:r>
      <w:r w:rsidR="004A1428" w:rsidRPr="00E37B21">
        <w:rPr>
          <w:b w:val="0"/>
          <w:sz w:val="24"/>
        </w:rPr>
        <w:t xml:space="preserve"> use case</w:t>
      </w:r>
      <w:r w:rsidRPr="00E37B21">
        <w:fldChar w:fldCharType="begin"/>
      </w:r>
      <w:r w:rsidRPr="00E37B21">
        <w:instrText xml:space="preserve"> XE "Article" </w:instrText>
      </w:r>
      <w:r w:rsidRPr="00E37B21">
        <w:fldChar w:fldCharType="end"/>
      </w:r>
    </w:p>
    <w:p w:rsidR="00DF519A" w:rsidRPr="00E37B21" w:rsidRDefault="00DF519A" w:rsidP="00DF519A">
      <w:pPr>
        <w:rPr>
          <w:sz w:val="24"/>
        </w:rPr>
      </w:pPr>
      <w:r w:rsidRPr="00E37B21">
        <w:rPr>
          <w:b/>
          <w:sz w:val="24"/>
        </w:rPr>
        <w:t>Diagram:</w:t>
      </w:r>
    </w:p>
    <w:p w:rsidR="00DF0379" w:rsidRPr="00E37B21" w:rsidRDefault="00826332" w:rsidP="00DF519A">
      <w:pPr>
        <w:rPr>
          <w:sz w:val="24"/>
        </w:rPr>
      </w:pPr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E8E2E" wp14:editId="1E814C3C">
                <wp:simplePos x="0" y="0"/>
                <wp:positionH relativeFrom="column">
                  <wp:posOffset>1274145</wp:posOffset>
                </wp:positionH>
                <wp:positionV relativeFrom="paragraph">
                  <wp:posOffset>1351615</wp:posOffset>
                </wp:positionV>
                <wp:extent cx="989093" cy="423845"/>
                <wp:effectExtent l="0" t="0" r="2095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093" cy="423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106.45pt" to="178.2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" strokecolor="black [3213]"/>
            </w:pict>
          </mc:Fallback>
        </mc:AlternateContent>
      </w:r>
      <w:r w:rsidR="004A1428" w:rsidRPr="00E37B21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156653F" wp14:editId="4A771EB8">
                <wp:simplePos x="0" y="0"/>
                <wp:positionH relativeFrom="column">
                  <wp:posOffset>695325</wp:posOffset>
                </wp:positionH>
                <wp:positionV relativeFrom="paragraph">
                  <wp:posOffset>270510</wp:posOffset>
                </wp:positionV>
                <wp:extent cx="3604895" cy="2696845"/>
                <wp:effectExtent l="0" t="0" r="0" b="8255"/>
                <wp:wrapTopAndBottom/>
                <wp:docPr id="367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895" cy="2696845"/>
                          <a:chOff x="1275" y="138"/>
                          <a:chExt cx="5518" cy="4101"/>
                        </a:xfrm>
                      </wpg:grpSpPr>
                      <wpg:grpSp>
                        <wpg:cNvPr id="368" name="Group 171"/>
                        <wpg:cNvGrpSpPr>
                          <a:grpSpLocks/>
                        </wpg:cNvGrpSpPr>
                        <wpg:grpSpPr bwMode="auto">
                          <a:xfrm>
                            <a:off x="1590" y="1315"/>
                            <a:ext cx="479" cy="1244"/>
                            <a:chOff x="1590" y="1315"/>
                            <a:chExt cx="479" cy="1244"/>
                          </a:xfrm>
                        </wpg:grpSpPr>
                        <wps:wsp>
                          <wps:cNvPr id="369" name="Oval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0" y="1315"/>
                              <a:ext cx="239" cy="3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0" name="Line 173"/>
                          <wps:cNvCnPr/>
                          <wps:spPr bwMode="auto">
                            <a:xfrm>
                              <a:off x="1830" y="1626"/>
                              <a:ext cx="0" cy="622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174"/>
                          <wps:cNvCnPr/>
                          <wps:spPr bwMode="auto">
                            <a:xfrm>
                              <a:off x="1590" y="1782"/>
                              <a:ext cx="479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Line 175"/>
                          <wps:cNvCnPr/>
                          <wps:spPr bwMode="auto">
                            <a:xfrm flipH="1">
                              <a:off x="1590" y="2249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Line 176"/>
                          <wps:cNvCnPr/>
                          <wps:spPr bwMode="auto">
                            <a:xfrm>
                              <a:off x="1830" y="2249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4" name="Group 177"/>
                        <wpg:cNvGrpSpPr>
                          <a:grpSpLocks/>
                        </wpg:cNvGrpSpPr>
                        <wpg:grpSpPr bwMode="auto">
                          <a:xfrm>
                            <a:off x="3554" y="138"/>
                            <a:ext cx="2027" cy="1615"/>
                            <a:chOff x="3554" y="138"/>
                            <a:chExt cx="2027" cy="1615"/>
                          </a:xfrm>
                        </wpg:grpSpPr>
                        <wps:wsp>
                          <wps:cNvPr id="375" name="Oval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4" y="138"/>
                              <a:ext cx="2027" cy="16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5" y="478"/>
                              <a:ext cx="1305" cy="10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Pr="00DF0379" w:rsidRDefault="00826332" w:rsidP="00DF0379">
                                <w:pPr>
                                  <w:jc w:val="cente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Accepts payment through E-wallet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7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275" y="2724"/>
                            <a:ext cx="989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Pr="00DF0379" w:rsidRDefault="00C10189" w:rsidP="00DF0379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Retailer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78" name="Group 181"/>
                        <wpg:cNvGrpSpPr>
                          <a:grpSpLocks/>
                        </wpg:cNvGrpSpPr>
                        <wpg:grpSpPr bwMode="auto">
                          <a:xfrm>
                            <a:off x="3675" y="1936"/>
                            <a:ext cx="1785" cy="1252"/>
                            <a:chOff x="3675" y="1936"/>
                            <a:chExt cx="1785" cy="1252"/>
                          </a:xfrm>
                        </wpg:grpSpPr>
                        <wps:wsp>
                          <wps:cNvPr id="379" name="Oval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5" y="1936"/>
                              <a:ext cx="1785" cy="125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0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4" y="2292"/>
                              <a:ext cx="1306" cy="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Pr="00DF0379" w:rsidRDefault="00826332" w:rsidP="00DF0379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      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6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5519" y="3235"/>
                            <a:ext cx="1274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DF03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" y="3790"/>
                            <a:ext cx="1274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DF037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0" name="Line 193"/>
                        <wps:cNvCnPr/>
                        <wps:spPr bwMode="auto">
                          <a:xfrm flipV="1">
                            <a:off x="2161" y="1195"/>
                            <a:ext cx="1476" cy="587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7" o:spid="_x0000_s1039" style="position:absolute;margin-left:54.75pt;margin-top:21.3pt;width:283.85pt;height:212.35pt;z-index:251665408;mso-wrap-distance-left:0;mso-wrap-distance-right:0" coordorigin="1275,138" coordsize="5518,4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">
                <v:group id="Group 171" o:spid="_x0000_s1040" style="position:absolute;left:1590;top:1315;width:479;height:1244" coordorigin="1590,1315" coordsize="479,1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oval id="Oval 172" o:spid="_x0000_s1041" style="position:absolute;left:1710;top:1315;width:239;height:31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oGsUA&#10;AADcAAAADwAAAGRycy9kb3ducmV2LnhtbESPQWsCMRSE7wX/Q3iCt5pVQepqlEWQanupVvD62Dw3&#10;i5uXJUndtb++KRR6HGbmG2a16W0j7uRD7VjBZJyBIC6drrlScP7cPb+ACBFZY+OYFDwowGY9eFph&#10;rl3HR7qfYiUShEOOCkyMbS5lKA1ZDGPXEifv6rzFmKSvpPbYJbht5DTL5tJizWnBYEtbQ+Xt9GUV&#10;+LdbZmdHc7j4afde7L6rRfH6odRo2BdLEJH6+B/+a++1gtl8Ab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WgaxQAAANwAAAAPAAAAAAAAAAAAAAAAAJgCAABkcnMv&#10;ZG93bnJldi54bWxQSwUGAAAAAAQABAD1AAAAigMAAAAA&#10;" strokeweight=".26mm">
                    <v:stroke joinstyle="miter" endcap="square"/>
                  </v:oval>
                  <v:line id="Line 173" o:spid="_x0000_s1042" style="position:absolute;visibility:visible;mso-wrap-style:square" from="1830,1626" to="1830,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Sl6cIAAADcAAAADwAAAGRycy9kb3ducmV2LnhtbERPXWvCMBR9F/wP4Qq+aboJunXGIsJg&#10;gyHqBmNvd81d0665KUnU+u/Ng+Dj4Xwvi9624kQ+1I4VPEwzEMSl0zVXCr4+XydPIEJE1tg6JgUX&#10;ClCshoMl5tqdeU+nQ6xECuGQowITY5dLGUpDFsPUdcSJ+3PeYkzQV1J7PKdw28rHLJtLizWnBoMd&#10;bQyV/4ejVUDrX5Tb2c6Zj+3Gv38vdPPTPCs1HvXrFxCR+ngX39xvWsFskeanM+kI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0Sl6cIAAADcAAAADwAAAAAAAAAAAAAA&#10;AAChAgAAZHJzL2Rvd25yZXYueG1sUEsFBgAAAAAEAAQA+QAAAJADAAAAAA==&#10;" strokeweight=".26mm">
                    <v:stroke joinstyle="miter" endcap="square"/>
                  </v:line>
                  <v:line id="Line 174" o:spid="_x0000_s1043" style="position:absolute;visibility:visible;mso-wrap-style:square" from="1590,1782" to="2069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AcsUAAADcAAAADwAAAGRycy9kb3ducmV2LnhtbESP3WoCMRSE7wu+QzhC72rWCrWuRhGh&#10;0EIR/0C8O26Om7WbkyVJdfv2RhB6OczMN8xk1tpaXMiHyrGCfi8DQVw4XXGpYLf9eHkHESKyxtox&#10;KfijALNp52mCuXZXXtNlE0uRIBxyVGBibHIpQ2HIYui5hjh5J+ctxiR9KbXHa4LbWr5m2Zu0WHFa&#10;MNjQwlDxs/m1Cmh+RLkcrJz5Xi78136oz4fzSKnnbjsfg4jUxv/wo/2pFQyGfbifSUd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gAcsUAAADcAAAADwAAAAAAAAAA&#10;AAAAAAChAgAAZHJzL2Rvd25yZXYueG1sUEsFBgAAAAAEAAQA+QAAAJMDAAAAAA==&#10;" strokeweight=".26mm">
                    <v:stroke joinstyle="miter" endcap="square"/>
                  </v:line>
                  <v:line id="Line 175" o:spid="_x0000_s1044" style="position:absolute;flip:x;visibility:visible;mso-wrap-style:square" from="1590,2249" to="1829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lOXsUAAADcAAAADwAAAGRycy9kb3ducmV2LnhtbESPQWvCQBSE7wX/w/KE3upGhVZiNqKl&#10;pZ4sxoDXZ/aZDWbfhuxW0/76rlDocZiZb5hsNdhWXKn3jWMF00kCgrhyuuFaQXl4f1qA8AFZY+uY&#10;FHyTh1U+esgw1e7Ge7oWoRYRwj5FBSaELpXSV4Ys+onriKN3dr3FEGVfS93jLcJtK2dJ8iwtNhwX&#10;DHb0aqi6FF9WQZGcPrf6uNiUO3P4kaYqjx/zN6Uex8N6CSLQEP7Df+2tVjB/mcH9TD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lOXsUAAADcAAAADwAAAAAAAAAA&#10;AAAAAAChAgAAZHJzL2Rvd25yZXYueG1sUEsFBgAAAAAEAAQA+QAAAJMDAAAAAA==&#10;" strokeweight=".26mm">
                    <v:stroke joinstyle="miter" endcap="square"/>
                  </v:line>
                  <v:line id="Line 176" o:spid="_x0000_s1045" style="position:absolute;visibility:visible;mso-wrap-style:square" from="1830,2249" to="2069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Y7nsUAAADcAAAADwAAAGRycy9kb3ducmV2LnhtbESPQWsCMRSE7wX/Q3iCt5q1C1VXo4hQ&#10;aKFIq4J4e26em7WblyWJuv33TaHQ4zAz3zDzZWcbcSMfascKRsMMBHHpdM2Vgv3u5XECIkRkjY1j&#10;UvBNAZaL3sMcC+3u/Em3baxEgnAoUIGJsS2kDKUhi2HoWuLknZ23GJP0ldQe7wluG/mUZc/SYs1p&#10;wWBLa0Pl1/ZqFdDqhHKTfzjzvln7t8NYX46XqVKDfreagYjUxf/wX/tVK8jHOfyeSUd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Y7nsUAAADcAAAADwAAAAAAAAAA&#10;AAAAAAChAgAAZHJzL2Rvd25yZXYueG1sUEsFBgAAAAAEAAQA+QAAAJMDAAAAAA==&#10;" strokeweight=".26mm">
                    <v:stroke joinstyle="miter" endcap="square"/>
                  </v:line>
                </v:group>
                <v:group id="Group 177" o:spid="_x0000_s1046" style="position:absolute;left:3554;top:138;width:2027;height:1615" coordorigin="3554,138" coordsize="2027,1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<v:oval id="Oval 178" o:spid="_x0000_s1047" style="position:absolute;left:3554;top:138;width:2027;height:16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0wsYA&#10;AADcAAAADwAAAGRycy9kb3ducmV2LnhtbESPW2sCMRSE3wv+h3AKfdNsldq6GmURpLeXegFfD5vj&#10;ZnFzsiSpu+2vbwShj8PMfMMsVr1txIV8qB0reBxlIIhLp2uuFBz2m+ELiBCRNTaOScEPBVgtB3cL&#10;zLXreEuXXaxEgnDIUYGJsc2lDKUhi2HkWuLknZy3GJP0ldQeuwS3jRxn2VRarDktGGxpbag8776t&#10;Av9xzuxka96Pftx9Fpvfala8fin1cN8XcxCR+vgfvrXftILJ8xNcz6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X0wsYAAADcAAAADwAAAAAAAAAAAAAAAACYAgAAZHJz&#10;L2Rvd25yZXYueG1sUEsFBgAAAAAEAAQA9QAAAIsDAAAAAA==&#10;" strokeweight=".26mm">
                    <v:stroke joinstyle="miter" endcap="square"/>
                  </v:oval>
                  <v:shape id="Text Box 179" o:spid="_x0000_s1048" type="#_x0000_t202" style="position:absolute;left:4015;top:478;width:1305;height:1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lBcQA&#10;AADcAAAADwAAAGRycy9kb3ducmV2LnhtbESPQUsDMRSE74L/ITzBi9isFWtZmxYpFDyp3RZ6fWze&#10;7gY3L0uS7sZ/b4RCj8PMfMOsNsn2YiQfjGMFT7MCBHHttOFWwfGwe1yCCBFZY++YFPxSgM369maF&#10;pXYT72msYisyhEOJCroYh1LKUHdkMczcQJy9xnmLMUvfSu1xynDby3lRLKRFw3mhw4G2HdU/1dkq&#10;wM/dw4tPlf0yp2JM5+bbNGZS6v4uvb+BiJTiNXxpf2gFz68L+D+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QZQXEAAAA3AAAAA8AAAAAAAAAAAAAAAAAmAIAAGRycy9k&#10;b3ducmV2LnhtbFBLBQYAAAAABAAEAPUAAACJAwAAAAA=&#10;" stroked="f" strokecolor="#3465a4">
                    <v:stroke joinstyle="round"/>
                    <v:textbox>
                      <w:txbxContent>
                        <w:p w:rsidR="00826332" w:rsidRPr="00DF0379" w:rsidRDefault="00826332" w:rsidP="00DF0379">
                          <w:pPr>
                            <w:jc w:val="cente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Accepts payment through E-wallet</w:t>
                          </w:r>
                        </w:p>
                      </w:txbxContent>
                    </v:textbox>
                  </v:shape>
                </v:group>
                <v:shape id="Text Box 180" o:spid="_x0000_s1049" type="#_x0000_t202" style="position:absolute;left:1275;top:2724;width:989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AnsQA&#10;AADcAAAADwAAAGRycy9kb3ducmV2LnhtbESPQUsDMRSE74L/ITzBi7RZK7ayNi1SKHhSuy14fWze&#10;7gY3L0uS7sZ/b4RCj8PMfMOst8n2YiQfjGMFj/MCBHHttOFWwem4n72ACBFZY++YFPxSgO3m9maN&#10;pXYTH2isYisyhEOJCroYh1LKUHdkMczdQJy9xnmLMUvfSu1xynDby0VRLKVFw3mhw4F2HdU/1dkq&#10;wI/9w7NPlf0038WYzs2Xacyk1P1densFESnFa/jSftcKnlYr+D+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cwJ7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Pr="00DF0379" w:rsidRDefault="00C10189" w:rsidP="00DF0379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Retailer</w:t>
                        </w:r>
                      </w:p>
                    </w:txbxContent>
                  </v:textbox>
                </v:shape>
                <v:group id="Group 181" o:spid="_x0000_s1050" style="position:absolute;left:3675;top:1936;width:1785;height:1252" coordorigin="3675,1936" coordsize="1785,1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Oval 182" o:spid="_x0000_s1051" style="position:absolute;left:3675;top:1936;width:1785;height:12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j+x8UA&#10;AADcAAAADwAAAGRycy9kb3ducmV2LnhtbESPT2sCMRTE74V+h/AK3mq2Cq2uRlkKom0v/gOvj83r&#10;ZnHzsiSpu/rpTaHQ4zAzv2Hmy9424kI+1I4VvAwzEMSl0zVXCo6H1fMERIjIGhvHpOBKAZaLx4c5&#10;5tp1vKPLPlYiQTjkqMDE2OZShtKQxTB0LXHyvp23GJP0ldQeuwS3jRxl2au0WHNaMNjSu6HyvP+x&#10;CvznObPjnfk4+VH3Vaxu1bRYb5UaPPXFDESkPv6H/9obrWD8NoXfM+k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P7HxQAAANwAAAAPAAAAAAAAAAAAAAAAAJgCAABkcnMv&#10;ZG93bnJldi54bWxQSwUGAAAAAAQABAD1AAAAigMAAAAA&#10;" strokeweight=".26mm">
                    <v:stroke joinstyle="miter" endcap="square"/>
                  </v:oval>
                  <v:shape id="Text Box 183" o:spid="_x0000_s1052" type="#_x0000_t202" style="position:absolute;left:3864;top:2292;width:1306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AozcEA&#10;AADcAAAADwAAAGRycy9kb3ducmV2LnhtbERPW2vCMBR+H/gfwhH2MjTdxkSqUUQQ9rRLFXw9NKdt&#10;sDkpSWyzf788DPb48d23+2R7MZIPxrGC52UBgrh22nCr4HI+LdYgQkTW2DsmBT8UYL+bPWyx1G7i&#10;bxqr2IocwqFEBV2MQyllqDuyGJZuIM5c47zFmKFvpfY45XDby5eiWEmLhnNDhwMdO6pv1d0qwI/T&#10;05tPlf0012JM9+bLNGZS6nGeDhsQkVL8F/+537WC13Wen8/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KM3BAAAA3AAAAA8AAAAAAAAAAAAAAAAAmAIAAGRycy9kb3du&#10;cmV2LnhtbFBLBQYAAAAABAAEAPUAAACGAwAAAAA=&#10;" stroked="f" strokecolor="#3465a4">
                    <v:stroke joinstyle="round"/>
                    <v:textbox>
                      <w:txbxContent>
                        <w:p w:rsidR="00826332" w:rsidRPr="00DF0379" w:rsidRDefault="00826332" w:rsidP="00DF0379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      Login</w:t>
                          </w:r>
                        </w:p>
                      </w:txbxContent>
                    </v:textbox>
                  </v:shape>
                </v:group>
                <v:shape id="Text Box 189" o:spid="_x0000_s1053" type="#_x0000_t202" style="position:absolute;left:5519;top:3235;width:1274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UVIsQA&#10;AADcAAAADwAAAGRycy9kb3ducmV2LnhtbESPUUvDMBSF3wf+h3AFX4ZLp1hGXTZkMPBpaif4emlu&#10;22BzU5Ksjf9+EQQfD+ec73C2+2QHMZEPxrGC9aoAQdw4bbhT8Hk+3m9AhIiscXBMCn4owH53s9hi&#10;pd3MHzTVsRMZwqFCBX2MYyVlaHqyGFZuJM5e67zFmKXvpPY4Z7gd5ENRlNKi4bzQ40iHnprv+mIV&#10;4Om4fPKptm/mq5jSpX03rZmVurtNL88gIqX4H/5rv2oFj5sSfs/k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FFSL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DF037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92" o:spid="_x0000_s1054" type="#_x0000_t202" style="position:absolute;left:3584;top:3790;width:1274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BUMQA&#10;AADcAAAADwAAAGRycy9kb3ducmV2LnhtbESPQUsDMRSE74L/ITzBi7RZK5a6Ni1SKHhSuy14fWze&#10;7gY3L0uS7sZ/b4RCj8PMfMOst8n2YiQfjGMFj/MCBHHttOFWwem4n61AhIissXdMCn4pwHZze7PG&#10;UruJDzRWsRUZwqFEBV2MQyllqDuyGOZuIM5e47zFmKVvpfY4Zbjt5aIoltKi4bzQ4UC7juqf6mwV&#10;4Mf+4dmnyn6a72JM5+bLNGZS6v4uvb2CiJTiNXxpv2sFT6sX+D+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agVD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DF0379"/>
                    </w:txbxContent>
                  </v:textbox>
                </v:shape>
                <v:line id="Line 193" o:spid="_x0000_s1055" style="position:absolute;flip:y;visibility:visible;mso-wrap-style:square" from="2161,1195" to="3637,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uTSMIAAADcAAAADwAAAGRycy9kb3ducmV2LnhtbERPz2vCMBS+D/Y/hDfwNtMpDNeZlk2U&#10;eXLYFrw+m2dT1ryUJmq3v94cBh4/vt/LfLSduNDgW8cKXqYJCOLa6ZYbBVW5eV6A8AFZY+eYFPyS&#10;hzx7fFhiqt2V93QpQiNiCPsUFZgQ+lRKXxuy6KeuJ47cyQ0WQ4RDI/WA1xhuOzlLkldpseXYYLCn&#10;laH6pzhbBUVy/N7qw+Kz2pnyT5q6OnzN10pNnsaPdxCBxnAX/7u3WsH8Lc6PZ+IRk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uTSMIAAADcAAAADwAAAAAAAAAAAAAA&#10;AAChAgAAZHJzL2Rvd25yZXYueG1sUEsFBgAAAAAEAAQA+QAAAJADAAAAAA==&#10;" strokeweight=".26mm">
                  <v:stroke joinstyle="miter" endcap="square"/>
                </v:line>
                <w10:wrap type="topAndBottom"/>
              </v:group>
            </w:pict>
          </mc:Fallback>
        </mc:AlternateContent>
      </w:r>
    </w:p>
    <w:p w:rsidR="00DB30EF" w:rsidRPr="00E37B21" w:rsidRDefault="00DB30EF" w:rsidP="00DB30EF">
      <w:pPr>
        <w:rPr>
          <w:b/>
          <w:sz w:val="24"/>
        </w:rPr>
      </w:pPr>
      <w:r w:rsidRPr="00E37B21">
        <w:rPr>
          <w:b/>
          <w:sz w:val="24"/>
        </w:rPr>
        <w:t>Brief Description: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 xml:space="preserve">The </w:t>
      </w:r>
      <w:r w:rsidR="00C10189" w:rsidRPr="00E37B21">
        <w:rPr>
          <w:sz w:val="24"/>
        </w:rPr>
        <w:t>Retailer</w:t>
      </w:r>
      <w:r w:rsidRPr="00E37B21">
        <w:rPr>
          <w:sz w:val="24"/>
        </w:rPr>
        <w:t xml:space="preserve"> </w:t>
      </w:r>
      <w:r w:rsidR="00826332" w:rsidRPr="00E37B21">
        <w:rPr>
          <w:sz w:val="24"/>
        </w:rPr>
        <w:t>asks the students to log in to their e-Wallet account and make the payment, and then logs into his own e-Wallet to check whether the payment was successful or not.</w:t>
      </w:r>
    </w:p>
    <w:p w:rsidR="00DB30EF" w:rsidRPr="00E37B21" w:rsidRDefault="00DB30EF" w:rsidP="00DB30EF">
      <w:pPr>
        <w:rPr>
          <w:b/>
          <w:sz w:val="24"/>
        </w:rPr>
      </w:pPr>
    </w:p>
    <w:p w:rsidR="00DB30EF" w:rsidRPr="00E37B21" w:rsidRDefault="00DB30EF" w:rsidP="00DB30EF">
      <w:pPr>
        <w:rPr>
          <w:b/>
          <w:sz w:val="24"/>
        </w:rPr>
      </w:pPr>
      <w:r w:rsidRPr="00E37B21">
        <w:rPr>
          <w:b/>
          <w:sz w:val="24"/>
        </w:rPr>
        <w:t>Step By Step Description:</w:t>
      </w:r>
    </w:p>
    <w:p w:rsidR="00DB30EF" w:rsidRPr="00E37B21" w:rsidRDefault="00DB30EF" w:rsidP="00DB30EF">
      <w:pPr>
        <w:rPr>
          <w:sz w:val="24"/>
        </w:rPr>
      </w:pPr>
      <w:r w:rsidRPr="00E37B21">
        <w:rPr>
          <w:sz w:val="24"/>
        </w:rPr>
        <w:t xml:space="preserve">1. Brings items or goods to be sold to the </w:t>
      </w:r>
      <w:r w:rsidR="00DF0379" w:rsidRPr="00E37B21">
        <w:rPr>
          <w:sz w:val="24"/>
        </w:rPr>
        <w:t>store; i</w:t>
      </w:r>
      <w:r w:rsidRPr="00E37B21">
        <w:rPr>
          <w:sz w:val="24"/>
        </w:rPr>
        <w:t>n case of Eateries, cooks food that is eaten by students.</w:t>
      </w:r>
    </w:p>
    <w:p w:rsidR="00DB30EF" w:rsidRPr="00E37B21" w:rsidRDefault="00DF0379" w:rsidP="00DB30EF">
      <w:pPr>
        <w:rPr>
          <w:sz w:val="24"/>
        </w:rPr>
      </w:pPr>
      <w:r w:rsidRPr="00E37B21">
        <w:rPr>
          <w:sz w:val="24"/>
        </w:rPr>
        <w:t>2</w:t>
      </w:r>
      <w:r w:rsidR="00DB30EF" w:rsidRPr="00E37B21">
        <w:rPr>
          <w:sz w:val="24"/>
        </w:rPr>
        <w:t>. Charges students for the services they provide.</w:t>
      </w:r>
    </w:p>
    <w:p w:rsidR="00DB30EF" w:rsidRPr="00E37B21" w:rsidRDefault="00DF0379" w:rsidP="00DB30EF">
      <w:pPr>
        <w:rPr>
          <w:sz w:val="24"/>
        </w:rPr>
      </w:pPr>
      <w:r w:rsidRPr="00E37B21">
        <w:rPr>
          <w:sz w:val="24"/>
        </w:rPr>
        <w:t>3</w:t>
      </w:r>
      <w:r w:rsidR="00DB30EF" w:rsidRPr="00E37B21">
        <w:rPr>
          <w:sz w:val="24"/>
        </w:rPr>
        <w:t xml:space="preserve">. Accepts the payment through e-wallet of </w:t>
      </w:r>
      <w:r w:rsidR="006553BA" w:rsidRPr="00E37B21">
        <w:rPr>
          <w:sz w:val="24"/>
        </w:rPr>
        <w:t>Buyer</w:t>
      </w:r>
      <w:r w:rsidR="00DB30EF" w:rsidRPr="00E37B21">
        <w:rPr>
          <w:sz w:val="24"/>
        </w:rPr>
        <w:t>s.</w:t>
      </w:r>
    </w:p>
    <w:p w:rsidR="00DB30EF" w:rsidRPr="00E37B21" w:rsidRDefault="00DF0379" w:rsidP="00DB30EF">
      <w:pPr>
        <w:rPr>
          <w:sz w:val="24"/>
        </w:rPr>
      </w:pPr>
      <w:r w:rsidRPr="00E37B21">
        <w:rPr>
          <w:sz w:val="24"/>
        </w:rPr>
        <w:t>4</w:t>
      </w:r>
      <w:r w:rsidR="00DB30EF" w:rsidRPr="00E37B21">
        <w:rPr>
          <w:sz w:val="24"/>
        </w:rPr>
        <w:t>. Logs in using user-name and password to check whether the payment was successful or not.</w:t>
      </w:r>
    </w:p>
    <w:p w:rsidR="00DB30EF" w:rsidRPr="00E37B21" w:rsidRDefault="00DF0379" w:rsidP="00DB30EF">
      <w:pPr>
        <w:rPr>
          <w:sz w:val="24"/>
        </w:rPr>
      </w:pPr>
      <w:r w:rsidRPr="00E37B21">
        <w:rPr>
          <w:sz w:val="24"/>
        </w:rPr>
        <w:t>5</w:t>
      </w:r>
      <w:r w:rsidR="00DB30EF" w:rsidRPr="00E37B21">
        <w:rPr>
          <w:sz w:val="24"/>
        </w:rPr>
        <w:t>. Keeps the transaction details of each and every transaction.</w:t>
      </w:r>
    </w:p>
    <w:p w:rsidR="00DF519A" w:rsidRPr="00E37B21" w:rsidRDefault="00DF0379" w:rsidP="00DB30EF">
      <w:pPr>
        <w:rPr>
          <w:sz w:val="24"/>
        </w:rPr>
      </w:pPr>
      <w:r w:rsidRPr="00E37B21">
        <w:rPr>
          <w:sz w:val="24"/>
        </w:rPr>
        <w:t>6</w:t>
      </w:r>
      <w:r w:rsidR="00DB30EF" w:rsidRPr="00E37B21">
        <w:rPr>
          <w:sz w:val="24"/>
        </w:rPr>
        <w:t>. Receives an SMS of payment received.</w:t>
      </w:r>
    </w:p>
    <w:p w:rsidR="00826332" w:rsidRPr="00E37B21" w:rsidRDefault="00826332" w:rsidP="00DB30EF">
      <w:pPr>
        <w:rPr>
          <w:sz w:val="24"/>
        </w:rPr>
      </w:pPr>
    </w:p>
    <w:p w:rsidR="00826332" w:rsidRPr="00E37B21" w:rsidRDefault="00826332" w:rsidP="00826332">
      <w:pPr>
        <w:pStyle w:val="Heading3"/>
        <w:jc w:val="left"/>
        <w:rPr>
          <w:sz w:val="24"/>
        </w:rPr>
      </w:pPr>
    </w:p>
    <w:p w:rsidR="00826332" w:rsidRPr="00E37B21" w:rsidRDefault="00826332" w:rsidP="00826332">
      <w:pPr>
        <w:pStyle w:val="Heading3"/>
        <w:jc w:val="left"/>
        <w:rPr>
          <w:sz w:val="24"/>
        </w:rPr>
      </w:pPr>
    </w:p>
    <w:p w:rsidR="00826332" w:rsidRPr="00E37B21" w:rsidRDefault="00826332" w:rsidP="00826332">
      <w:pPr>
        <w:pStyle w:val="Heading3"/>
        <w:jc w:val="left"/>
        <w:rPr>
          <w:sz w:val="24"/>
        </w:rPr>
      </w:pPr>
    </w:p>
    <w:p w:rsidR="00826332" w:rsidRPr="00E37B21" w:rsidRDefault="00826332" w:rsidP="00826332">
      <w:pPr>
        <w:pStyle w:val="Heading3"/>
        <w:jc w:val="left"/>
        <w:rPr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604C82" w:rsidRPr="00E37B21" w:rsidRDefault="00604C82" w:rsidP="00996E1E">
      <w:pPr>
        <w:pStyle w:val="Heading3"/>
        <w:jc w:val="left"/>
        <w:rPr>
          <w:b/>
          <w:sz w:val="24"/>
        </w:rPr>
      </w:pPr>
    </w:p>
    <w:p w:rsidR="00826332" w:rsidRPr="00E37B21" w:rsidRDefault="00826332" w:rsidP="00604C82">
      <w:pPr>
        <w:pStyle w:val="Heading3"/>
        <w:numPr>
          <w:ilvl w:val="0"/>
          <w:numId w:val="0"/>
        </w:numPr>
        <w:jc w:val="left"/>
        <w:rPr>
          <w:b/>
          <w:sz w:val="24"/>
        </w:rPr>
      </w:pPr>
      <w:r w:rsidRPr="00E37B21">
        <w:rPr>
          <w:b/>
          <w:sz w:val="24"/>
        </w:rPr>
        <w:t>2.2.3</w:t>
      </w:r>
      <w:r w:rsidRPr="00E37B21">
        <w:rPr>
          <w:b/>
          <w:sz w:val="24"/>
        </w:rPr>
        <w:tab/>
      </w:r>
      <w:r w:rsidR="00C10189" w:rsidRPr="00E37B21">
        <w:rPr>
          <w:b/>
          <w:sz w:val="24"/>
        </w:rPr>
        <w:t>Admin</w:t>
      </w:r>
      <w:r w:rsidRPr="00E37B21">
        <w:rPr>
          <w:b/>
        </w:rPr>
        <w:fldChar w:fldCharType="begin"/>
      </w:r>
      <w:r w:rsidRPr="00E37B21">
        <w:rPr>
          <w:b/>
        </w:rPr>
        <w:instrText xml:space="preserve"> XE "Reviewer" </w:instrText>
      </w:r>
      <w:r w:rsidRPr="00E37B21">
        <w:rPr>
          <w:b/>
        </w:rPr>
        <w:fldChar w:fldCharType="end"/>
      </w:r>
      <w:r w:rsidRPr="00E37B21">
        <w:rPr>
          <w:b/>
          <w:sz w:val="24"/>
        </w:rPr>
        <w:t xml:space="preserve"> Use Case</w:t>
      </w:r>
    </w:p>
    <w:p w:rsidR="00826332" w:rsidRPr="00E37B21" w:rsidRDefault="00826332" w:rsidP="00DB30EF">
      <w:pPr>
        <w:rPr>
          <w:sz w:val="24"/>
        </w:rPr>
      </w:pPr>
    </w:p>
    <w:bookmarkStart w:id="17" w:name="__RefHeading___Toc77487634"/>
    <w:bookmarkStart w:id="18" w:name="__RefHeading___Toc77487635"/>
    <w:bookmarkEnd w:id="17"/>
    <w:bookmarkEnd w:id="18"/>
    <w:p w:rsidR="00DF519A" w:rsidRPr="00E37B21" w:rsidRDefault="003B6B69" w:rsidP="005D2D3A">
      <w:pPr>
        <w:pStyle w:val="Heading3"/>
        <w:jc w:val="left"/>
        <w:rPr>
          <w:sz w:val="24"/>
        </w:rPr>
      </w:pPr>
      <w:r w:rsidRPr="00E37B21">
        <w:rPr>
          <w:b/>
          <w:noProof/>
          <w:lang w:val="en-GB" w:eastAsia="en-GB"/>
        </w:rPr>
        <w:lastRenderedPageBreak/>
        <mc:AlternateContent>
          <mc:Choice Requires="wpg">
            <w:drawing>
              <wp:anchor distT="0" distB="0" distL="0" distR="0" simplePos="0" relativeHeight="251642880" behindDoc="0" locked="0" layoutInCell="1" allowOverlap="1" wp14:anchorId="56E243D9" wp14:editId="4151AEDA">
                <wp:simplePos x="0" y="0"/>
                <wp:positionH relativeFrom="column">
                  <wp:posOffset>533400</wp:posOffset>
                </wp:positionH>
                <wp:positionV relativeFrom="paragraph">
                  <wp:posOffset>431800</wp:posOffset>
                </wp:positionV>
                <wp:extent cx="3390900" cy="1512570"/>
                <wp:effectExtent l="0" t="0" r="19050" b="0"/>
                <wp:wrapTopAndBottom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512570"/>
                          <a:chOff x="120" y="120"/>
                          <a:chExt cx="5340" cy="2382"/>
                        </a:xfrm>
                      </wpg:grpSpPr>
                      <wpg:grpSp>
                        <wpg:cNvPr id="196" name="Group 14"/>
                        <wpg:cNvGrpSpPr>
                          <a:grpSpLocks/>
                        </wpg:cNvGrpSpPr>
                        <wpg:grpSpPr bwMode="auto">
                          <a:xfrm>
                            <a:off x="601" y="120"/>
                            <a:ext cx="480" cy="1607"/>
                            <a:chOff x="601" y="120"/>
                            <a:chExt cx="480" cy="1607"/>
                          </a:xfrm>
                        </wpg:grpSpPr>
                        <wps:wsp>
                          <wps:cNvPr id="197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" y="120"/>
                              <a:ext cx="239" cy="40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" name="Line 16"/>
                          <wps:cNvCnPr/>
                          <wps:spPr bwMode="auto">
                            <a:xfrm>
                              <a:off x="841" y="522"/>
                              <a:ext cx="0" cy="803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17"/>
                          <wps:cNvCnPr/>
                          <wps:spPr bwMode="auto">
                            <a:xfrm>
                              <a:off x="601" y="723"/>
                              <a:ext cx="479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18"/>
                          <wps:cNvCnPr/>
                          <wps:spPr bwMode="auto">
                            <a:xfrm flipH="1">
                              <a:off x="601" y="1326"/>
                              <a:ext cx="239" cy="401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19"/>
                          <wps:cNvCnPr/>
                          <wps:spPr bwMode="auto">
                            <a:xfrm>
                              <a:off x="841" y="1326"/>
                              <a:ext cx="239" cy="401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016" y="410"/>
                            <a:ext cx="2444" cy="16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1961"/>
                            <a:ext cx="1424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C10189" w:rsidP="00DF519A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465" y="681"/>
                            <a:ext cx="1604" cy="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DF519A">
                              <w:pPr>
                                <w:jc w:val="center"/>
                              </w:pPr>
                              <w:r>
                                <w:t xml:space="preserve">Mediator between </w:t>
                              </w:r>
                              <w:r w:rsidR="006553BA">
                                <w:t>Buyer</w:t>
                              </w:r>
                              <w:r>
                                <w:t xml:space="preserve"> and seller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Line 23"/>
                        <wps:cNvCnPr/>
                        <wps:spPr bwMode="auto">
                          <a:xfrm>
                            <a:off x="1276" y="1070"/>
                            <a:ext cx="1754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5" o:spid="_x0000_s1056" style="position:absolute;left:0;text-align:left;margin-left:42pt;margin-top:34pt;width:267pt;height:119.1pt;z-index:251642880;mso-wrap-distance-left:0;mso-wrap-distance-right:0" coordorigin="120,120" coordsize="5340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">
                <v:group id="Group 14" o:spid="_x0000_s1057" style="position:absolute;left:601;top:120;width:480;height:1607" coordorigin="601,120" coordsize="480,1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oval id="Oval 15" o:spid="_x0000_s1058" style="position:absolute;left:721;top:120;width:239;height:4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HNcMA&#10;AADcAAAADwAAAGRycy9kb3ducmV2LnhtbERPS2sCMRC+F/wPYQRvNatCq1ujLILU2ouPQq/DZrpZ&#10;3EyWJHXX/vpGKPQ2H99zluveNuJKPtSOFUzGGQji0umaKwUf5+3jHESIyBobx6TgRgHWq8HDEnPt&#10;Oj7S9RQrkUI45KjAxNjmUobSkMUwdi1x4r6ctxgT9JXUHrsUbhs5zbInabHm1GCwpY2h8nL6tgr8&#10;/pLZ2dG8ffpp915sf6pF8XpQajTsixcQkfr4L/5z73Sav3iG+zPp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NHNcMAAADcAAAADwAAAAAAAAAAAAAAAACYAgAAZHJzL2Rv&#10;d25yZXYueG1sUEsFBgAAAAAEAAQA9QAAAIgDAAAAAA==&#10;" strokeweight=".26mm">
                    <v:stroke joinstyle="miter" endcap="square"/>
                  </v:oval>
                  <v:line id="Line 16" o:spid="_x0000_s1059" style="position:absolute;visibility:visible;mso-wrap-style:square" from="841,522" to="841,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oh9MYAAADcAAAADwAAAGRycy9kb3ducmV2LnhtbESPQUsDMRCF74L/IYzgzWZbQe3abCkF&#10;QUGKVqH0Nm6mm91uJksS2/XfOwfB2wzvzXvfLJaj79WJYmoDG5hOClDEdbAtNwY+P55uHkCljGyx&#10;D0wGfijBsrq8WGBpw5nf6bTNjZIQTiUacDkPpdapduQxTcJALNohRI9Z1thoG/Es4b7Xs6K40x5b&#10;lgaHA60d1cfttzdAqy/Um9u34F436/iyu7fdvpsbc301rh5BZRrzv/nv+tkK/lxo5RmZQ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6IfTGAAAA3AAAAA8AAAAAAAAA&#10;AAAAAAAAoQIAAGRycy9kb3ducmV2LnhtbFBLBQYAAAAABAAEAPkAAACUAwAAAAA=&#10;" strokeweight=".26mm">
                    <v:stroke joinstyle="miter" endcap="square"/>
                  </v:line>
                  <v:line id="Line 17" o:spid="_x0000_s1060" style="position:absolute;visibility:visible;mso-wrap-style:square" from="601,723" to="1080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aEb8MAAADcAAAADwAAAGRycy9kb3ducmV2LnhtbERPTWsCMRC9C/0PYQq9aVYLrbs1igiC&#10;hSLVFsTbdDNuVjeTJUl1/femUPA2j/c5k1lnG3EmH2rHCoaDDARx6XTNlYLvr2V/DCJEZI2NY1Jw&#10;pQCz6UNvgoV2F97QeRsrkUI4FKjAxNgWUobSkMUwcC1x4g7OW4wJ+kpqj5cUbhs5yrIXabHm1GCw&#10;pYWh8rT9tQpo/oNy/fzpzMd64d93r/q4P+ZKPT128zcQkbp4F/+7VzrNz3P4eyZd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2hG/DAAAA3AAAAA8AAAAAAAAAAAAA&#10;AAAAoQIAAGRycy9kb3ducmV2LnhtbFBLBQYAAAAABAAEAPkAAACRAwAAAAA=&#10;" strokeweight=".26mm">
                    <v:stroke joinstyle="miter" endcap="square"/>
                  </v:line>
                  <v:line id="Line 18" o:spid="_x0000_s1061" style="position:absolute;flip:x;visibility:visible;mso-wrap-style:square" from="601,1326" to="840,1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AJUsMAAADcAAAADwAAAGRycy9kb3ducmV2LnhtbESPQWvCQBSE7wX/w/KE3upGBZHoKiqK&#10;nloaA16f2Wc2mH0bsqum/fVuoeBxmJlvmPmys7W4U+srxwqGgwQEceF0xaWC/Lj7mILwAVlj7ZgU&#10;/JCH5aL3NsdUuwd/0z0LpYgQ9ikqMCE0qZS+MGTRD1xDHL2Lay2GKNtS6hYfEW5rOUqSibRYcVww&#10;2NDGUHHNblZBlpy/Dvo0Xeef5vgrTZGf9uOtUu/9bjUDEagLr/B/+6AVRCL8nYlH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gCVLDAAAA3AAAAA8AAAAAAAAAAAAA&#10;AAAAoQIAAGRycy9kb3ducmV2LnhtbFBLBQYAAAAABAAEAPkAAACRAwAAAAA=&#10;" strokeweight=".26mm">
                    <v:stroke joinstyle="miter" endcap="square"/>
                  </v:line>
                  <v:line id="Line 19" o:spid="_x0000_s1062" style="position:absolute;visibility:visible;mso-wrap-style:square" from="841,1326" to="1080,1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98ksUAAADcAAAADwAAAGRycy9kb3ducmV2LnhtbESPQWsCMRSE7wX/Q3iCt25WBW23RhFB&#10;sCBibaH09rp5blY3L0uS6vbfN4LQ4zAz3zCzRWcbcSEfascKhlkOgrh0uuZKwcf7+vEJRIjIGhvH&#10;pOCXAizmvYcZFtpd+Y0uh1iJBOFQoAITY1tIGUpDFkPmWuLkHZ23GJP0ldQerwluGznK84m0WHNa&#10;MNjSylB5PvxYBbT8Rrkb753Z7lb+9XOqT1+nZ6UG/W75AiJSF//D9/ZGKxjlQ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98ksUAAADcAAAADwAAAAAAAAAA&#10;AAAAAAChAgAAZHJzL2Rvd25yZXYueG1sUEsFBgAAAAAEAAQA+QAAAJMDAAAAAA==&#10;" strokeweight=".26mm">
                    <v:stroke joinstyle="miter" endcap="square"/>
                  </v:line>
                </v:group>
                <v:oval id="Oval 20" o:spid="_x0000_s1063" style="position:absolute;left:3016;top:410;width:2444;height:16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sQVsUA&#10;AADcAAAADwAAAGRycy9kb3ducmV2LnhtbESPQUsDMRSE74L/ITzBm01coei2aVmEorYXWwu9Pjav&#10;m6WblyWJ3dVf3whCj8PMfMPMl6PrxJlCbD1reJwoEMS1Ny03GvZfq4dnEDEhG+w8k4YfirBc3N7M&#10;sTR+4C2dd6kRGcKxRA02pb6UMtaWHMaJ74mzd/TBYcoyNNIEHDLcdbJQaiodtpwXLPb0aqk+7b6d&#10;hrA+Kfe0tR+HUAybavXbvFRvn1rf343VDESiMV3D/+13o6FQBfydyUd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xBWxQAAANwAAAAPAAAAAAAAAAAAAAAAAJgCAABkcnMv&#10;ZG93bnJldi54bWxQSwUGAAAAAAQABAD1AAAAigMAAAAA&#10;" strokeweight=".26mm">
                  <v:stroke joinstyle="miter" endcap="square"/>
                </v:oval>
                <v:shape id="Text Box 21" o:spid="_x0000_s1064" type="#_x0000_t202" style="position:absolute;left:120;top:1961;width:1424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6fcQA&#10;AADcAAAADwAAAGRycy9kb3ducmV2LnhtbESPT0sDMRTE74LfITzBi7SJFaWsTUspFDz5Zy30+ti8&#10;3Q1uXpYk3Y3f3giCx2FmfsNsdtkNYqIQrWcN90sFgrjxxnKn4fR5XKxBxIRscPBMGr4pwm57fbXB&#10;yviZP2iqUycKhGOFGvqUxkrK2PTkMC79SFy81geHqcjQSRNwLnA3yJVST9Kh5bLQ40iHnpqv+uI0&#10;4Ovx7jHk2r3Zs5rypX23rZ21vr3J+2cQiXL6D/+1X4yGlXqA3zPl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Aun3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C10189" w:rsidP="00DF519A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shape>
                <v:shape id="Text Box 22" o:spid="_x0000_s1065" type="#_x0000_t202" style="position:absolute;left:3465;top:681;width:1604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kiCcQA&#10;AADcAAAADwAAAGRycy9kb3ducmV2LnhtbESPT0sDMRTE74LfITzBi7SJRaWsTUspFDz5Zy30+ti8&#10;3Q1uXpYk3Y3f3giCx2FmfsNsdtkNYqIQrWcN90sFgrjxxnKn4fR5XKxBxIRscPBMGr4pwm57fbXB&#10;yviZP2iqUycKhGOFGvqUxkrK2PTkMC79SFy81geHqcjQSRNwLnA3yJVST9Kh5bLQ40iHnpqv+uI0&#10;4Ovx7jHk2r3Zs5rypX23rZ21vr3J+2cQiXL6D/+1X4yGlXqA3zPl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pIgnEAAAA3AAAAA8AAAAAAAAAAAAAAAAAmAIAAGRycy9k&#10;b3ducmV2LnhtbFBLBQYAAAAABAAEAPUAAACJAwAAAAA=&#10;" stroked="f" strokecolor="#3465a4">
                  <v:stroke joinstyle="round"/>
                  <v:textbox>
                    <w:txbxContent>
                      <w:p w:rsidR="00826332" w:rsidRDefault="00826332" w:rsidP="00DF519A">
                        <w:pPr>
                          <w:jc w:val="center"/>
                        </w:pPr>
                        <w:r>
                          <w:t xml:space="preserve">Mediator between </w:t>
                        </w:r>
                        <w:r w:rsidR="006553BA">
                          <w:t>Buyer</w:t>
                        </w:r>
                        <w:r>
                          <w:t xml:space="preserve"> and seller</w:t>
                        </w:r>
                      </w:p>
                    </w:txbxContent>
                  </v:textbox>
                </v:shape>
                <v:line id="Line 23" o:spid="_x0000_s1066" style="position:absolute;visibility:visible;mso-wrap-style:square" from="1276,1070" to="3030,1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R6kcUAAADcAAAADwAAAGRycy9kb3ducmV2LnhtbESPQWsCMRSE74L/IbxCbzVbi1VXo4hQ&#10;aEGkVUF6e908N6ublyVJdf33plDwOMzMN8x03tpanMmHyrGC514GgrhwuuJSwW779jQCESKyxtox&#10;KbhSgPms25lirt2Fv+i8iaVIEA45KjAxNrmUoTBkMfRcQ5y8g/MWY5K+lNrjJcFtLftZ9iotVpwW&#10;DDa0NFScNr9WAS1+UK5fPp1ZrZf+Yz/Ux+/jWKnHh3YxARGpjffwf/tdK+hnA/g7k4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R6kcUAAADcAAAADwAAAAAAAAAA&#10;AAAAAAChAgAAZHJzL2Rvd25yZXYueG1sUEsFBgAAAAAEAAQA+QAAAJMDAAAAAA==&#10;" strokeweight=".26mm">
                  <v:stroke joinstyle="miter" endcap="square"/>
                </v:line>
                <w10:wrap type="topAndBottom"/>
              </v:group>
            </w:pict>
          </mc:Fallback>
        </mc:AlternateContent>
      </w:r>
      <w:r w:rsidR="00DB30EF" w:rsidRPr="00E37B21">
        <w:rPr>
          <w:b/>
        </w:rPr>
        <w:t>D</w:t>
      </w:r>
      <w:r w:rsidR="00DF519A" w:rsidRPr="00E37B21">
        <w:rPr>
          <w:b/>
          <w:sz w:val="24"/>
        </w:rPr>
        <w:t>iagram:</w:t>
      </w:r>
    </w:p>
    <w:p w:rsidR="00DF519A" w:rsidRPr="00E37B21" w:rsidRDefault="00DF519A" w:rsidP="00DF519A">
      <w:pPr>
        <w:rPr>
          <w:b/>
          <w:sz w:val="24"/>
          <w:lang w:val="en-GB" w:eastAsia="en-GB"/>
        </w:rPr>
      </w:pPr>
    </w:p>
    <w:p w:rsidR="00826332" w:rsidRPr="00E37B21" w:rsidRDefault="00826332" w:rsidP="00DF519A">
      <w:pPr>
        <w:rPr>
          <w:b/>
          <w:sz w:val="24"/>
        </w:rPr>
      </w:pPr>
    </w:p>
    <w:p w:rsidR="00826332" w:rsidRPr="00E37B21" w:rsidRDefault="00826332" w:rsidP="00DF519A">
      <w:pPr>
        <w:rPr>
          <w:b/>
          <w:sz w:val="24"/>
        </w:rPr>
      </w:pPr>
    </w:p>
    <w:p w:rsidR="00826332" w:rsidRPr="00E37B21" w:rsidRDefault="00826332" w:rsidP="00DF519A">
      <w:pPr>
        <w:rPr>
          <w:b/>
          <w:sz w:val="24"/>
        </w:rPr>
      </w:pP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t>Brief Description</w:t>
      </w:r>
    </w:p>
    <w:p w:rsidR="00DF519A" w:rsidRPr="00E37B21" w:rsidRDefault="000413D8" w:rsidP="00DF519A">
      <w:pPr>
        <w:rPr>
          <w:color w:val="000000" w:themeColor="text1"/>
          <w:sz w:val="24"/>
          <w:szCs w:val="24"/>
        </w:rPr>
      </w:pPr>
      <w:r w:rsidRPr="00E37B21">
        <w:rPr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C10189" w:rsidRPr="00E37B21">
        <w:rPr>
          <w:color w:val="000000" w:themeColor="text1"/>
          <w:sz w:val="24"/>
          <w:szCs w:val="24"/>
          <w:shd w:val="clear" w:color="auto" w:fill="FFFFFF"/>
        </w:rPr>
        <w:t>Admin</w:t>
      </w:r>
      <w:r w:rsidRPr="00E37B21">
        <w:rPr>
          <w:color w:val="000000" w:themeColor="text1"/>
          <w:sz w:val="24"/>
          <w:szCs w:val="24"/>
          <w:shd w:val="clear" w:color="auto" w:fill="FFFFFF"/>
        </w:rPr>
        <w:t xml:space="preserve"> m</w:t>
      </w:r>
      <w:r w:rsidR="003B6B69" w:rsidRPr="00E37B21">
        <w:rPr>
          <w:color w:val="000000" w:themeColor="text1"/>
          <w:sz w:val="24"/>
          <w:szCs w:val="24"/>
          <w:shd w:val="clear" w:color="auto" w:fill="FFFFFF"/>
        </w:rPr>
        <w:t xml:space="preserve">anages all the transactions between </w:t>
      </w:r>
      <w:r w:rsidR="006553BA" w:rsidRPr="00E37B21">
        <w:rPr>
          <w:color w:val="000000" w:themeColor="text1"/>
          <w:sz w:val="24"/>
          <w:szCs w:val="24"/>
          <w:shd w:val="clear" w:color="auto" w:fill="FFFFFF"/>
        </w:rPr>
        <w:t>Buyer</w:t>
      </w:r>
      <w:r w:rsidR="003B6B69" w:rsidRPr="00E37B21">
        <w:rPr>
          <w:color w:val="000000" w:themeColor="text1"/>
          <w:sz w:val="24"/>
          <w:szCs w:val="24"/>
          <w:shd w:val="clear" w:color="auto" w:fill="FFFFFF"/>
        </w:rPr>
        <w:t xml:space="preserve">s, </w:t>
      </w:r>
      <w:r w:rsidR="00C10189" w:rsidRPr="00E37B21">
        <w:rPr>
          <w:color w:val="000000" w:themeColor="text1"/>
          <w:sz w:val="24"/>
          <w:szCs w:val="24"/>
          <w:shd w:val="clear" w:color="auto" w:fill="FFFFFF"/>
        </w:rPr>
        <w:t>Retailer</w:t>
      </w:r>
      <w:r w:rsidR="003B6B69" w:rsidRPr="00E37B21">
        <w:rPr>
          <w:color w:val="000000" w:themeColor="text1"/>
          <w:sz w:val="24"/>
          <w:szCs w:val="24"/>
          <w:shd w:val="clear" w:color="auto" w:fill="FFFFFF"/>
        </w:rPr>
        <w:t>s and bank.</w:t>
      </w:r>
    </w:p>
    <w:p w:rsidR="003B6B69" w:rsidRPr="00E37B21" w:rsidRDefault="003B6B69" w:rsidP="00DF519A">
      <w:pPr>
        <w:rPr>
          <w:b/>
          <w:sz w:val="24"/>
          <w:szCs w:val="24"/>
        </w:rPr>
      </w:pPr>
    </w:p>
    <w:p w:rsidR="00DF519A" w:rsidRPr="00E37B21" w:rsidRDefault="00DF519A" w:rsidP="00DF519A">
      <w:pPr>
        <w:rPr>
          <w:b/>
          <w:sz w:val="24"/>
          <w:szCs w:val="24"/>
        </w:rPr>
      </w:pPr>
      <w:r w:rsidRPr="00E37B21">
        <w:rPr>
          <w:b/>
          <w:sz w:val="24"/>
          <w:szCs w:val="24"/>
        </w:rPr>
        <w:t>Initial Step-By-Step Description</w:t>
      </w:r>
    </w:p>
    <w:p w:rsidR="003B6B69" w:rsidRPr="00E37B21" w:rsidRDefault="00996E1E" w:rsidP="003B6B69">
      <w:pPr>
        <w:shd w:val="clear" w:color="auto" w:fill="FFFFFF"/>
        <w:suppressAutoHyphens w:val="0"/>
        <w:rPr>
          <w:color w:val="000000" w:themeColor="text1"/>
          <w:sz w:val="24"/>
          <w:szCs w:val="24"/>
          <w:lang w:val="en-IN" w:eastAsia="en-IN"/>
        </w:rPr>
      </w:pPr>
      <w:r w:rsidRPr="00E37B21">
        <w:rPr>
          <w:color w:val="000000" w:themeColor="text1"/>
          <w:sz w:val="24"/>
          <w:szCs w:val="24"/>
          <w:lang w:val="en-IN" w:eastAsia="en-IN"/>
        </w:rPr>
        <w:t xml:space="preserve">1. </w:t>
      </w:r>
      <w:r w:rsidR="003B6B69" w:rsidRPr="00E37B21">
        <w:rPr>
          <w:color w:val="000000" w:themeColor="text1"/>
          <w:sz w:val="24"/>
          <w:szCs w:val="24"/>
          <w:lang w:val="en-IN" w:eastAsia="en-IN"/>
        </w:rPr>
        <w:t>Issues the E-wallet to the students &amp; provides default username and password.</w:t>
      </w:r>
    </w:p>
    <w:p w:rsidR="003B6B69" w:rsidRPr="00E37B21" w:rsidRDefault="003B6B69" w:rsidP="003B6B69">
      <w:pPr>
        <w:shd w:val="clear" w:color="auto" w:fill="FFFFFF"/>
        <w:suppressAutoHyphens w:val="0"/>
        <w:rPr>
          <w:color w:val="000000" w:themeColor="text1"/>
          <w:sz w:val="24"/>
          <w:szCs w:val="24"/>
          <w:lang w:val="en-IN" w:eastAsia="en-IN"/>
        </w:rPr>
      </w:pPr>
      <w:r w:rsidRPr="00E37B21">
        <w:rPr>
          <w:color w:val="000000" w:themeColor="text1"/>
          <w:sz w:val="24"/>
          <w:szCs w:val="24"/>
          <w:lang w:val="en-IN" w:eastAsia="en-IN"/>
        </w:rPr>
        <w:t xml:space="preserve">2. Manages the money flow from </w:t>
      </w:r>
      <w:r w:rsidR="006553BA" w:rsidRPr="00E37B21">
        <w:rPr>
          <w:color w:val="000000" w:themeColor="text1"/>
          <w:sz w:val="24"/>
          <w:szCs w:val="24"/>
          <w:lang w:val="en-IN" w:eastAsia="en-IN"/>
        </w:rPr>
        <w:t>Buyer</w:t>
      </w:r>
      <w:r w:rsidR="00996E1E" w:rsidRPr="00E37B21">
        <w:rPr>
          <w:color w:val="000000" w:themeColor="text1"/>
          <w:sz w:val="24"/>
          <w:szCs w:val="24"/>
          <w:lang w:val="en-IN" w:eastAsia="en-IN"/>
        </w:rPr>
        <w:t>’</w:t>
      </w:r>
      <w:r w:rsidRPr="00E37B21">
        <w:rPr>
          <w:color w:val="000000" w:themeColor="text1"/>
          <w:sz w:val="24"/>
          <w:szCs w:val="24"/>
          <w:lang w:val="en-IN" w:eastAsia="en-IN"/>
        </w:rPr>
        <w:t xml:space="preserve">s bank account to </w:t>
      </w:r>
      <w:r w:rsidR="00C10189" w:rsidRPr="00E37B21">
        <w:rPr>
          <w:color w:val="000000" w:themeColor="text1"/>
          <w:sz w:val="24"/>
          <w:szCs w:val="24"/>
          <w:lang w:val="en-IN" w:eastAsia="en-IN"/>
        </w:rPr>
        <w:t>Retailer</w:t>
      </w:r>
      <w:r w:rsidRPr="00E37B21">
        <w:rPr>
          <w:color w:val="000000" w:themeColor="text1"/>
          <w:sz w:val="24"/>
          <w:szCs w:val="24"/>
          <w:lang w:val="en-IN" w:eastAsia="en-IN"/>
        </w:rPr>
        <w:t>s bank account.</w:t>
      </w:r>
      <w:r w:rsidRPr="00E37B21">
        <w:rPr>
          <w:color w:val="000000" w:themeColor="text1"/>
          <w:sz w:val="24"/>
          <w:szCs w:val="24"/>
          <w:lang w:val="en-IN" w:eastAsia="en-IN"/>
        </w:rPr>
        <w:br/>
        <w:t xml:space="preserve">3. Provides username and password to the </w:t>
      </w:r>
      <w:r w:rsidR="00C10189" w:rsidRPr="00E37B21">
        <w:rPr>
          <w:color w:val="000000" w:themeColor="text1"/>
          <w:sz w:val="24"/>
          <w:szCs w:val="24"/>
          <w:lang w:val="en-IN" w:eastAsia="en-IN"/>
        </w:rPr>
        <w:t>Retailer</w:t>
      </w:r>
      <w:r w:rsidR="00996E1E" w:rsidRPr="00E37B21">
        <w:rPr>
          <w:color w:val="000000" w:themeColor="text1"/>
          <w:sz w:val="24"/>
          <w:szCs w:val="24"/>
          <w:lang w:val="en-IN" w:eastAsia="en-IN"/>
        </w:rPr>
        <w:t xml:space="preserve"> to check the transactions.</w:t>
      </w:r>
      <w:r w:rsidR="00996E1E" w:rsidRPr="00E37B21">
        <w:rPr>
          <w:color w:val="000000" w:themeColor="text1"/>
          <w:sz w:val="24"/>
          <w:szCs w:val="24"/>
          <w:lang w:val="en-IN" w:eastAsia="en-IN"/>
        </w:rPr>
        <w:br/>
        <w:t xml:space="preserve">4. </w:t>
      </w:r>
      <w:r w:rsidRPr="00E37B21">
        <w:rPr>
          <w:color w:val="000000" w:themeColor="text1"/>
          <w:sz w:val="24"/>
          <w:szCs w:val="24"/>
          <w:lang w:val="en-IN" w:eastAsia="en-IN"/>
        </w:rPr>
        <w:t>Maintains the record of the all the transactions.</w:t>
      </w:r>
      <w:r w:rsidRPr="00E37B21">
        <w:rPr>
          <w:color w:val="000000" w:themeColor="text1"/>
          <w:sz w:val="24"/>
          <w:szCs w:val="24"/>
          <w:lang w:val="en-IN" w:eastAsia="en-IN"/>
        </w:rPr>
        <w:br/>
        <w:t xml:space="preserve">5. Deletes the E-wallet account of the </w:t>
      </w:r>
      <w:r w:rsidR="006553BA" w:rsidRPr="00E37B21">
        <w:rPr>
          <w:color w:val="000000" w:themeColor="text1"/>
          <w:sz w:val="24"/>
          <w:szCs w:val="24"/>
          <w:lang w:val="en-IN" w:eastAsia="en-IN"/>
        </w:rPr>
        <w:t>Buyer</w:t>
      </w:r>
      <w:r w:rsidRPr="00E37B21">
        <w:rPr>
          <w:color w:val="000000" w:themeColor="text1"/>
          <w:sz w:val="24"/>
          <w:szCs w:val="24"/>
          <w:lang w:val="en-IN" w:eastAsia="en-IN"/>
        </w:rPr>
        <w:t>.</w:t>
      </w:r>
    </w:p>
    <w:p w:rsidR="003B6B69" w:rsidRPr="00E37B21" w:rsidRDefault="003B6B69" w:rsidP="00DF519A">
      <w:pPr>
        <w:rPr>
          <w:sz w:val="24"/>
          <w:szCs w:val="24"/>
        </w:rPr>
      </w:pPr>
    </w:p>
    <w:p w:rsidR="005D2D3A" w:rsidRPr="00E37B21" w:rsidRDefault="005D2D3A" w:rsidP="00996E1E">
      <w:pPr>
        <w:pStyle w:val="Heading3"/>
        <w:numPr>
          <w:ilvl w:val="0"/>
          <w:numId w:val="0"/>
        </w:numPr>
        <w:jc w:val="left"/>
        <w:rPr>
          <w:b/>
          <w:sz w:val="24"/>
        </w:rPr>
      </w:pPr>
      <w:bookmarkStart w:id="19" w:name="__RefHeading___Toc77487636"/>
      <w:bookmarkEnd w:id="19"/>
    </w:p>
    <w:p w:rsidR="005D2D3A" w:rsidRPr="00E37B21" w:rsidRDefault="005D2D3A" w:rsidP="00996E1E">
      <w:pPr>
        <w:pStyle w:val="Heading3"/>
        <w:numPr>
          <w:ilvl w:val="0"/>
          <w:numId w:val="0"/>
        </w:numPr>
        <w:jc w:val="left"/>
        <w:rPr>
          <w:b/>
          <w:sz w:val="24"/>
        </w:rPr>
      </w:pPr>
    </w:p>
    <w:p w:rsidR="005D2D3A" w:rsidRPr="00E37B21" w:rsidRDefault="005D2D3A" w:rsidP="00996E1E">
      <w:pPr>
        <w:pStyle w:val="Heading3"/>
        <w:numPr>
          <w:ilvl w:val="0"/>
          <w:numId w:val="0"/>
        </w:numPr>
        <w:jc w:val="left"/>
        <w:rPr>
          <w:b/>
          <w:sz w:val="24"/>
        </w:rPr>
      </w:pPr>
    </w:p>
    <w:p w:rsidR="00DF519A" w:rsidRPr="00E37B21" w:rsidRDefault="003B6B69" w:rsidP="00996E1E">
      <w:pPr>
        <w:pStyle w:val="Heading3"/>
        <w:numPr>
          <w:ilvl w:val="0"/>
          <w:numId w:val="0"/>
        </w:numPr>
        <w:jc w:val="left"/>
        <w:rPr>
          <w:b/>
          <w:bCs/>
          <w:sz w:val="24"/>
        </w:rPr>
      </w:pPr>
      <w:r w:rsidRPr="00E37B21">
        <w:rPr>
          <w:b/>
          <w:sz w:val="24"/>
        </w:rPr>
        <w:t>2.2.4</w:t>
      </w:r>
      <w:r w:rsidRPr="00E37B21">
        <w:rPr>
          <w:b/>
          <w:sz w:val="24"/>
        </w:rPr>
        <w:tab/>
        <w:t>Bank</w:t>
      </w:r>
      <w:r w:rsidR="00DF519A" w:rsidRPr="00E37B21">
        <w:rPr>
          <w:b/>
        </w:rPr>
        <w:fldChar w:fldCharType="begin"/>
      </w:r>
      <w:r w:rsidR="00DF519A" w:rsidRPr="00E37B21">
        <w:rPr>
          <w:b/>
        </w:rPr>
        <w:instrText xml:space="preserve"> XE "Editor" </w:instrText>
      </w:r>
      <w:r w:rsidR="00DF519A" w:rsidRPr="00E37B21">
        <w:rPr>
          <w:b/>
        </w:rPr>
        <w:fldChar w:fldCharType="end"/>
      </w:r>
      <w:r w:rsidRPr="00E37B21">
        <w:rPr>
          <w:b/>
          <w:sz w:val="24"/>
        </w:rPr>
        <w:t xml:space="preserve"> Use Case</w:t>
      </w:r>
    </w:p>
    <w:p w:rsidR="00DF519A" w:rsidRPr="00E37B21" w:rsidRDefault="00DF519A" w:rsidP="00DF519A">
      <w:pPr>
        <w:rPr>
          <w:bCs/>
          <w:sz w:val="24"/>
        </w:rPr>
      </w:pPr>
      <w:r w:rsidRPr="00E37B21">
        <w:fldChar w:fldCharType="begin"/>
      </w:r>
      <w:r w:rsidRPr="00E37B21">
        <w:instrText xml:space="preserve"> XE "Editor" </w:instrText>
      </w:r>
      <w:r w:rsidRPr="00E37B21">
        <w:fldChar w:fldCharType="end"/>
      </w:r>
    </w:p>
    <w:p w:rsidR="00DF519A" w:rsidRPr="00E37B21" w:rsidRDefault="00996E1E" w:rsidP="00DF519A">
      <w:pPr>
        <w:rPr>
          <w:bCs/>
          <w:sz w:val="24"/>
        </w:rPr>
      </w:pPr>
      <w:r w:rsidRPr="00E37B21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75ADC4EC" wp14:editId="266888DF">
                <wp:simplePos x="0" y="0"/>
                <wp:positionH relativeFrom="column">
                  <wp:posOffset>90170</wp:posOffset>
                </wp:positionH>
                <wp:positionV relativeFrom="paragraph">
                  <wp:posOffset>434340</wp:posOffset>
                </wp:positionV>
                <wp:extent cx="4144010" cy="1528445"/>
                <wp:effectExtent l="0" t="0" r="8890" b="0"/>
                <wp:wrapTopAndBottom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4010" cy="1528445"/>
                          <a:chOff x="135" y="420"/>
                          <a:chExt cx="6526" cy="2407"/>
                        </a:xfrm>
                      </wpg:grpSpPr>
                      <wpg:grpSp>
                        <wpg:cNvPr id="157" name="Group 25"/>
                        <wpg:cNvGrpSpPr>
                          <a:grpSpLocks/>
                        </wpg:cNvGrpSpPr>
                        <wpg:grpSpPr bwMode="auto">
                          <a:xfrm>
                            <a:off x="616" y="983"/>
                            <a:ext cx="480" cy="1243"/>
                            <a:chOff x="616" y="983"/>
                            <a:chExt cx="480" cy="1243"/>
                          </a:xfrm>
                        </wpg:grpSpPr>
                        <wps:wsp>
                          <wps:cNvPr id="158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" y="983"/>
                              <a:ext cx="239" cy="3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9" name="Line 27"/>
                          <wps:cNvCnPr/>
                          <wps:spPr bwMode="auto">
                            <a:xfrm>
                              <a:off x="856" y="1294"/>
                              <a:ext cx="0" cy="621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8"/>
                          <wps:cNvCnPr/>
                          <wps:spPr bwMode="auto">
                            <a:xfrm>
                              <a:off x="616" y="1449"/>
                              <a:ext cx="479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9"/>
                          <wps:cNvCnPr/>
                          <wps:spPr bwMode="auto">
                            <a:xfrm flipH="1">
                              <a:off x="616" y="1916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30"/>
                          <wps:cNvCnPr/>
                          <wps:spPr bwMode="auto">
                            <a:xfrm>
                              <a:off x="856" y="1916"/>
                              <a:ext cx="239" cy="31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35" y="2408"/>
                            <a:ext cx="1424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996E1E" w:rsidP="004A1428">
                              <w:r>
                                <w:t xml:space="preserve">       </w:t>
                              </w:r>
                              <w:r w:rsidR="00826332">
                                <w:t>Bank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183" y="420"/>
                            <a:ext cx="2478" cy="1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3B6B69">
                              <w:r>
                                <w:t xml:space="preserve">Handles transaction between </w:t>
                              </w:r>
                              <w:r w:rsidR="006553BA">
                                <w:t>Buyer</w:t>
                              </w:r>
                              <w:r>
                                <w:t xml:space="preserve"> </w:t>
                              </w:r>
                              <w:r w:rsidR="00996E1E">
                                <w:t>a</w:t>
                              </w:r>
                              <w:r>
                                <w:t>nd seller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6" name="Line 34"/>
                        <wps:cNvCnPr/>
                        <wps:spPr bwMode="auto">
                          <a:xfrm flipV="1">
                            <a:off x="1156" y="810"/>
                            <a:ext cx="2445" cy="916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67" style="position:absolute;margin-left:7.1pt;margin-top:34.2pt;width:326.3pt;height:120.35pt;z-index:251651072;mso-wrap-distance-left:0;mso-wrap-distance-right:0" coordorigin="135,420" coordsize="6526,2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">
                <v:group id="Group 25" o:spid="_x0000_s1068" style="position:absolute;left:616;top:983;width:480;height:1243" coordorigin="616,983" coordsize="480,1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26" o:spid="_x0000_s1069" style="position:absolute;left:736;top:983;width:239;height:31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p3cYA&#10;AADcAAAADwAAAGRycy9kb3ducmV2LnhtbESPS2vDMBCE74X+B7GF3hq5KS2pEyWYQOjrkkch18Xa&#10;WibWykhK7PbXdw+F3naZ2ZlvF6vRd+pCMbWBDdxPClDEdbAtNwY+D5u7GaiUkS12gcnANyVYLa+v&#10;FljaMPCOLvvcKAnhVKIBl3Nfap1qRx7TJPTEon2F6DHLGhttIw4S7js9LYon7bFlaXDY09pRfdqf&#10;vYH4fir8w869HeN0+Kg2P81z9bI15vZmrOagMo353/x3/WoF/1F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Vp3cYAAADcAAAADwAAAAAAAAAAAAAAAACYAgAAZHJz&#10;L2Rvd25yZXYueG1sUEsFBgAAAAAEAAQA9QAAAIsDAAAAAA==&#10;" strokeweight=".26mm">
                    <v:stroke joinstyle="miter" endcap="square"/>
                  </v:oval>
                  <v:line id="Line 27" o:spid="_x0000_s1070" style="position:absolute;visibility:visible;mso-wrap-style:square" from="856,1294" to="856,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8+9cMAAADcAAAADwAAAGRycy9kb3ducmV2LnhtbERPTWsCMRC9C/0PYQreataKrW6NIoKg&#10;INJaQbxNN+Nm7WayJFG3/74pFLzN433OZNbaWlzJh8qxgn4vA0FcOF1xqWD/uXwagQgRWWPtmBT8&#10;UIDZ9KEzwVy7G3/QdRdLkUI45KjAxNjkUobCkMXQcw1x4k7OW4wJ+lJqj7cUbmv5nGUv0mLFqcFg&#10;QwtDxffuYhXQ/AvldvDuzGa78OvDqz4fz2Oluo/t/A1EpDbexf/ulU7zh2P4eyZdIK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PPvXDAAAA3AAAAA8AAAAAAAAAAAAA&#10;AAAAoQIAAGRycy9kb3ducmV2LnhtbFBLBQYAAAAABAAEAPkAAACRAwAAAAA=&#10;" strokeweight=".26mm">
                    <v:stroke joinstyle="miter" endcap="square"/>
                  </v:line>
                  <v:line id="Line 28" o:spid="_x0000_s1071" style="position:absolute;visibility:visible;mso-wrap-style:square" from="616,1449" to="1095,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ld1cYAAADcAAAADwAAAGRycy9kb3ducmV2LnhtbESPQWsCMRCF7wX/Qxiht5q1BVtXo4hQ&#10;aKFIawvS23QzblY3kyVJdf33zqHQ2wzvzXvfzJe9b9WJYmoCGxiPClDEVbAN1wa+Pp/vnkCljGyx&#10;DUwGLpRguRjczLG04cwfdNrmWkkIpxINuJy7UutUOfKYRqEjFm0foscsa6y1jXiWcN/q+6KYaI8N&#10;S4PDjtaOquP21xug1Q/qzcN7cG+bdXzdPdrD92FqzO2wX81AZerzv/nv+sUK/kT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ZXdXGAAAA3AAAAA8AAAAAAAAA&#10;AAAAAAAAoQIAAGRycy9kb3ducmV2LnhtbFBLBQYAAAAABAAEAPkAAACUAwAAAAA=&#10;" strokeweight=".26mm">
                    <v:stroke joinstyle="miter" endcap="square"/>
                  </v:line>
                  <v:line id="Line 29" o:spid="_x0000_s1072" style="position:absolute;flip:x;visibility:visible;mso-wrap-style:square" from="616,1916" to="855,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oFcMAAADcAAAADwAAAGRycy9kb3ducmV2LnhtbERPTWvCQBC9F/oflil4qxsVRNJspC0V&#10;PSlNAl6n2Wk2NDsbsqum/fWuUPA2j/c52Xq0nTjT4FvHCmbTBARx7XTLjYKq3DyvQPiArLFzTAp+&#10;ycM6f3zIMNXuwp90LkIjYgj7FBWYEPpUSl8bsuinrieO3LcbLIYIh0bqAS8x3HZyniRLabHl2GCw&#10;p3dD9U9xsgqK5Ouw08fVW7U35Z80dXXcLj6UmjyNry8gAo3hLv5373Scv5zB7Zl4gc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WKBXDAAAA3AAAAA8AAAAAAAAAAAAA&#10;AAAAoQIAAGRycy9kb3ducmV2LnhtbFBLBQYAAAAABAAEAPkAAACRAwAAAAA=&#10;" strokeweight=".26mm">
                    <v:stroke joinstyle="miter" endcap="square"/>
                  </v:line>
                  <v:line id="Line 30" o:spid="_x0000_s1073" style="position:absolute;visibility:visible;mso-wrap-style:square" from="856,1916" to="1095,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dmOcIAAADcAAAADwAAAGRycy9kb3ducmV2LnhtbERPTWsCMRC9F/wPYYTealYFW7dGEUGw&#10;UEStIN6mm3GzupksSarbf98IBW/zeJ8zmbW2FlfyoXKsoN/LQBAXTldcKth/LV/eQISIrLF2TAp+&#10;KcBs2nmaYK7djbd03cVSpBAOOSowMTa5lKEwZDH0XEOcuJPzFmOCvpTa4y2F21oOsmwkLVacGgw2&#10;tDBUXHY/VgHNv1GuhxtnPtcL/3F41efjeazUc7edv4OI1MaH+N+90mn+aAD3Z9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dmOcIAAADcAAAADwAAAAAAAAAAAAAA&#10;AAChAgAAZHJzL2Rvd25yZXYueG1sUEsFBgAAAAAEAAQA+QAAAJADAAAAAA==&#10;" strokeweight=".26mm">
                    <v:stroke joinstyle="miter" endcap="square"/>
                  </v:line>
                </v:group>
                <v:shape id="Text Box 32" o:spid="_x0000_s1074" type="#_x0000_t202" style="position:absolute;left:135;top:2408;width:1424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m1cEA&#10;AADcAAAADwAAAGRycy9kb3ducmV2LnhtbERP30vDMBB+H/g/hBN8GVuqaJFu2RBh4JPOKvh6NNc2&#10;2FxKkrXxvzeDwd7u4/t5232yg5jIB+NYwf26AEHcOG24U/D9dVg9gwgRWePgmBT8UYD97maxxUq7&#10;mT9pqmMncgiHChX0MY6VlKHpyWJYu5E4c63zFmOGvpPa45zD7SAfiqKUFg3nhh5Heu2p+a1PVgG+&#10;H5ZPPtX2w/wUUzq1R9OaWam72/SyAREpxav44n7TeX75COdn8gV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TptXBAAAA3AAAAA8AAAAAAAAAAAAAAAAAmAIAAGRycy9kb3du&#10;cmV2LnhtbFBLBQYAAAAABAAEAPUAAACGAwAAAAA=&#10;" stroked="f" strokecolor="#3465a4">
                  <v:stroke joinstyle="round"/>
                  <v:textbox>
                    <w:txbxContent>
                      <w:p w:rsidR="00826332" w:rsidRDefault="00996E1E" w:rsidP="004A1428">
                        <w:r>
                          <w:t xml:space="preserve">       </w:t>
                        </w:r>
                        <w:r w:rsidR="00826332">
                          <w:t>Bank</w:t>
                        </w:r>
                      </w:p>
                    </w:txbxContent>
                  </v:textbox>
                </v:shape>
                <v:shape id="Text Box 33" o:spid="_x0000_s1075" type="#_x0000_t202" style="position:absolute;left:4183;top:420;width:2478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8DTsEA&#10;AADcAAAADwAAAGRycy9kb3ducmV2LnhtbERPS2sCMRC+F/wPYYReimYtKLIaRQShpz62Ba/DZnY3&#10;uJksSdxN/31TKPQ2H99z9sdkezGSD8axgtWyAEFcO224VfD1eVlsQYSIrLF3TAq+KcDxMHvYY6nd&#10;xB80VrEVOYRDiQq6GIdSylB3ZDEs3UCcucZ5izFD30rtccrhtpfPRbGRFg3nhg4HOndU36q7VYCv&#10;l6e1T5V9M9diTPfm3TRmUupxnk47EJFS/Bf/uV90nr9Zw+8z+QJ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fA07BAAAA3AAAAA8AAAAAAAAAAAAAAAAAmAIAAGRycy9kb3du&#10;cmV2LnhtbFBLBQYAAAAABAAEAPUAAACGAwAAAAA=&#10;" stroked="f" strokecolor="#3465a4">
                  <v:stroke joinstyle="round"/>
                  <v:textbox>
                    <w:txbxContent>
                      <w:p w:rsidR="00826332" w:rsidRDefault="00826332" w:rsidP="003B6B69">
                        <w:r>
                          <w:t xml:space="preserve">Handles transaction between </w:t>
                        </w:r>
                        <w:r w:rsidR="006553BA">
                          <w:t>Buyer</w:t>
                        </w:r>
                        <w:r>
                          <w:t xml:space="preserve"> </w:t>
                        </w:r>
                        <w:r w:rsidR="00996E1E">
                          <w:t>a</w:t>
                        </w:r>
                        <w:r>
                          <w:t>nd seller</w:t>
                        </w:r>
                      </w:p>
                    </w:txbxContent>
                  </v:textbox>
                </v:shape>
                <v:line id="Line 34" o:spid="_x0000_s1076" style="position:absolute;flip:y;visibility:visible;mso-wrap-style:square" from="1156,810" to="3601,1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+wYcMAAADcAAAADwAAAGRycy9kb3ducmV2LnhtbERPTWvCQBC9F/oflil4q5tWCJK6Cba0&#10;6MliDHgds2M2mJ0N2VXT/nq3IPQ2j/c5i2K0nbjQ4FvHCl6mCQji2umWGwXV7ut5DsIHZI2dY1Lw&#10;Qx6K/PFhgZl2V97SpQyNiCHsM1RgQugzKX1tyKKfup44ckc3WAwRDo3UA15juO3ka5Kk0mLLscFg&#10;Tx+G6lN5tgrK5PC91vv5e7Uxu19p6mq/mn0qNXkal28gAo3hX3x3r3Wcn6bw90y8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/sGHDAAAA3AAAAA8AAAAAAAAAAAAA&#10;AAAAoQIAAGRycy9kb3ducmV2LnhtbFBLBQYAAAAABAAEAPkAAACRAwAAAAA=&#10;" strokeweight=".26mm">
                  <v:stroke joinstyle="miter" endcap="square"/>
                </v:line>
                <w10:wrap type="topAndBottom"/>
              </v:group>
            </w:pict>
          </mc:Fallback>
        </mc:AlternateContent>
      </w:r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7A5A9" wp14:editId="247B0549">
                <wp:simplePos x="0" y="0"/>
                <wp:positionH relativeFrom="column">
                  <wp:posOffset>2291316</wp:posOffset>
                </wp:positionH>
                <wp:positionV relativeFrom="paragraph">
                  <wp:posOffset>381502</wp:posOffset>
                </wp:positionV>
                <wp:extent cx="2030819" cy="607518"/>
                <wp:effectExtent l="0" t="0" r="26670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60751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80.4pt;margin-top:30.05pt;width:159.9pt;height:4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" filled="f" strokecolor="black [3213]" strokeweight=".25pt"/>
            </w:pict>
          </mc:Fallback>
        </mc:AlternateContent>
      </w:r>
    </w:p>
    <w:bookmarkStart w:id="20" w:name="__RefHeading___Toc77487671"/>
    <w:bookmarkEnd w:id="20"/>
    <w:p w:rsidR="00DF519A" w:rsidRPr="00E37B21" w:rsidRDefault="00996E1E" w:rsidP="00996E1E">
      <w:pPr>
        <w:pStyle w:val="Caption"/>
        <w:tabs>
          <w:tab w:val="left" w:pos="4820"/>
        </w:tabs>
        <w:jc w:val="center"/>
        <w:rPr>
          <w:b w:val="0"/>
          <w:sz w:val="24"/>
        </w:rPr>
      </w:pPr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68089" wp14:editId="28FDD865">
                <wp:simplePos x="0" y="0"/>
                <wp:positionH relativeFrom="column">
                  <wp:posOffset>738712</wp:posOffset>
                </wp:positionH>
                <wp:positionV relativeFrom="paragraph">
                  <wp:posOffset>1088744</wp:posOffset>
                </wp:positionV>
                <wp:extent cx="1552604" cy="433041"/>
                <wp:effectExtent l="0" t="0" r="28575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604" cy="4330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85.75pt" to="180.4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" strokecolor="black [3213]"/>
            </w:pict>
          </mc:Fallback>
        </mc:AlternateContent>
      </w:r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35F41" wp14:editId="5849FBCE">
                <wp:simplePos x="0" y="0"/>
                <wp:positionH relativeFrom="column">
                  <wp:posOffset>2291080</wp:posOffset>
                </wp:positionH>
                <wp:positionV relativeFrom="paragraph">
                  <wp:posOffset>1088390</wp:posOffset>
                </wp:positionV>
                <wp:extent cx="2211070" cy="775970"/>
                <wp:effectExtent l="0" t="0" r="17780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77597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80.4pt;margin-top:85.7pt;width:174.1pt;height:6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" filled="f" strokecolor="black [3213]" strokeweight=".25pt"/>
            </w:pict>
          </mc:Fallback>
        </mc:AlternateContent>
      </w:r>
      <w:r w:rsidRPr="00E37B2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4DFAB5" wp14:editId="2F97C8AC">
                <wp:simplePos x="0" y="0"/>
                <wp:positionH relativeFrom="column">
                  <wp:posOffset>2663190</wp:posOffset>
                </wp:positionH>
                <wp:positionV relativeFrom="paragraph">
                  <wp:posOffset>1205230</wp:posOffset>
                </wp:positionV>
                <wp:extent cx="1350010" cy="520700"/>
                <wp:effectExtent l="0" t="0" r="254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E1E" w:rsidRDefault="00996E1E" w:rsidP="00996E1E">
                            <w:pPr>
                              <w:jc w:val="center"/>
                            </w:pPr>
                            <w:r>
                              <w:t xml:space="preserve">Sends </w:t>
                            </w:r>
                            <w:proofErr w:type="spellStart"/>
                            <w:r>
                              <w:t>Sms</w:t>
                            </w:r>
                            <w:proofErr w:type="spellEnd"/>
                            <w:r>
                              <w:t xml:space="preserve"> of payment received and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77" type="#_x0000_t202" style="position:absolute;left:0;text-align:left;margin-left:209.7pt;margin-top:94.9pt;width:106.3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" fillcolor="white [3201]" stroked="f" strokeweight=".5pt">
                <v:textbox>
                  <w:txbxContent>
                    <w:p w:rsidR="00996E1E" w:rsidRDefault="00996E1E" w:rsidP="00996E1E">
                      <w:pPr>
                        <w:jc w:val="center"/>
                      </w:pPr>
                      <w:r>
                        <w:t xml:space="preserve">Sends </w:t>
                      </w:r>
                      <w:proofErr w:type="spellStart"/>
                      <w:r>
                        <w:t>Sms</w:t>
                      </w:r>
                      <w:proofErr w:type="spellEnd"/>
                      <w:r>
                        <w:t xml:space="preserve"> of payment received and payment</w:t>
                      </w:r>
                      <w: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DF519A" w:rsidRPr="00E37B21">
        <w:t xml:space="preserve"> </w:t>
      </w:r>
      <w:r w:rsidR="00DF519A" w:rsidRPr="00E37B21">
        <w:fldChar w:fldCharType="begin"/>
      </w:r>
      <w:r w:rsidR="00DF519A" w:rsidRPr="00E37B21">
        <w:instrText xml:space="preserve"> XE "Update" </w:instrText>
      </w:r>
      <w:r w:rsidR="00DF519A" w:rsidRPr="00E37B21">
        <w:fldChar w:fldCharType="end"/>
      </w:r>
      <w:bookmarkStart w:id="21" w:name="__RefHeading___Toc77487637"/>
      <w:bookmarkEnd w:id="21"/>
    </w:p>
    <w:p w:rsidR="00DF519A" w:rsidRPr="00E37B21" w:rsidRDefault="00DF519A" w:rsidP="00DF519A">
      <w:pPr>
        <w:rPr>
          <w:b/>
          <w:sz w:val="24"/>
        </w:rPr>
      </w:pPr>
    </w:p>
    <w:p w:rsidR="00996E1E" w:rsidRPr="00E37B21" w:rsidRDefault="00996E1E" w:rsidP="00DF519A">
      <w:pPr>
        <w:rPr>
          <w:b/>
          <w:sz w:val="24"/>
          <w:szCs w:val="24"/>
        </w:rPr>
      </w:pP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t>Brief Description</w:t>
      </w:r>
    </w:p>
    <w:p w:rsidR="005D2D3A" w:rsidRPr="00E37B21" w:rsidRDefault="004A1428" w:rsidP="00DF519A">
      <w:pPr>
        <w:rPr>
          <w:sz w:val="24"/>
          <w:szCs w:val="24"/>
        </w:rPr>
      </w:pPr>
      <w:r w:rsidRPr="00E37B21">
        <w:rPr>
          <w:sz w:val="24"/>
          <w:szCs w:val="24"/>
          <w:shd w:val="clear" w:color="auto" w:fill="FFFFFF"/>
        </w:rPr>
        <w:t xml:space="preserve">Transfers money from student's account to </w:t>
      </w:r>
      <w:r w:rsidR="00C10189" w:rsidRPr="00E37B21">
        <w:rPr>
          <w:sz w:val="24"/>
          <w:szCs w:val="24"/>
          <w:shd w:val="clear" w:color="auto" w:fill="FFFFFF"/>
        </w:rPr>
        <w:t>Retailer</w:t>
      </w:r>
      <w:r w:rsidRPr="00E37B21">
        <w:rPr>
          <w:sz w:val="24"/>
          <w:szCs w:val="24"/>
          <w:shd w:val="clear" w:color="auto" w:fill="FFFFFF"/>
        </w:rPr>
        <w:t>'s account and manifests E-wallet.</w:t>
      </w: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lastRenderedPageBreak/>
        <w:t>Initial Step-By-Step Description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bookmarkStart w:id="22" w:name="__RefHeading___Toc77487638"/>
      <w:bookmarkEnd w:id="22"/>
      <w:r w:rsidRPr="00E37B21">
        <w:rPr>
          <w:sz w:val="24"/>
          <w:szCs w:val="24"/>
          <w:lang w:val="en-IN" w:eastAsia="en-IN"/>
        </w:rPr>
        <w:t>1. Validates E-wallet.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2</w:t>
      </w:r>
      <w:r w:rsidR="00996E1E" w:rsidRPr="00E37B21">
        <w:rPr>
          <w:sz w:val="24"/>
          <w:szCs w:val="24"/>
          <w:lang w:val="en-IN" w:eastAsia="en-IN"/>
        </w:rPr>
        <w:t xml:space="preserve">. </w:t>
      </w:r>
      <w:r w:rsidRPr="00E37B21">
        <w:rPr>
          <w:sz w:val="24"/>
          <w:szCs w:val="24"/>
          <w:lang w:val="en-IN" w:eastAsia="en-IN"/>
        </w:rPr>
        <w:t xml:space="preserve">Receives the payment from the </w:t>
      </w:r>
      <w:r w:rsidR="006553BA" w:rsidRPr="00E37B21">
        <w:rPr>
          <w:sz w:val="24"/>
          <w:szCs w:val="24"/>
          <w:lang w:val="en-IN" w:eastAsia="en-IN"/>
        </w:rPr>
        <w:t>Buyer</w:t>
      </w:r>
      <w:r w:rsidRPr="00E37B21">
        <w:rPr>
          <w:sz w:val="24"/>
          <w:szCs w:val="24"/>
          <w:lang w:val="en-IN" w:eastAsia="en-IN"/>
        </w:rPr>
        <w:t>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3</w:t>
      </w:r>
      <w:r w:rsidR="00996E1E" w:rsidRPr="00E37B21">
        <w:rPr>
          <w:sz w:val="24"/>
          <w:szCs w:val="24"/>
          <w:lang w:val="en-IN" w:eastAsia="en-IN"/>
        </w:rPr>
        <w:t xml:space="preserve">. </w:t>
      </w:r>
      <w:r w:rsidRPr="00E37B21">
        <w:rPr>
          <w:sz w:val="24"/>
          <w:szCs w:val="24"/>
          <w:lang w:val="en-IN" w:eastAsia="en-IN"/>
        </w:rPr>
        <w:t xml:space="preserve">Transfers the money into the bank account of the </w:t>
      </w:r>
      <w:r w:rsidR="00C10189" w:rsidRPr="00E37B21">
        <w:rPr>
          <w:sz w:val="24"/>
          <w:szCs w:val="24"/>
          <w:lang w:val="en-IN" w:eastAsia="en-IN"/>
        </w:rPr>
        <w:t>Retailer</w:t>
      </w:r>
      <w:r w:rsidRPr="00E37B21">
        <w:rPr>
          <w:sz w:val="24"/>
          <w:szCs w:val="24"/>
          <w:lang w:val="en-IN" w:eastAsia="en-IN"/>
        </w:rPr>
        <w:t>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4. Generates a transaction copy of every transaction.</w:t>
      </w:r>
    </w:p>
    <w:p w:rsidR="004A1428" w:rsidRPr="00E37B21" w:rsidRDefault="004A1428" w:rsidP="004A1428">
      <w:pPr>
        <w:shd w:val="clear" w:color="auto" w:fill="FFFFFF"/>
        <w:suppressAutoHyphens w:val="0"/>
        <w:rPr>
          <w:color w:val="500050"/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 xml:space="preserve">5. Responsible for providing message of a successful transaction to the </w:t>
      </w:r>
      <w:r w:rsidR="006553BA" w:rsidRPr="00E37B21">
        <w:rPr>
          <w:sz w:val="24"/>
          <w:szCs w:val="24"/>
          <w:lang w:val="en-IN" w:eastAsia="en-IN"/>
        </w:rPr>
        <w:t>Buyer</w:t>
      </w:r>
      <w:r w:rsidRPr="00E37B21">
        <w:rPr>
          <w:sz w:val="24"/>
          <w:szCs w:val="24"/>
          <w:lang w:val="en-IN" w:eastAsia="en-IN"/>
        </w:rPr>
        <w:t xml:space="preserve"> as well as the seller.</w:t>
      </w:r>
    </w:p>
    <w:p w:rsidR="004A1428" w:rsidRPr="00E37B21" w:rsidRDefault="004A1428" w:rsidP="00DF519A">
      <w:pPr>
        <w:pStyle w:val="Heading4"/>
        <w:rPr>
          <w:sz w:val="24"/>
          <w:szCs w:val="24"/>
        </w:rPr>
      </w:pPr>
    </w:p>
    <w:p w:rsidR="004A1428" w:rsidRPr="00E37B21" w:rsidRDefault="004A1428" w:rsidP="00DF519A">
      <w:pPr>
        <w:pStyle w:val="Heading4"/>
        <w:rPr>
          <w:sz w:val="24"/>
        </w:rPr>
      </w:pPr>
    </w:p>
    <w:p w:rsidR="005D2D3A" w:rsidRPr="00E37B21" w:rsidRDefault="005D2D3A" w:rsidP="00826332">
      <w:pPr>
        <w:pStyle w:val="Heading4"/>
      </w:pPr>
    </w:p>
    <w:p w:rsidR="004A1428" w:rsidRPr="00E37B21" w:rsidRDefault="005D2D3A" w:rsidP="00826332">
      <w:pPr>
        <w:pStyle w:val="Heading4"/>
      </w:pPr>
      <w:r w:rsidRPr="00E37B21">
        <w:rPr>
          <w:sz w:val="24"/>
        </w:rPr>
        <w:t xml:space="preserve">2.2.5 </w:t>
      </w:r>
      <w:r w:rsidR="00C10189" w:rsidRPr="00E37B21">
        <w:rPr>
          <w:sz w:val="24"/>
        </w:rPr>
        <w:t>Database</w:t>
      </w:r>
      <w:r w:rsidRPr="00E37B21">
        <w:rPr>
          <w:sz w:val="24"/>
        </w:rPr>
        <w:t xml:space="preserve"> Use Case:</w:t>
      </w:r>
    </w:p>
    <w:p w:rsidR="005D2D3A" w:rsidRPr="00E37B21" w:rsidRDefault="005D2D3A" w:rsidP="005D2D3A">
      <w:pPr>
        <w:pStyle w:val="Heading4"/>
        <w:numPr>
          <w:ilvl w:val="0"/>
          <w:numId w:val="0"/>
        </w:numPr>
        <w:rPr>
          <w:sz w:val="24"/>
        </w:rPr>
      </w:pPr>
    </w:p>
    <w:p w:rsidR="00DF519A" w:rsidRPr="00E37B21" w:rsidRDefault="00DF519A" w:rsidP="005D2D3A">
      <w:pPr>
        <w:pStyle w:val="Heading4"/>
        <w:numPr>
          <w:ilvl w:val="0"/>
          <w:numId w:val="0"/>
        </w:numPr>
      </w:pPr>
      <w:r w:rsidRPr="00E37B21">
        <w:rPr>
          <w:sz w:val="24"/>
        </w:rPr>
        <w:t>Diagram:</w:t>
      </w:r>
    </w:p>
    <w:p w:rsidR="00DF519A" w:rsidRPr="00E37B21" w:rsidRDefault="00DF519A" w:rsidP="00DF519A">
      <w:pPr>
        <w:rPr>
          <w:b/>
          <w:sz w:val="24"/>
          <w:lang w:val="en-GB" w:eastAsia="en-GB"/>
        </w:rPr>
      </w:pPr>
      <w:r w:rsidRPr="00E37B21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6CFA3CEF" wp14:editId="57007D7B">
                <wp:simplePos x="0" y="0"/>
                <wp:positionH relativeFrom="column">
                  <wp:posOffset>90170</wp:posOffset>
                </wp:positionH>
                <wp:positionV relativeFrom="paragraph">
                  <wp:posOffset>278130</wp:posOffset>
                </wp:positionV>
                <wp:extent cx="5219065" cy="1170940"/>
                <wp:effectExtent l="0" t="0" r="635" b="0"/>
                <wp:wrapTopAndBottom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065" cy="1170940"/>
                          <a:chOff x="135" y="431"/>
                          <a:chExt cx="8219" cy="1844"/>
                        </a:xfrm>
                      </wpg:grpSpPr>
                      <wpg:grpSp>
                        <wpg:cNvPr id="136" name="Group 277"/>
                        <wpg:cNvGrpSpPr>
                          <a:grpSpLocks/>
                        </wpg:cNvGrpSpPr>
                        <wpg:grpSpPr bwMode="auto">
                          <a:xfrm>
                            <a:off x="135" y="431"/>
                            <a:ext cx="5492" cy="1844"/>
                            <a:chOff x="135" y="431"/>
                            <a:chExt cx="5492" cy="1844"/>
                          </a:xfrm>
                        </wpg:grpSpPr>
                        <wpg:grpSp>
                          <wpg:cNvPr id="137" name="Group 278"/>
                          <wpg:cNvGrpSpPr>
                            <a:grpSpLocks/>
                          </wpg:cNvGrpSpPr>
                          <wpg:grpSpPr bwMode="auto">
                            <a:xfrm>
                              <a:off x="616" y="431"/>
                              <a:ext cx="480" cy="1243"/>
                              <a:chOff x="616" y="431"/>
                              <a:chExt cx="480" cy="1243"/>
                            </a:xfrm>
                          </wpg:grpSpPr>
                          <wps:wsp>
                            <wps:cNvPr id="138" name="Oval 2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6" y="431"/>
                                <a:ext cx="239" cy="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9" name="Line 280"/>
                            <wps:cNvCnPr/>
                            <wps:spPr bwMode="auto">
                              <a:xfrm>
                                <a:off x="856" y="742"/>
                                <a:ext cx="0" cy="621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281"/>
                            <wps:cNvCnPr/>
                            <wps:spPr bwMode="auto">
                              <a:xfrm>
                                <a:off x="616" y="897"/>
                                <a:ext cx="479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282"/>
                            <wps:cNvCnPr/>
                            <wps:spPr bwMode="auto">
                              <a:xfrm flipH="1">
                                <a:off x="616" y="1364"/>
                                <a:ext cx="239" cy="31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283"/>
                            <wps:cNvCnPr/>
                            <wps:spPr bwMode="auto">
                              <a:xfrm>
                                <a:off x="856" y="1364"/>
                                <a:ext cx="239" cy="31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3" name="Oval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7" y="641"/>
                              <a:ext cx="2550" cy="10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4" name="Text Box 2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" y="1856"/>
                              <a:ext cx="1424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Default="00C10189" w:rsidP="00DF519A">
                                <w:pPr>
                                  <w:jc w:val="center"/>
                                </w:pPr>
                                <w: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5" name="Text Box 2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1" y="897"/>
                              <a:ext cx="1604" cy="6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26332" w:rsidRDefault="00826332" w:rsidP="004A1428">
                                <w:r>
                                  <w:t>Maintains all the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6" name="Line 287"/>
                          <wps:cNvCnPr/>
                          <wps:spPr bwMode="auto">
                            <a:xfrm>
                              <a:off x="1291" y="1166"/>
                              <a:ext cx="1754" cy="0"/>
                            </a:xfrm>
                            <a:prstGeom prst="line">
                              <a:avLst/>
                            </a:prstGeom>
                            <a:noFill/>
                            <a:ln w="936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6930" y="1739"/>
                            <a:ext cx="1424" cy="3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6332" w:rsidRDefault="00826332" w:rsidP="00DF51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078" style="position:absolute;margin-left:7.1pt;margin-top:21.9pt;width:410.95pt;height:92.2pt;z-index:251675648;mso-wrap-distance-left:0;mso-wrap-distance-right:0" coordorigin="135,431" coordsize="8219,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">
                <v:group id="Group 277" o:spid="_x0000_s1079" style="position:absolute;left:135;top:431;width:5492;height:1844" coordorigin="135,431" coordsize="5492,1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278" o:spid="_x0000_s1080" style="position:absolute;left:616;top:431;width:480;height:1243" coordorigin="616,431" coordsize="480,1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oval id="Oval 279" o:spid="_x0000_s1081" style="position:absolute;left:736;top:431;width:239;height:31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qMfcYA&#10;AADcAAAADwAAAGRycy9kb3ducmV2LnhtbESPT2vDMAzF74N+B6PCbqvTFsaa1S2hULo/l7Ub7Cpi&#10;NQ6N5WB7TbZPPx0Gu0m8p/d+Wm9H36krxdQGNjCfFaCI62Bbbgx8vO/vHkCljGyxC0wGvinBdjO5&#10;WWNpw8BHup5yoySEU4kGXM59qXWqHXlMs9ATi3YO0WOWNTbaRhwk3Hd6URT32mPL0uCwp52j+nL6&#10;8gbiy6Xwy6N7/oyL4bXa/zSr6vBmzO10rB5BZRrzv/nv+skK/lJ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qMfcYAAADcAAAADwAAAAAAAAAAAAAAAACYAgAAZHJz&#10;L2Rvd25yZXYueG1sUEsFBgAAAAAEAAQA9QAAAIsDAAAAAA==&#10;" strokeweight=".26mm">
                      <v:stroke joinstyle="miter" endcap="square"/>
                    </v:oval>
                    <v:line id="Line 280" o:spid="_x0000_s1082" style="position:absolute;visibility:visible;mso-wrap-style:square" from="856,742" to="856,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bVcMAAADcAAAADwAAAGRycy9kb3ducmV2LnhtbERPTWsCMRC9F/ofwhR662aroHVrFBGE&#10;FkSqFcTbuJlu1m4mS5Lq+u9NQfA2j/c542lnG3EiH2rHCl6zHARx6XTNlYLt9+LlDUSIyBobx6Tg&#10;QgGmk8eHMRbanXlNp02sRArhUKACE2NbSBlKQxZD5lrixP04bzEm6CupPZ5TuG1kL88H0mLNqcFg&#10;S3ND5e/mzyqg2QHlqv/lzHI195+7oT7ujyOlnp+62TuISF28i2/uD53m90fw/0y6QE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Q21XDAAAA3AAAAA8AAAAAAAAAAAAA&#10;AAAAoQIAAGRycy9kb3ducmV2LnhtbFBLBQYAAAAABAAEAPkAAACRAwAAAAA=&#10;" strokeweight=".26mm">
                      <v:stroke joinstyle="miter" endcap="square"/>
                    </v:line>
                    <v:line id="Line 281" o:spid="_x0000_s1083" style="position:absolute;visibility:visible;mso-wrap-style:square" from="616,897" to="1095,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wBtcYAAADcAAAADwAAAGRycy9kb3ducmV2LnhtbESPT2sCMRDF74V+hzCF3mq2f6i6GkWE&#10;QgtFWhXE27gZN2s3kyVJdfvtO4dCbzO8N+/9ZjrvfavOFFMT2MD9oABFXAXbcG1gu3m5G4FKGdli&#10;G5gM/FCC+ez6aoqlDRf+pPM610pCOJVowOXclVqnypHHNAgdsWjHED1mWWOtbcSLhPtWPxTFs/bY&#10;sDQ47GjpqPpaf3sDtDigXj1+BPe+Wsa33dCe9qexMbc3/WICKlOf/81/169W8J8EX56RCf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sAbXGAAAA3AAAAA8AAAAAAAAA&#10;AAAAAAAAoQIAAGRycy9kb3ducmV2LnhtbFBLBQYAAAAABAAEAPkAAACUAwAAAAA=&#10;" strokeweight=".26mm">
                      <v:stroke joinstyle="miter" endcap="square"/>
                    </v:line>
                    <v:line id="Line 282" o:spid="_x0000_s1084" style="position:absolute;flip:x;visibility:visible;mso-wrap-style:square" from="616,1364" to="855,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0dcMAAADcAAAADwAAAGRycy9kb3ducmV2LnhtbERPTWvCQBC9F/oflil4qxtbEYnZSFss&#10;eqo0BryO2TEbzM6G7Kqxv75bEHqbx/ucbDnYVlyo941jBZNxAoK4crrhWkG5+3yeg/ABWWPrmBTc&#10;yMMyf3zIMNXuyt90KUItYgj7FBWYELpUSl8ZsujHriOO3NH1FkOEfS11j9cYblv5kiQzabHh2GCw&#10;ow9D1ak4WwVFcthu9H7+Xn6Z3Y80Vblfv66UGj0NbwsQgYbwL767NzrOn07g75l4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jdHXDAAAA3AAAAA8AAAAAAAAAAAAA&#10;AAAAoQIAAGRycy9kb3ducmV2LnhtbFBLBQYAAAAABAAEAPkAAACRAwAAAAA=&#10;" strokeweight=".26mm">
                      <v:stroke joinstyle="miter" endcap="square"/>
                    </v:line>
                    <v:line id="Line 283" o:spid="_x0000_s1085" style="position:absolute;visibility:visible;mso-wrap-style:square" from="856,1364" to="1095,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I6WcMAAADcAAAADwAAAGRycy9kb3ducmV2LnhtbERPTWsCMRC9C/6HMIXearZWqq5GEaHQ&#10;gkirgvQ23Yyb1c1kSVJd/70pFLzN433OdN7aWpzJh8qxgudeBoK4cLriUsFu+/Y0AhEissbaMSm4&#10;UoD5rNuZYq7dhb/ovImlSCEcclRgYmxyKUNhyGLouYY4cQfnLcYEfSm1x0sKt7XsZ9mrtFhxajDY&#10;0NJQcdr8WgW0+EG5fvl0ZrVe+o/9UB+/j2OlHh/axQREpDbexf/ud53mD/rw90y6QM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yOlnDAAAA3AAAAA8AAAAAAAAAAAAA&#10;AAAAoQIAAGRycy9kb3ducmV2LnhtbFBLBQYAAAAABAAEAPkAAACRAwAAAAA=&#10;" strokeweight=".26mm">
                      <v:stroke joinstyle="miter" endcap="square"/>
                    </v:line>
                  </v:group>
                  <v:oval id="Oval 284" o:spid="_x0000_s1086" style="position:absolute;left:3077;top:641;width:2550;height:10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tccMA&#10;AADcAAAADwAAAGRycy9kb3ducmV2LnhtbERPS2sCMRC+F/wPYQRvNVstRVejLILYx8UXeB02083i&#10;ZrIk0d321zeFQm/z8T1nue5tI+7kQ+1YwdM4A0FcOl1zpeB82j7OQISIrLFxTAq+KMB6NXhYYq5d&#10;xwe6H2MlUgiHHBWYGNtcylAashjGriVO3KfzFmOCvpLaY5fCbSMnWfYiLdacGgy2tDFUXo83q8C/&#10;XzM7PZi3i590H8X2u5oXu71So2FfLEBE6uO/+M/9qtP85yn8PpMu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htccMAAADcAAAADwAAAAAAAAAAAAAAAACYAgAAZHJzL2Rv&#10;d25yZXYueG1sUEsFBgAAAAAEAAQA9QAAAIgDAAAAAA==&#10;" strokeweight=".26mm">
                    <v:stroke joinstyle="miter" endcap="square"/>
                  </v:oval>
                  <v:shape id="Text Box 285" o:spid="_x0000_s1087" type="#_x0000_t202" style="position:absolute;left:135;top:1856;width:1424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6tcEA&#10;AADcAAAADwAAAGRycy9kb3ducmV2LnhtbERP30vDMBB+H/g/hBN8GWuqbDLqsiHCwCfnquDr0Vzb&#10;YHMpSdbG/34RBN/u4/t5u0Oyg5jIB+NYwX1RgiBunDbcKfj8OK62IEJE1jg4JgU/FOCwv1nssNJu&#10;5jNNdexEDuFQoYI+xrGSMjQ9WQyFG4kz1zpvMWboO6k9zjncDvKhLB+lRcO5oceRXnpqvuuLVYBv&#10;x+XGp9qezFc5pUv7blozK3V3m56fQERK8V/8537Vef56Db/P5Avk/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m+rXBAAAA3AAAAA8AAAAAAAAAAAAAAAAAmAIAAGRycy9kb3du&#10;cmV2LnhtbFBLBQYAAAAABAAEAPUAAACGAwAAAAA=&#10;" stroked="f" strokecolor="#3465a4">
                    <v:stroke joinstyle="round"/>
                    <v:textbox>
                      <w:txbxContent>
                        <w:p w:rsidR="00826332" w:rsidRDefault="00C10189" w:rsidP="00DF519A">
                          <w:pPr>
                            <w:jc w:val="center"/>
                          </w:pPr>
                          <w:r>
                            <w:t>Database</w:t>
                          </w:r>
                        </w:p>
                      </w:txbxContent>
                    </v:textbox>
                  </v:shape>
                  <v:shape id="Text Box 286" o:spid="_x0000_s1088" type="#_x0000_t202" style="position:absolute;left:3631;top:897;width:1604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fLsEA&#10;AADcAAAADwAAAGRycy9kb3ducmV2LnhtbERP30vDMBB+H/g/hBN8GVuqOBm16RBh4JO6Kvh6NNc2&#10;2FxKkrXxvzeCsLf7+H5edUh2FDP5YBwruN0WIIhbpw33Cj4/jps9iBCRNY6OScEPBTjUV6sKS+0W&#10;PtHcxF7kEA4lKhhinEopQzuQxbB1E3HmOuctxgx9L7XHJYfbUd4VxYO0aDg3DDjR80Dtd3O2CvD1&#10;uN751Ng381XM6dy9m84sSt1cp6dHEJFSvIj/3S86z7/fwd8z+QJ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qXy7BAAAA3AAAAA8AAAAAAAAAAAAAAAAAmAIAAGRycy9kb3du&#10;cmV2LnhtbFBLBQYAAAAABAAEAPUAAACGAwAAAAA=&#10;" stroked="f" strokecolor="#3465a4">
                    <v:stroke joinstyle="round"/>
                    <v:textbox>
                      <w:txbxContent>
                        <w:p w:rsidR="00826332" w:rsidRDefault="00826332" w:rsidP="004A1428">
                          <w:r>
                            <w:t>Maintains all the information</w:t>
                          </w:r>
                        </w:p>
                      </w:txbxContent>
                    </v:textbox>
                  </v:shape>
                  <v:line id="Line 287" o:spid="_x0000_s1089" style="position:absolute;visibility:visible;mso-wrap-style:square" from="1291,1166" to="3045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k8WsMAAADcAAAADwAAAGRycy9kb3ducmV2LnhtbERPTWsCMRC9F/ofwhR602ytWN0aRQRB&#10;oYhaQXqbbqabtZvJkkTd/nsjCL3N433OeNraWpzJh8qxgpduBoK4cLriUsH+c9EZgggRWWPtmBT8&#10;UYDp5PFhjLl2F97SeRdLkUI45KjAxNjkUobCkMXQdQ1x4n6ctxgT9KXUHi8p3Nayl2UDabHi1GCw&#10;obmh4nd3sgpo9o1y/bpx5mM996vDmz5+HUdKPT+1s3cQkdr4L767lzrN7w/g9ky6QE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JPFrDAAAA3AAAAA8AAAAAAAAAAAAA&#10;AAAAoQIAAGRycy9kb3ducmV2LnhtbFBLBQYAAAAABAAEAPkAAACRAwAAAAA=&#10;" strokeweight=".26mm">
                    <v:stroke joinstyle="miter" endcap="square"/>
                  </v:line>
                </v:group>
                <v:shape id="Text Box 295" o:spid="_x0000_s1090" type="#_x0000_t202" style="position:absolute;left:6930;top:1739;width:1424;height: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9saMEA&#10;AADcAAAADwAAAGRycy9kb3ducmV2LnhtbERP30vDMBB+H/g/hBN8GVuqOBm16RBh4JO6Kvh6NNc2&#10;2FxKkrXxvzeCsLf7+H5edUh2FDP5YBwruN0WIIhbpw33Cj4/jps9iBCRNY6OScEPBTjUV6sKS+0W&#10;PtHcxF7kEA4lKhhinEopQzuQxbB1E3HmOuctxgx9L7XHJYfbUd4VxYO0aDg3DDjR80Dtd3O2CvD1&#10;uN751Ng381XM6dy9m84sSt1cp6dHEJFSvIj/3S86z9/dw98z+QJ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/bGjBAAAA3AAAAA8AAAAAAAAAAAAAAAAAmAIAAGRycy9kb3du&#10;cmV2LnhtbFBLBQYAAAAABAAEAPUAAACGAwAAAAA=&#10;" stroked="f" strokecolor="#3465a4">
                  <v:stroke joinstyle="round"/>
                  <v:textbox>
                    <w:txbxContent>
                      <w:p w:rsidR="00826332" w:rsidRDefault="00826332" w:rsidP="00DF519A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t>Brief Description</w:t>
      </w:r>
    </w:p>
    <w:p w:rsidR="00DF519A" w:rsidRPr="00E37B21" w:rsidRDefault="0052292B" w:rsidP="0052292B">
      <w:pPr>
        <w:ind w:right="-291"/>
        <w:rPr>
          <w:sz w:val="24"/>
          <w:szCs w:val="24"/>
        </w:rPr>
      </w:pPr>
      <w:r w:rsidRPr="00E37B21">
        <w:rPr>
          <w:sz w:val="24"/>
          <w:szCs w:val="24"/>
          <w:shd w:val="clear" w:color="auto" w:fill="FFFFFF"/>
        </w:rPr>
        <w:t xml:space="preserve">The </w:t>
      </w:r>
      <w:r w:rsidR="00C10189" w:rsidRPr="00E37B21">
        <w:rPr>
          <w:sz w:val="24"/>
          <w:szCs w:val="24"/>
          <w:shd w:val="clear" w:color="auto" w:fill="FFFFFF"/>
        </w:rPr>
        <w:t>Database</w:t>
      </w:r>
      <w:r w:rsidRPr="00E37B21">
        <w:rPr>
          <w:sz w:val="24"/>
          <w:szCs w:val="24"/>
          <w:shd w:val="clear" w:color="auto" w:fill="FFFFFF"/>
        </w:rPr>
        <w:t xml:space="preserve"> c</w:t>
      </w:r>
      <w:r w:rsidR="004A1428" w:rsidRPr="00E37B21">
        <w:rPr>
          <w:sz w:val="24"/>
          <w:szCs w:val="24"/>
          <w:shd w:val="clear" w:color="auto" w:fill="FFFFFF"/>
        </w:rPr>
        <w:t xml:space="preserve">ontains all the information about the </w:t>
      </w:r>
      <w:r w:rsidR="006553BA" w:rsidRPr="00E37B21">
        <w:rPr>
          <w:sz w:val="24"/>
          <w:szCs w:val="24"/>
          <w:shd w:val="clear" w:color="auto" w:fill="FFFFFF"/>
        </w:rPr>
        <w:t>Buyer</w:t>
      </w:r>
      <w:r w:rsidR="004A1428" w:rsidRPr="00E37B21">
        <w:rPr>
          <w:sz w:val="24"/>
          <w:szCs w:val="24"/>
          <w:shd w:val="clear" w:color="auto" w:fill="FFFFFF"/>
        </w:rPr>
        <w:t xml:space="preserve">s, </w:t>
      </w:r>
      <w:r w:rsidR="00C10189" w:rsidRPr="00E37B21">
        <w:rPr>
          <w:sz w:val="24"/>
          <w:szCs w:val="24"/>
          <w:shd w:val="clear" w:color="auto" w:fill="FFFFFF"/>
        </w:rPr>
        <w:t>Retailer</w:t>
      </w:r>
      <w:r w:rsidRPr="00E37B21">
        <w:rPr>
          <w:sz w:val="24"/>
          <w:szCs w:val="24"/>
          <w:shd w:val="clear" w:color="auto" w:fill="FFFFFF"/>
        </w:rPr>
        <w:t xml:space="preserve">s, transactions, account, numbers, </w:t>
      </w:r>
      <w:r w:rsidR="004A1428" w:rsidRPr="00E37B21">
        <w:rPr>
          <w:sz w:val="24"/>
          <w:szCs w:val="24"/>
          <w:shd w:val="clear" w:color="auto" w:fill="FFFFFF"/>
        </w:rPr>
        <w:t>etc.</w:t>
      </w:r>
    </w:p>
    <w:p w:rsidR="0052292B" w:rsidRPr="00E37B21" w:rsidRDefault="0052292B" w:rsidP="00DF519A">
      <w:pPr>
        <w:rPr>
          <w:b/>
          <w:sz w:val="24"/>
          <w:szCs w:val="24"/>
        </w:rPr>
      </w:pPr>
    </w:p>
    <w:p w:rsidR="005D2D3A" w:rsidRPr="00E37B21" w:rsidRDefault="005D2D3A" w:rsidP="00DF519A">
      <w:pPr>
        <w:rPr>
          <w:b/>
          <w:sz w:val="24"/>
          <w:szCs w:val="24"/>
        </w:rPr>
      </w:pPr>
    </w:p>
    <w:p w:rsidR="00DF519A" w:rsidRPr="00E37B21" w:rsidRDefault="00DF519A" w:rsidP="00DF519A">
      <w:pPr>
        <w:rPr>
          <w:sz w:val="24"/>
          <w:szCs w:val="24"/>
        </w:rPr>
      </w:pPr>
      <w:r w:rsidRPr="00E37B21">
        <w:rPr>
          <w:b/>
          <w:sz w:val="24"/>
          <w:szCs w:val="24"/>
        </w:rPr>
        <w:t>Initial Step-By-Step Description</w:t>
      </w:r>
    </w:p>
    <w:p w:rsidR="0052292B" w:rsidRPr="00E37B21" w:rsidRDefault="004A1428" w:rsidP="0052292B">
      <w:pPr>
        <w:pStyle w:val="ListParagraph"/>
        <w:numPr>
          <w:ilvl w:val="0"/>
          <w:numId w:val="30"/>
        </w:numPr>
        <w:shd w:val="clear" w:color="auto" w:fill="FFFFFF"/>
        <w:suppressAutoHyphens w:val="0"/>
        <w:ind w:left="284" w:hanging="284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 xml:space="preserve">Contains all the information about the </w:t>
      </w:r>
      <w:r w:rsidR="006553BA" w:rsidRPr="00E37B21">
        <w:rPr>
          <w:sz w:val="24"/>
          <w:szCs w:val="24"/>
          <w:lang w:val="en-IN" w:eastAsia="en-IN"/>
        </w:rPr>
        <w:t>Buyer</w:t>
      </w:r>
      <w:r w:rsidRPr="00E37B21">
        <w:rPr>
          <w:sz w:val="24"/>
          <w:szCs w:val="24"/>
          <w:lang w:val="en-IN" w:eastAsia="en-IN"/>
        </w:rPr>
        <w:t xml:space="preserve">s and </w:t>
      </w:r>
      <w:r w:rsidR="00C10189" w:rsidRPr="00E37B21">
        <w:rPr>
          <w:sz w:val="24"/>
          <w:szCs w:val="24"/>
          <w:lang w:val="en-IN" w:eastAsia="en-IN"/>
        </w:rPr>
        <w:t>Retailer</w:t>
      </w:r>
      <w:r w:rsidRPr="00E37B21">
        <w:rPr>
          <w:sz w:val="24"/>
          <w:szCs w:val="24"/>
          <w:lang w:val="en-IN" w:eastAsia="en-IN"/>
        </w:rPr>
        <w:t xml:space="preserve">s, like their username, </w:t>
      </w:r>
      <w:r w:rsidR="0052292B" w:rsidRPr="00E37B21">
        <w:rPr>
          <w:sz w:val="24"/>
          <w:szCs w:val="24"/>
          <w:lang w:val="en-IN" w:eastAsia="en-IN"/>
        </w:rPr>
        <w:t xml:space="preserve"> </w:t>
      </w:r>
    </w:p>
    <w:p w:rsidR="004A1428" w:rsidRPr="00E37B21" w:rsidRDefault="0052292B" w:rsidP="0052292B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 xml:space="preserve">     </w:t>
      </w:r>
      <w:proofErr w:type="gramStart"/>
      <w:r w:rsidR="004A1428" w:rsidRPr="00E37B21">
        <w:rPr>
          <w:sz w:val="24"/>
          <w:szCs w:val="24"/>
          <w:lang w:val="en-IN" w:eastAsia="en-IN"/>
        </w:rPr>
        <w:t>password</w:t>
      </w:r>
      <w:proofErr w:type="gramEnd"/>
      <w:r w:rsidR="004A1428" w:rsidRPr="00E37B21">
        <w:rPr>
          <w:sz w:val="24"/>
          <w:szCs w:val="24"/>
          <w:lang w:val="en-IN" w:eastAsia="en-IN"/>
        </w:rPr>
        <w:t>, bank account no., etc.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2. It has all the transaction details of each and every transaction.</w:t>
      </w:r>
    </w:p>
    <w:p w:rsidR="004A1428" w:rsidRPr="00E37B21" w:rsidRDefault="004A1428" w:rsidP="004A1428">
      <w:pPr>
        <w:shd w:val="clear" w:color="auto" w:fill="FFFFFF"/>
        <w:suppressAutoHyphens w:val="0"/>
        <w:rPr>
          <w:sz w:val="24"/>
          <w:szCs w:val="24"/>
          <w:lang w:val="en-IN" w:eastAsia="en-IN"/>
        </w:rPr>
      </w:pPr>
      <w:r w:rsidRPr="00E37B21">
        <w:rPr>
          <w:sz w:val="24"/>
          <w:szCs w:val="24"/>
          <w:lang w:val="en-IN" w:eastAsia="en-IN"/>
        </w:rPr>
        <w:t>3. Suppl</w:t>
      </w:r>
      <w:r w:rsidR="0052292B" w:rsidRPr="00E37B21">
        <w:rPr>
          <w:sz w:val="24"/>
          <w:szCs w:val="24"/>
          <w:lang w:val="en-IN" w:eastAsia="en-IN"/>
        </w:rPr>
        <w:t xml:space="preserve">ies the information to the </w:t>
      </w:r>
      <w:r w:rsidR="00C10189" w:rsidRPr="00E37B21">
        <w:rPr>
          <w:sz w:val="24"/>
          <w:szCs w:val="24"/>
          <w:lang w:val="en-IN" w:eastAsia="en-IN"/>
        </w:rPr>
        <w:t>Admin</w:t>
      </w:r>
      <w:r w:rsidR="0052292B" w:rsidRPr="00E37B21">
        <w:rPr>
          <w:sz w:val="24"/>
          <w:szCs w:val="24"/>
          <w:lang w:val="en-IN" w:eastAsia="en-IN"/>
        </w:rPr>
        <w:t xml:space="preserve"> </w:t>
      </w:r>
      <w:r w:rsidRPr="00E37B21">
        <w:rPr>
          <w:sz w:val="24"/>
          <w:szCs w:val="24"/>
          <w:lang w:val="en-IN" w:eastAsia="en-IN"/>
        </w:rPr>
        <w:t>(SWD), when needed.</w:t>
      </w:r>
    </w:p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pStyle w:val="Heading2"/>
        <w:spacing w:line="480" w:lineRule="auto"/>
      </w:pPr>
      <w:bookmarkStart w:id="23" w:name="__RefHeading___Toc77487639"/>
      <w:bookmarkStart w:id="24" w:name="__RefHeading___Toc77487648"/>
      <w:bookmarkEnd w:id="23"/>
      <w:bookmarkEnd w:id="24"/>
      <w:r w:rsidRPr="00E37B21">
        <w:rPr>
          <w:rFonts w:ascii="Times New Roman" w:hAnsi="Times New Roman" w:cs="Times New Roman"/>
        </w:rPr>
        <w:t>2.3</w:t>
      </w:r>
      <w:r w:rsidRPr="00E37B21">
        <w:rPr>
          <w:rFonts w:ascii="Times New Roman" w:hAnsi="Times New Roman" w:cs="Times New Roman"/>
        </w:rPr>
        <w:tab/>
        <w:t>User</w:t>
      </w:r>
      <w:r w:rsidRPr="00E37B21">
        <w:fldChar w:fldCharType="begin"/>
      </w:r>
      <w:r w:rsidRPr="00E37B21">
        <w:instrText xml:space="preserve"> XE "User" </w:instrText>
      </w:r>
      <w:r w:rsidRPr="00E37B21">
        <w:fldChar w:fldCharType="end"/>
      </w:r>
      <w:r w:rsidRPr="00E37B21">
        <w:rPr>
          <w:rFonts w:ascii="Times New Roman" w:hAnsi="Times New Roman" w:cs="Times New Roman"/>
        </w:rPr>
        <w:t xml:space="preserve"> Characteristics</w:t>
      </w:r>
    </w:p>
    <w:p w:rsidR="00DF519A" w:rsidRPr="00E37B21" w:rsidRDefault="0052292B" w:rsidP="00C10189">
      <w:pPr>
        <w:spacing w:line="480" w:lineRule="auto"/>
        <w:ind w:left="567"/>
      </w:pPr>
      <w:r w:rsidRPr="00E37B21">
        <w:rPr>
          <w:sz w:val="24"/>
        </w:rPr>
        <w:t xml:space="preserve">The </w:t>
      </w:r>
      <w:r w:rsidR="006553BA" w:rsidRPr="00E37B21">
        <w:rPr>
          <w:sz w:val="24"/>
        </w:rPr>
        <w:t>Buyer</w:t>
      </w:r>
      <w:r w:rsidR="000413D8" w:rsidRPr="00E37B21">
        <w:rPr>
          <w:sz w:val="24"/>
        </w:rPr>
        <w:t xml:space="preserve"> has a unique login ID and password, and</w:t>
      </w:r>
      <w:r w:rsidRPr="00E37B21">
        <w:rPr>
          <w:sz w:val="24"/>
        </w:rPr>
        <w:t xml:space="preserve"> is expected to remember his login ID and password. If he forgets either, </w:t>
      </w:r>
      <w:r w:rsidR="009B7681" w:rsidRPr="00E37B21">
        <w:rPr>
          <w:sz w:val="24"/>
        </w:rPr>
        <w:t>he will have to log into their SWD and click on the “forgotten password” link.</w:t>
      </w:r>
    </w:p>
    <w:p w:rsidR="004B0953" w:rsidRPr="00E37B21" w:rsidRDefault="0052292B" w:rsidP="00C10189">
      <w:pPr>
        <w:spacing w:line="480" w:lineRule="auto"/>
        <w:ind w:left="567"/>
        <w:rPr>
          <w:sz w:val="24"/>
          <w:szCs w:val="24"/>
        </w:rPr>
      </w:pPr>
      <w:r w:rsidRPr="00E37B21">
        <w:rPr>
          <w:sz w:val="24"/>
          <w:szCs w:val="24"/>
        </w:rPr>
        <w:t>The</w:t>
      </w:r>
      <w:r w:rsidR="000413D8" w:rsidRPr="00E37B21">
        <w:rPr>
          <w:sz w:val="24"/>
          <w:szCs w:val="24"/>
        </w:rPr>
        <w:t xml:space="preserve"> </w:t>
      </w:r>
      <w:r w:rsidR="00C10189" w:rsidRPr="00E37B21">
        <w:rPr>
          <w:sz w:val="24"/>
          <w:szCs w:val="24"/>
        </w:rPr>
        <w:t>Retailer</w:t>
      </w:r>
      <w:r w:rsidR="000413D8" w:rsidRPr="00E37B21">
        <w:rPr>
          <w:sz w:val="24"/>
          <w:szCs w:val="24"/>
        </w:rPr>
        <w:t xml:space="preserve"> is </w:t>
      </w:r>
      <w:r w:rsidR="004B0953" w:rsidRPr="00E37B21">
        <w:rPr>
          <w:sz w:val="24"/>
          <w:szCs w:val="24"/>
        </w:rPr>
        <w:t xml:space="preserve">provided with a unique ID and password of his own, to check whether  </w:t>
      </w:r>
    </w:p>
    <w:p w:rsidR="005D2D3A" w:rsidRPr="00E37B21" w:rsidRDefault="004B0953" w:rsidP="00C10189">
      <w:pPr>
        <w:spacing w:line="480" w:lineRule="auto"/>
        <w:ind w:left="567"/>
        <w:rPr>
          <w:sz w:val="24"/>
          <w:szCs w:val="24"/>
        </w:rPr>
      </w:pPr>
      <w:r w:rsidRPr="00E37B21">
        <w:rPr>
          <w:sz w:val="24"/>
          <w:szCs w:val="24"/>
        </w:rPr>
        <w:lastRenderedPageBreak/>
        <w:t xml:space="preserve">the transaction has been successful or not. The </w:t>
      </w:r>
      <w:r w:rsidR="00C10189" w:rsidRPr="00E37B21">
        <w:rPr>
          <w:sz w:val="24"/>
          <w:szCs w:val="24"/>
        </w:rPr>
        <w:t>Retailer</w:t>
      </w:r>
      <w:r w:rsidRPr="00E37B21">
        <w:rPr>
          <w:sz w:val="24"/>
          <w:szCs w:val="24"/>
        </w:rPr>
        <w:t xml:space="preserve"> needs to have an internet connection to allow the </w:t>
      </w:r>
      <w:r w:rsidR="006553BA" w:rsidRPr="00E37B21">
        <w:rPr>
          <w:sz w:val="24"/>
          <w:szCs w:val="24"/>
        </w:rPr>
        <w:t>Buyer</w:t>
      </w:r>
      <w:r w:rsidR="00604C82" w:rsidRPr="00E37B21">
        <w:rPr>
          <w:sz w:val="24"/>
          <w:szCs w:val="24"/>
        </w:rPr>
        <w:t xml:space="preserve"> to login and sanction the transaction, and is e</w:t>
      </w:r>
      <w:r w:rsidR="00604C82" w:rsidRPr="00E37B21">
        <w:rPr>
          <w:sz w:val="24"/>
        </w:rPr>
        <w:t>xpected to be Internet literate.</w:t>
      </w:r>
      <w:r w:rsidR="005D2D3A" w:rsidRPr="00E37B21">
        <w:rPr>
          <w:sz w:val="24"/>
        </w:rPr>
        <w:br/>
      </w:r>
      <w:r w:rsidR="005D2D3A" w:rsidRPr="00E37B21">
        <w:rPr>
          <w:sz w:val="24"/>
          <w:szCs w:val="24"/>
        </w:rPr>
        <w:t xml:space="preserve">The </w:t>
      </w:r>
      <w:r w:rsidR="00C10189" w:rsidRPr="00E37B21">
        <w:rPr>
          <w:sz w:val="24"/>
          <w:szCs w:val="24"/>
        </w:rPr>
        <w:t>Admin</w:t>
      </w:r>
      <w:r w:rsidR="005D2D3A" w:rsidRPr="00E37B21">
        <w:rPr>
          <w:sz w:val="24"/>
          <w:szCs w:val="24"/>
        </w:rPr>
        <w:t xml:space="preserve"> is basically </w:t>
      </w:r>
      <w:proofErr w:type="gramStart"/>
      <w:r w:rsidR="005D2D3A" w:rsidRPr="00E37B21">
        <w:rPr>
          <w:sz w:val="24"/>
          <w:szCs w:val="24"/>
        </w:rPr>
        <w:t>an automated</w:t>
      </w:r>
      <w:proofErr w:type="gramEnd"/>
      <w:r w:rsidR="005D2D3A" w:rsidRPr="00E37B21">
        <w:rPr>
          <w:sz w:val="24"/>
          <w:szCs w:val="24"/>
        </w:rPr>
        <w:t xml:space="preserve"> software that will be handled by someone in the SWD, although they will not be given privileges to view passwords, the account balance and other sensitive information</w:t>
      </w:r>
      <w:bookmarkStart w:id="25" w:name="__RefHeading___Toc77487649"/>
      <w:bookmarkEnd w:id="25"/>
      <w:r w:rsidR="005D2D3A" w:rsidRPr="00E37B21">
        <w:rPr>
          <w:sz w:val="24"/>
          <w:szCs w:val="24"/>
        </w:rPr>
        <w:t>.</w:t>
      </w:r>
    </w:p>
    <w:p w:rsidR="005D2D3A" w:rsidRPr="00E37B21" w:rsidRDefault="005D2D3A" w:rsidP="00C10189">
      <w:pPr>
        <w:spacing w:line="480" w:lineRule="auto"/>
        <w:ind w:left="567"/>
        <w:rPr>
          <w:rFonts w:ascii="Arial" w:hAnsi="Arial" w:cs="Arial"/>
        </w:rPr>
      </w:pPr>
      <w:r w:rsidRPr="00E37B21">
        <w:rPr>
          <w:sz w:val="24"/>
          <w:szCs w:val="24"/>
        </w:rPr>
        <w:t xml:space="preserve">The </w:t>
      </w:r>
      <w:r w:rsidR="00C10189" w:rsidRPr="00E37B21">
        <w:rPr>
          <w:sz w:val="24"/>
          <w:szCs w:val="24"/>
        </w:rPr>
        <w:t>Database</w:t>
      </w:r>
      <w:r w:rsidRPr="00E37B21">
        <w:rPr>
          <w:sz w:val="24"/>
          <w:szCs w:val="24"/>
        </w:rPr>
        <w:t xml:space="preserve"> will contain a profile table, that will have the ID number, phone number and total balance, and a transaction table, that will contain the account number and transaction ID.</w:t>
      </w:r>
    </w:p>
    <w:p w:rsidR="00DF519A" w:rsidRPr="00E37B21" w:rsidRDefault="00DF519A" w:rsidP="00DF519A">
      <w:pPr>
        <w:pStyle w:val="Heading2"/>
        <w:spacing w:line="480" w:lineRule="auto"/>
      </w:pPr>
      <w:r w:rsidRPr="00E37B21">
        <w:rPr>
          <w:rFonts w:ascii="Times New Roman" w:hAnsi="Times New Roman" w:cs="Times New Roman"/>
        </w:rPr>
        <w:t>2.4</w:t>
      </w:r>
      <w:r w:rsidRPr="00E37B21">
        <w:rPr>
          <w:rFonts w:ascii="Times New Roman" w:hAnsi="Times New Roman" w:cs="Times New Roman"/>
        </w:rPr>
        <w:tab/>
        <w:t>Non-Functional Requirements</w:t>
      </w:r>
    </w:p>
    <w:p w:rsidR="00DF519A" w:rsidRPr="00E37B21" w:rsidRDefault="00604C82" w:rsidP="00604C82">
      <w:pPr>
        <w:spacing w:line="480" w:lineRule="auto"/>
        <w:ind w:left="576"/>
        <w:rPr>
          <w:sz w:val="24"/>
        </w:rPr>
      </w:pPr>
      <w:r w:rsidRPr="00E37B21">
        <w:rPr>
          <w:sz w:val="24"/>
        </w:rPr>
        <w:t xml:space="preserve">The software to login and make the transaction will be given exclusively to the </w:t>
      </w:r>
      <w:r w:rsidR="00C10189" w:rsidRPr="00E37B21">
        <w:rPr>
          <w:sz w:val="24"/>
        </w:rPr>
        <w:t>Retailer</w:t>
      </w:r>
      <w:r w:rsidRPr="00E37B21">
        <w:rPr>
          <w:sz w:val="24"/>
        </w:rPr>
        <w:t>s and will be pre-installed on their computers.</w:t>
      </w:r>
    </w:p>
    <w:p w:rsidR="005D2D3A" w:rsidRPr="00E37B21" w:rsidRDefault="005D2D3A" w:rsidP="005D2D3A">
      <w:pPr>
        <w:spacing w:line="480" w:lineRule="auto"/>
        <w:ind w:left="576"/>
        <w:rPr>
          <w:sz w:val="24"/>
          <w:szCs w:val="24"/>
        </w:rPr>
      </w:pPr>
      <w:r w:rsidRPr="00E37B21">
        <w:rPr>
          <w:sz w:val="24"/>
          <w:szCs w:val="24"/>
        </w:rPr>
        <w:t>For password resetting</w:t>
      </w:r>
      <w:r w:rsidR="009B7681" w:rsidRPr="00E37B21">
        <w:rPr>
          <w:sz w:val="24"/>
          <w:szCs w:val="24"/>
        </w:rPr>
        <w:t xml:space="preserve"> in case the </w:t>
      </w:r>
      <w:r w:rsidR="006553BA" w:rsidRPr="00E37B21">
        <w:rPr>
          <w:sz w:val="24"/>
          <w:szCs w:val="24"/>
        </w:rPr>
        <w:t>Buyer</w:t>
      </w:r>
      <w:r w:rsidR="009B7681" w:rsidRPr="00E37B21">
        <w:rPr>
          <w:sz w:val="24"/>
          <w:szCs w:val="24"/>
        </w:rPr>
        <w:t xml:space="preserve"> forgets his/her password</w:t>
      </w:r>
      <w:r w:rsidRPr="00E37B21">
        <w:rPr>
          <w:sz w:val="24"/>
          <w:szCs w:val="24"/>
        </w:rPr>
        <w:t xml:space="preserve">, a request will be </w:t>
      </w:r>
      <w:r w:rsidR="009B7681" w:rsidRPr="00E37B21">
        <w:rPr>
          <w:sz w:val="24"/>
          <w:szCs w:val="24"/>
        </w:rPr>
        <w:t>made through their</w:t>
      </w:r>
      <w:r w:rsidRPr="00E37B21">
        <w:rPr>
          <w:sz w:val="24"/>
          <w:szCs w:val="24"/>
        </w:rPr>
        <w:t xml:space="preserve"> SWD</w:t>
      </w:r>
      <w:r w:rsidR="009B7681" w:rsidRPr="00E37B21">
        <w:rPr>
          <w:sz w:val="24"/>
          <w:szCs w:val="24"/>
        </w:rPr>
        <w:t xml:space="preserve"> account</w:t>
      </w:r>
      <w:r w:rsidRPr="00E37B21">
        <w:rPr>
          <w:sz w:val="24"/>
          <w:szCs w:val="24"/>
        </w:rPr>
        <w:t xml:space="preserve">, which will send a randomly generated password on the </w:t>
      </w:r>
      <w:r w:rsidR="006553BA" w:rsidRPr="00E37B21">
        <w:rPr>
          <w:sz w:val="24"/>
          <w:szCs w:val="24"/>
        </w:rPr>
        <w:t>Buyer</w:t>
      </w:r>
      <w:r w:rsidRPr="00E37B21">
        <w:rPr>
          <w:sz w:val="24"/>
          <w:szCs w:val="24"/>
        </w:rPr>
        <w:t xml:space="preserve">’s registered </w:t>
      </w:r>
      <w:r w:rsidR="009B7681" w:rsidRPr="00E37B21">
        <w:rPr>
          <w:sz w:val="24"/>
          <w:szCs w:val="24"/>
        </w:rPr>
        <w:t>email ID</w:t>
      </w:r>
      <w:r w:rsidRPr="00E37B21">
        <w:rPr>
          <w:sz w:val="24"/>
          <w:szCs w:val="24"/>
        </w:rPr>
        <w:t xml:space="preserve">. The student will </w:t>
      </w:r>
      <w:r w:rsidR="009B7681" w:rsidRPr="00E37B21">
        <w:rPr>
          <w:sz w:val="24"/>
          <w:szCs w:val="24"/>
        </w:rPr>
        <w:t>have to reset their password thereafter.</w:t>
      </w:r>
    </w:p>
    <w:p w:rsidR="005D2D3A" w:rsidRPr="00E37B21" w:rsidRDefault="0051371F" w:rsidP="00604C82">
      <w:pPr>
        <w:spacing w:line="480" w:lineRule="auto"/>
        <w:ind w:left="576"/>
        <w:rPr>
          <w:sz w:val="24"/>
          <w:szCs w:val="24"/>
        </w:rPr>
      </w:pPr>
      <w:r w:rsidRPr="00E37B21">
        <w:rPr>
          <w:sz w:val="24"/>
          <w:szCs w:val="24"/>
        </w:rPr>
        <w:t xml:space="preserve">The </w:t>
      </w:r>
      <w:r w:rsidR="00C10189" w:rsidRPr="00E37B21">
        <w:rPr>
          <w:sz w:val="24"/>
          <w:szCs w:val="24"/>
        </w:rPr>
        <w:t>Database</w:t>
      </w:r>
      <w:r w:rsidRPr="00E37B21">
        <w:rPr>
          <w:sz w:val="24"/>
          <w:szCs w:val="24"/>
        </w:rPr>
        <w:t xml:space="preserve"> will be automated, so that no one is given access to private information.</w:t>
      </w:r>
    </w:p>
    <w:p w:rsidR="00DF519A" w:rsidRPr="00E37B21" w:rsidRDefault="00DF519A" w:rsidP="00DF519A">
      <w:pPr>
        <w:pStyle w:val="Heading1"/>
        <w:pageBreakBefore/>
      </w:pPr>
      <w:bookmarkStart w:id="26" w:name="__RefHeading___Toc77487650"/>
      <w:bookmarkEnd w:id="26"/>
      <w:r w:rsidRPr="00E37B21">
        <w:rPr>
          <w:sz w:val="28"/>
        </w:rPr>
        <w:lastRenderedPageBreak/>
        <w:t>3.0.</w:t>
      </w:r>
      <w:r w:rsidRPr="00E37B21">
        <w:rPr>
          <w:sz w:val="28"/>
        </w:rPr>
        <w:tab/>
        <w:t>Requirements Specification</w:t>
      </w:r>
    </w:p>
    <w:p w:rsidR="00DF519A" w:rsidRPr="00E37B21" w:rsidRDefault="00DF519A" w:rsidP="00DF519A">
      <w:pPr>
        <w:pStyle w:val="Heading2"/>
        <w:spacing w:line="480" w:lineRule="auto"/>
      </w:pPr>
      <w:bookmarkStart w:id="27" w:name="__RefHeading___Toc77487651"/>
      <w:bookmarkStart w:id="28" w:name="__RefHeading___Toc77487652"/>
      <w:bookmarkEnd w:id="27"/>
      <w:bookmarkEnd w:id="28"/>
      <w:r w:rsidRPr="00E37B21">
        <w:rPr>
          <w:rFonts w:ascii="Times New Roman" w:hAnsi="Times New Roman" w:cs="Times New Roman"/>
        </w:rPr>
        <w:t>3.</w:t>
      </w:r>
      <w:r w:rsidR="00604C82" w:rsidRPr="00E37B21">
        <w:rPr>
          <w:rFonts w:ascii="Times New Roman" w:hAnsi="Times New Roman" w:cs="Times New Roman"/>
        </w:rPr>
        <w:t>1</w:t>
      </w:r>
      <w:r w:rsidRPr="00E37B21">
        <w:rPr>
          <w:rFonts w:ascii="Times New Roman" w:hAnsi="Times New Roman" w:cs="Times New Roman"/>
        </w:rPr>
        <w:tab/>
        <w:t>Functional Requirements</w:t>
      </w:r>
    </w:p>
    <w:p w:rsidR="00DF519A" w:rsidRPr="00E37B21" w:rsidRDefault="00DF519A" w:rsidP="00DF519A">
      <w:pPr>
        <w:ind w:firstLine="720"/>
        <w:rPr>
          <w:sz w:val="24"/>
        </w:rPr>
      </w:pPr>
    </w:p>
    <w:p w:rsidR="00DF519A" w:rsidRPr="00E37B21" w:rsidRDefault="00604C82" w:rsidP="00DF519A">
      <w:pPr>
        <w:pStyle w:val="Heading3"/>
        <w:jc w:val="left"/>
        <w:rPr>
          <w:b/>
          <w:spacing w:val="-3"/>
          <w:sz w:val="24"/>
        </w:rPr>
      </w:pPr>
      <w:bookmarkStart w:id="29" w:name="__RefHeading___Toc77487653"/>
      <w:bookmarkEnd w:id="29"/>
      <w:r w:rsidRPr="00E37B21">
        <w:t>3.1.1</w:t>
      </w:r>
      <w:r w:rsidR="00DF519A" w:rsidRPr="00E37B21">
        <w:tab/>
      </w:r>
      <w:r w:rsidR="00B14F18" w:rsidRPr="00E37B21">
        <w:t>Make payment</w:t>
      </w:r>
      <w:r w:rsidR="00DF519A" w:rsidRPr="00E37B21">
        <w:fldChar w:fldCharType="begin"/>
      </w:r>
      <w:r w:rsidR="00DF519A" w:rsidRPr="00E37B21">
        <w:instrText xml:space="preserve"> XE "Article" </w:instrText>
      </w:r>
      <w:r w:rsidR="00DF519A" w:rsidRPr="00E37B21">
        <w:fldChar w:fldCharType="end"/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2070"/>
        <w:gridCol w:w="6310"/>
      </w:tblGrid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B14F18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wants to purchase a service/ good.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B14F18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must have an e-Wallet account.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selects the item.</w:t>
            </w:r>
          </w:p>
          <w:p w:rsidR="00B14F18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He goes ahead to the </w:t>
            </w:r>
            <w:r w:rsidR="00C10189" w:rsidRPr="00E37B21">
              <w:rPr>
                <w:spacing w:val="-3"/>
                <w:sz w:val="24"/>
              </w:rPr>
              <w:t>Retailer</w:t>
            </w:r>
            <w:r w:rsidRPr="00E37B21">
              <w:rPr>
                <w:spacing w:val="-3"/>
                <w:sz w:val="24"/>
              </w:rPr>
              <w:t xml:space="preserve"> to request the purchase.</w:t>
            </w:r>
          </w:p>
          <w:p w:rsidR="00B14F18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logs into his e-Wallet with his unique ID and password.</w:t>
            </w:r>
          </w:p>
          <w:p w:rsidR="00B14F18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rPr>
                <w:spacing w:val="-3"/>
                <w:sz w:val="24"/>
              </w:rPr>
              <w:t xml:space="preserve"> sanctions the payment.</w:t>
            </w:r>
          </w:p>
          <w:p w:rsidR="00B14F18" w:rsidRPr="00E37B21" w:rsidRDefault="00B14F18" w:rsidP="007340D7">
            <w:pPr>
              <w:numPr>
                <w:ilvl w:val="0"/>
                <w:numId w:val="5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He logs out after a successful transaction.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4F18" w:rsidRPr="00E37B21" w:rsidRDefault="00B14F18" w:rsidP="00B14F1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In step 3,  in case the </w:t>
            </w:r>
            <w:r w:rsidR="00C10189" w:rsidRPr="00E37B21">
              <w:rPr>
                <w:sz w:val="24"/>
                <w:szCs w:val="24"/>
              </w:rPr>
              <w:t>Database</w:t>
            </w:r>
            <w:r w:rsidRPr="00E37B21">
              <w:rPr>
                <w:sz w:val="24"/>
                <w:szCs w:val="24"/>
              </w:rPr>
              <w:t xml:space="preserve"> in unable to find any </w:t>
            </w:r>
            <w:r w:rsidR="006553BA" w:rsidRPr="00E37B21">
              <w:rPr>
                <w:sz w:val="24"/>
                <w:szCs w:val="24"/>
              </w:rPr>
              <w:t>Buyer</w:t>
            </w:r>
            <w:r w:rsidRPr="00E37B21">
              <w:rPr>
                <w:sz w:val="24"/>
                <w:szCs w:val="24"/>
              </w:rPr>
              <w:t xml:space="preserve"> </w:t>
            </w:r>
          </w:p>
          <w:p w:rsidR="00B14F18" w:rsidRPr="00E37B21" w:rsidRDefault="00B14F18" w:rsidP="00B14F1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      with the entered unique ID:</w:t>
            </w:r>
          </w:p>
          <w:p w:rsidR="00B14F18" w:rsidRPr="00E37B21" w:rsidRDefault="00B14F18" w:rsidP="00B14F18">
            <w:pPr>
              <w:pStyle w:val="ListParagraph"/>
              <w:numPr>
                <w:ilvl w:val="0"/>
                <w:numId w:val="35"/>
              </w:numPr>
              <w:tabs>
                <w:tab w:val="left" w:pos="0"/>
              </w:tabs>
              <w:ind w:left="341"/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The </w:t>
            </w:r>
            <w:r w:rsidR="00C10189" w:rsidRPr="00E37B21">
              <w:rPr>
                <w:sz w:val="24"/>
                <w:szCs w:val="24"/>
              </w:rPr>
              <w:t>Database</w:t>
            </w:r>
            <w:r w:rsidRPr="00E37B21">
              <w:rPr>
                <w:sz w:val="24"/>
                <w:szCs w:val="24"/>
              </w:rPr>
              <w:t xml:space="preserve"> will throw up an error message.</w:t>
            </w:r>
          </w:p>
          <w:p w:rsidR="00B14F18" w:rsidRPr="00E37B21" w:rsidRDefault="00B14F18" w:rsidP="00B14F18">
            <w:pPr>
              <w:pStyle w:val="ListParagraph"/>
              <w:numPr>
                <w:ilvl w:val="0"/>
                <w:numId w:val="30"/>
              </w:numPr>
              <w:tabs>
                <w:tab w:val="left" w:pos="0"/>
              </w:tabs>
              <w:ind w:left="341"/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The </w:t>
            </w:r>
            <w:r w:rsidR="006553BA" w:rsidRPr="00E37B21">
              <w:rPr>
                <w:sz w:val="24"/>
                <w:szCs w:val="24"/>
              </w:rPr>
              <w:t>Buyer</w:t>
            </w:r>
            <w:r w:rsidRPr="00E37B21">
              <w:rPr>
                <w:sz w:val="24"/>
                <w:szCs w:val="24"/>
              </w:rPr>
              <w:t xml:space="preserve"> will reenter the correct ID or abandon the purchase.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proofErr w:type="spellStart"/>
            <w:r w:rsidRPr="00E37B21"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B14F18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C10189" w:rsidRPr="00E37B21">
              <w:rPr>
                <w:spacing w:val="-3"/>
                <w:sz w:val="24"/>
              </w:rPr>
              <w:t>Retailer</w:t>
            </w:r>
            <w:r w:rsidR="00B14F18" w:rsidRPr="00E37B21">
              <w:rPr>
                <w:spacing w:val="-3"/>
                <w:sz w:val="24"/>
              </w:rPr>
              <w:t xml:space="preserve"> and </w:t>
            </w:r>
            <w:r w:rsidR="006553BA" w:rsidRPr="00E37B21">
              <w:rPr>
                <w:spacing w:val="-3"/>
                <w:sz w:val="24"/>
              </w:rPr>
              <w:t>Buyer</w:t>
            </w:r>
            <w:r w:rsidR="00B14F18" w:rsidRPr="00E37B21">
              <w:rPr>
                <w:spacing w:val="-3"/>
                <w:sz w:val="24"/>
              </w:rPr>
              <w:t xml:space="preserve"> are informed of the purchase through an SMS to the registered number in the </w:t>
            </w:r>
            <w:r w:rsidR="00C10189" w:rsidRPr="00E37B21">
              <w:rPr>
                <w:spacing w:val="-3"/>
                <w:sz w:val="24"/>
              </w:rPr>
              <w:t>Database</w:t>
            </w:r>
            <w:r w:rsidR="00B14F18" w:rsidRPr="00E37B21">
              <w:rPr>
                <w:spacing w:val="-3"/>
                <w:sz w:val="24"/>
              </w:rPr>
              <w:t>.</w:t>
            </w:r>
            <w:r w:rsidRPr="00E37B21">
              <w:rPr>
                <w:spacing w:val="-3"/>
                <w:sz w:val="24"/>
              </w:rPr>
              <w:t xml:space="preserve">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B14F18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="00DF519A" w:rsidRPr="00E37B21">
              <w:fldChar w:fldCharType="begin"/>
            </w:r>
            <w:r w:rsidR="00DF519A" w:rsidRPr="00E37B21">
              <w:instrText xml:space="preserve"> XE "Reader" </w:instrText>
            </w:r>
            <w:r w:rsidR="00DF519A" w:rsidRPr="00E37B21">
              <w:fldChar w:fldCharType="end"/>
            </w:r>
            <w:r w:rsidRPr="00E37B21">
              <w:rPr>
                <w:spacing w:val="-3"/>
                <w:sz w:val="24"/>
              </w:rPr>
              <w:t xml:space="preserve"> may abandon the purchase</w:t>
            </w:r>
            <w:r w:rsidR="00DF519A" w:rsidRPr="00E37B21">
              <w:rPr>
                <w:spacing w:val="-3"/>
                <w:sz w:val="24"/>
              </w:rPr>
              <w:t xml:space="preserve"> at any time.</w:t>
            </w:r>
          </w:p>
        </w:tc>
      </w:tr>
    </w:tbl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pStyle w:val="Heading3"/>
        <w:jc w:val="left"/>
        <w:rPr>
          <w:b/>
          <w:spacing w:val="-3"/>
          <w:sz w:val="24"/>
        </w:rPr>
      </w:pPr>
      <w:bookmarkStart w:id="30" w:name="__RefHeading___Toc77487654"/>
      <w:bookmarkEnd w:id="30"/>
      <w:r w:rsidRPr="00E37B21">
        <w:t>3.</w:t>
      </w:r>
      <w:r w:rsidR="00E37B21" w:rsidRPr="00E37B21">
        <w:t>1</w:t>
      </w:r>
      <w:r w:rsidRPr="00E37B21">
        <w:t>.2</w:t>
      </w:r>
      <w:r w:rsidRPr="00E37B21">
        <w:tab/>
      </w:r>
      <w:r w:rsidR="00B14F18" w:rsidRPr="00E37B21">
        <w:t>Change password</w:t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2070"/>
        <w:gridCol w:w="6310"/>
      </w:tblGrid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9B7681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The user</w:t>
            </w:r>
            <w:r w:rsidRPr="00E37B21">
              <w:fldChar w:fldCharType="begin"/>
            </w:r>
            <w:r w:rsidRPr="00E37B21">
              <w:instrText xml:space="preserve"> XE "User" </w:instrText>
            </w:r>
            <w:r w:rsidRPr="00E37B21">
              <w:fldChar w:fldCharType="end"/>
            </w:r>
            <w:r w:rsidR="00B14F18" w:rsidRPr="00E37B21">
              <w:rPr>
                <w:spacing w:val="-3"/>
                <w:sz w:val="24"/>
              </w:rPr>
              <w:t xml:space="preserve"> requests a change in password.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B14F18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Has to click on the link to “change password”.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681" w:rsidRPr="00E37B21" w:rsidRDefault="009B7681" w:rsidP="00B14F18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 xml:space="preserve">The </w:t>
            </w:r>
            <w:r w:rsidR="006553BA" w:rsidRPr="00E37B21">
              <w:rPr>
                <w:sz w:val="24"/>
                <w:szCs w:val="24"/>
              </w:rPr>
              <w:t>Buyer</w:t>
            </w:r>
            <w:r w:rsidRPr="00E37B21">
              <w:rPr>
                <w:sz w:val="24"/>
                <w:szCs w:val="24"/>
              </w:rPr>
              <w:t xml:space="preserve"> logs into their SWD account.</w:t>
            </w:r>
          </w:p>
          <w:p w:rsidR="009B7681" w:rsidRPr="00E37B21" w:rsidRDefault="009B7681" w:rsidP="00B14F18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>Clicks on the link to change password.</w:t>
            </w:r>
          </w:p>
          <w:p w:rsidR="009B7681" w:rsidRPr="00E37B21" w:rsidRDefault="009B7681" w:rsidP="00B14F18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rPr>
                <w:sz w:val="24"/>
                <w:szCs w:val="24"/>
              </w:rPr>
            </w:pPr>
            <w:r w:rsidRPr="00E37B21">
              <w:rPr>
                <w:sz w:val="24"/>
                <w:szCs w:val="24"/>
              </w:rPr>
              <w:t>Changes his/her password.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If the user has forgotten their password, they can click on the “forgotten password” link and a randomly generated password will be sent to their registered email ID.</w:t>
            </w:r>
            <w:r w:rsidR="00DF519A" w:rsidRPr="00E37B21">
              <w:rPr>
                <w:spacing w:val="-3"/>
                <w:sz w:val="24"/>
              </w:rPr>
              <w:t xml:space="preserve">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proofErr w:type="spellStart"/>
            <w:r w:rsidRPr="00E37B21"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A “password successfully changed” message is displayed.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attempt may be abandoned at any time.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</w:t>
            </w:r>
          </w:p>
        </w:tc>
      </w:tr>
    </w:tbl>
    <w:p w:rsidR="00DF519A" w:rsidRPr="00E37B21" w:rsidRDefault="00DF519A" w:rsidP="00DF519A">
      <w:pPr>
        <w:rPr>
          <w:sz w:val="24"/>
        </w:rPr>
      </w:pPr>
    </w:p>
    <w:p w:rsidR="00DF519A" w:rsidRPr="00E37B21" w:rsidRDefault="00E37B21" w:rsidP="00DF519A">
      <w:pPr>
        <w:pStyle w:val="Heading3"/>
        <w:jc w:val="left"/>
        <w:rPr>
          <w:b/>
          <w:spacing w:val="-3"/>
          <w:sz w:val="24"/>
        </w:rPr>
      </w:pPr>
      <w:bookmarkStart w:id="31" w:name="__RefHeading___Toc77487655"/>
      <w:bookmarkEnd w:id="31"/>
      <w:r w:rsidRPr="00E37B21">
        <w:t>3.1</w:t>
      </w:r>
      <w:r w:rsidR="00DF519A" w:rsidRPr="00E37B21">
        <w:t>.3</w:t>
      </w:r>
      <w:r w:rsidR="00DF519A" w:rsidRPr="00E37B21">
        <w:tab/>
      </w:r>
      <w:r w:rsidR="009B7681" w:rsidRPr="00E37B21">
        <w:t>Delete e-Wallet</w:t>
      </w:r>
      <w:r w:rsidR="00DF519A" w:rsidRPr="00E37B21">
        <w:fldChar w:fldCharType="begin"/>
      </w:r>
      <w:r w:rsidR="00DF519A" w:rsidRPr="00E37B21">
        <w:instrText xml:space="preserve"> XE "Author" </w:instrText>
      </w:r>
      <w:r w:rsidR="00DF519A" w:rsidRPr="00E37B21">
        <w:fldChar w:fldCharType="end"/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2070"/>
        <w:gridCol w:w="6310"/>
      </w:tblGrid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 deletes his/he</w:t>
            </w:r>
            <w:r w:rsidR="009B7681" w:rsidRPr="00E37B21">
              <w:rPr>
                <w:spacing w:val="-3"/>
                <w:sz w:val="24"/>
              </w:rPr>
              <w:t>r e-Wallet account.</w:t>
            </w:r>
            <w:r w:rsidRPr="00E37B21">
              <w:rPr>
                <w:spacing w:val="-3"/>
                <w:sz w:val="24"/>
              </w:rPr>
              <w:t xml:space="preserve">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9B7681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9B7681" w:rsidRPr="00E37B21">
              <w:rPr>
                <w:spacing w:val="-3"/>
                <w:sz w:val="24"/>
              </w:rPr>
              <w:t>request is made through the SWD account.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681" w:rsidRPr="00E37B21" w:rsidRDefault="006553BA" w:rsidP="007340D7">
            <w:pPr>
              <w:numPr>
                <w:ilvl w:val="0"/>
                <w:numId w:val="21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The Buyer</w:t>
            </w:r>
            <w:r w:rsidR="009B7681" w:rsidRPr="00E37B21">
              <w:rPr>
                <w:spacing w:val="-3"/>
                <w:sz w:val="24"/>
              </w:rPr>
              <w:t xml:space="preserve"> decides to delete </w:t>
            </w:r>
            <w:r w:rsidRPr="00E37B21">
              <w:rPr>
                <w:spacing w:val="-3"/>
                <w:sz w:val="24"/>
              </w:rPr>
              <w:t>his/he</w:t>
            </w:r>
            <w:r w:rsidR="009B7681" w:rsidRPr="00E37B21">
              <w:rPr>
                <w:spacing w:val="-3"/>
                <w:sz w:val="24"/>
              </w:rPr>
              <w:t>r e-Wallet account.</w:t>
            </w:r>
          </w:p>
          <w:p w:rsidR="009B7681" w:rsidRPr="00E37B21" w:rsidRDefault="009B7681" w:rsidP="007340D7">
            <w:pPr>
              <w:numPr>
                <w:ilvl w:val="0"/>
                <w:numId w:val="21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A request is sent to the SWD </w:t>
            </w:r>
            <w:r w:rsidR="00C10189" w:rsidRPr="00E37B21">
              <w:rPr>
                <w:spacing w:val="-3"/>
                <w:sz w:val="24"/>
              </w:rPr>
              <w:t>Admin</w:t>
            </w:r>
            <w:r w:rsidRPr="00E37B21">
              <w:rPr>
                <w:spacing w:val="-3"/>
                <w:sz w:val="24"/>
              </w:rPr>
              <w:t>.</w:t>
            </w:r>
          </w:p>
          <w:p w:rsidR="00DF519A" w:rsidRPr="00E37B21" w:rsidRDefault="009B7681" w:rsidP="007340D7">
            <w:pPr>
              <w:numPr>
                <w:ilvl w:val="0"/>
                <w:numId w:val="21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account is deleted from the </w:t>
            </w:r>
            <w:r w:rsidR="00C10189" w:rsidRPr="00E37B21">
              <w:rPr>
                <w:spacing w:val="-3"/>
                <w:sz w:val="24"/>
              </w:rPr>
              <w:t>Database</w:t>
            </w:r>
            <w:r w:rsidRPr="00E37B21">
              <w:rPr>
                <w:spacing w:val="-3"/>
                <w:sz w:val="24"/>
              </w:rPr>
              <w:t>.</w:t>
            </w:r>
            <w:r w:rsidR="00DF519A" w:rsidRPr="00E37B21">
              <w:fldChar w:fldCharType="begin"/>
            </w:r>
            <w:r w:rsidR="00DF519A" w:rsidRPr="00E37B21">
              <w:instrText xml:space="preserve"> XE "Database" </w:instrText>
            </w:r>
            <w:r w:rsidR="00DF519A" w:rsidRPr="00E37B21">
              <w:fldChar w:fldCharType="end"/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proofErr w:type="spellStart"/>
            <w:r w:rsidRPr="00E37B21"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9B7681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</w:t>
            </w:r>
            <w:r w:rsidRPr="00E37B21">
              <w:fldChar w:fldCharType="begin"/>
            </w:r>
            <w:r w:rsidRPr="00E37B21">
              <w:instrText xml:space="preserve"> XE "Author" </w:instrText>
            </w:r>
            <w:r w:rsidRPr="00E37B21">
              <w:fldChar w:fldCharType="end"/>
            </w:r>
            <w:r w:rsidR="009B7681" w:rsidRPr="00E37B21">
              <w:rPr>
                <w:spacing w:val="-3"/>
                <w:sz w:val="24"/>
              </w:rPr>
              <w:t xml:space="preserve"> is sent a mail on the email ID stating that the account is deleted.</w:t>
            </w:r>
            <w:r w:rsidRPr="00E37B21">
              <w:fldChar w:fldCharType="begin"/>
            </w:r>
            <w:r w:rsidRPr="00E37B21">
              <w:instrText xml:space="preserve"> XE "Database" </w:instrText>
            </w:r>
            <w:r w:rsidRPr="00E37B21">
              <w:fldChar w:fldCharType="end"/>
            </w:r>
            <w:r w:rsidRPr="00E37B21">
              <w:rPr>
                <w:spacing w:val="-3"/>
                <w:sz w:val="24"/>
              </w:rPr>
              <w:t xml:space="preserve"> 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lastRenderedPageBreak/>
              <w:t>Exception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The</w:t>
            </w:r>
            <w:r w:rsidR="006553BA" w:rsidRPr="00E37B21">
              <w:rPr>
                <w:spacing w:val="-3"/>
                <w:sz w:val="24"/>
              </w:rPr>
              <w:t xml:space="preserve"> Buyer</w:t>
            </w:r>
            <w:r w:rsidR="00DF519A" w:rsidRPr="00E37B21">
              <w:fldChar w:fldCharType="begin"/>
            </w:r>
            <w:r w:rsidR="00DF519A" w:rsidRPr="00E37B21">
              <w:instrText xml:space="preserve"> XE "Editor" </w:instrText>
            </w:r>
            <w:r w:rsidR="00DF519A" w:rsidRPr="00E37B21">
              <w:fldChar w:fldCharType="end"/>
            </w:r>
            <w:r w:rsidR="00DF519A" w:rsidRPr="00E37B21"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9B7681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None.</w:t>
            </w:r>
            <w:r w:rsidR="00DF519A" w:rsidRPr="00E37B21">
              <w:rPr>
                <w:spacing w:val="-3"/>
                <w:sz w:val="24"/>
              </w:rPr>
              <w:t xml:space="preserve"> </w:t>
            </w:r>
          </w:p>
        </w:tc>
      </w:tr>
    </w:tbl>
    <w:p w:rsidR="00DF519A" w:rsidRPr="00E37B21" w:rsidRDefault="00DF519A" w:rsidP="00DF519A">
      <w:pPr>
        <w:rPr>
          <w:sz w:val="24"/>
        </w:rPr>
      </w:pPr>
    </w:p>
    <w:p w:rsidR="00DF519A" w:rsidRPr="00E37B21" w:rsidRDefault="00E37B21" w:rsidP="00DF519A">
      <w:pPr>
        <w:pStyle w:val="Heading3"/>
        <w:jc w:val="left"/>
        <w:rPr>
          <w:b/>
          <w:spacing w:val="-3"/>
          <w:sz w:val="24"/>
        </w:rPr>
      </w:pPr>
      <w:bookmarkStart w:id="32" w:name="__RefHeading___Toc77487656"/>
      <w:bookmarkEnd w:id="32"/>
      <w:r w:rsidRPr="00E37B21">
        <w:t>3.1</w:t>
      </w:r>
      <w:r w:rsidR="00DF519A" w:rsidRPr="00E37B21">
        <w:t>.4</w:t>
      </w:r>
      <w:r w:rsidR="00DF519A" w:rsidRPr="00E37B21">
        <w:tab/>
      </w:r>
      <w:r w:rsidR="009B7681" w:rsidRPr="00E37B21">
        <w:t>Create e-Wallet and issue username and password</w:t>
      </w:r>
      <w:r w:rsidR="00DF519A" w:rsidRPr="00E37B21">
        <w:fldChar w:fldCharType="begin"/>
      </w:r>
      <w:r w:rsidR="00DF519A" w:rsidRPr="00E37B21">
        <w:instrText xml:space="preserve"> XE "Reviewer" </w:instrText>
      </w:r>
      <w:r w:rsidR="00DF519A" w:rsidRPr="00E37B21">
        <w:fldChar w:fldCharType="end"/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2070"/>
        <w:gridCol w:w="6310"/>
      </w:tblGrid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 makes a request to create an e-Wallet for them.</w:t>
            </w:r>
            <w:r w:rsidRPr="00E37B21">
              <w:fldChar w:fldCharType="begin"/>
            </w:r>
            <w:r w:rsidRPr="00E37B21">
              <w:instrText xml:space="preserve"> XE "Database" </w:instrText>
            </w:r>
            <w:r w:rsidRPr="00E37B21">
              <w:fldChar w:fldCharType="end"/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 makes the request through the registered SWD account.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53BA" w:rsidRPr="00E37B21" w:rsidRDefault="006553BA" w:rsidP="006553BA">
            <w:pPr>
              <w:numPr>
                <w:ilvl w:val="0"/>
                <w:numId w:val="6"/>
              </w:numPr>
              <w:tabs>
                <w:tab w:val="left" w:pos="0"/>
              </w:tabs>
            </w:pPr>
            <w:r w:rsidRPr="00E37B21">
              <w:rPr>
                <w:sz w:val="24"/>
                <w:szCs w:val="24"/>
              </w:rPr>
              <w:t>The buyer fills in the email ID and phone number he/she would like to use for correspondence.</w:t>
            </w:r>
          </w:p>
          <w:p w:rsidR="006553BA" w:rsidRPr="00E37B21" w:rsidRDefault="006553BA" w:rsidP="006553BA">
            <w:pPr>
              <w:numPr>
                <w:ilvl w:val="0"/>
                <w:numId w:val="6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C10189" w:rsidRPr="00E37B21">
              <w:rPr>
                <w:spacing w:val="-3"/>
                <w:sz w:val="24"/>
              </w:rPr>
              <w:t>Admin</w:t>
            </w:r>
            <w:r w:rsidRPr="00E37B21">
              <w:rPr>
                <w:spacing w:val="-3"/>
                <w:sz w:val="24"/>
              </w:rPr>
              <w:t xml:space="preserve"> receives the request to create an e-Wallet.</w:t>
            </w:r>
          </w:p>
          <w:p w:rsidR="006553BA" w:rsidRPr="00E37B21" w:rsidRDefault="006553BA" w:rsidP="007340D7">
            <w:pPr>
              <w:numPr>
                <w:ilvl w:val="0"/>
                <w:numId w:val="6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The buyer’s college ID number is issued as the ID number for the e-Wallet, and a randomly generated password is sent.</w:t>
            </w:r>
          </w:p>
          <w:p w:rsidR="00DF519A" w:rsidRPr="00E37B21" w:rsidRDefault="006553BA" w:rsidP="007340D7">
            <w:pPr>
              <w:numPr>
                <w:ilvl w:val="0"/>
                <w:numId w:val="6"/>
              </w:num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corresponding details are added in the </w:t>
            </w:r>
            <w:r w:rsidR="00C10189" w:rsidRPr="00E37B21">
              <w:rPr>
                <w:spacing w:val="-3"/>
                <w:sz w:val="24"/>
              </w:rPr>
              <w:t>Database</w:t>
            </w:r>
            <w:r w:rsidRPr="00E37B21">
              <w:rPr>
                <w:spacing w:val="-3"/>
                <w:sz w:val="24"/>
              </w:rPr>
              <w:t xml:space="preserve"> to make a copy and record all details.</w:t>
            </w:r>
            <w:r w:rsidR="00DF519A" w:rsidRPr="00E37B21">
              <w:fldChar w:fldCharType="begin"/>
            </w:r>
            <w:r w:rsidR="00DF519A" w:rsidRPr="00E37B21">
              <w:instrText xml:space="preserve"> XE "Database" </w:instrText>
            </w:r>
            <w:r w:rsidR="00DF519A" w:rsidRPr="00E37B21">
              <w:fldChar w:fldCharType="end"/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6553BA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proofErr w:type="spellStart"/>
            <w:r w:rsidRPr="00E37B21"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DF519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 xml:space="preserve">The </w:t>
            </w:r>
            <w:r w:rsidR="006553BA" w:rsidRPr="00E37B21">
              <w:rPr>
                <w:spacing w:val="-3"/>
                <w:sz w:val="24"/>
              </w:rPr>
              <w:t>Buyer is sent an email on their registered email ID.</w:t>
            </w:r>
            <w:r w:rsidRPr="00E37B21">
              <w:fldChar w:fldCharType="begin"/>
            </w:r>
            <w:r w:rsidRPr="00E37B21">
              <w:instrText xml:space="preserve"> XE "Database" </w:instrText>
            </w:r>
            <w:r w:rsidRPr="00E37B21">
              <w:fldChar w:fldCharType="end"/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6553BA" w:rsidP="007340D7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None.</w:t>
            </w:r>
          </w:p>
        </w:tc>
      </w:tr>
      <w:tr w:rsidR="00DF519A" w:rsidRPr="00E37B21" w:rsidTr="007340D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19A" w:rsidRPr="00E37B21" w:rsidRDefault="00DF519A" w:rsidP="007340D7">
            <w:pPr>
              <w:tabs>
                <w:tab w:val="left" w:pos="0"/>
              </w:tabs>
              <w:rPr>
                <w:spacing w:val="-3"/>
                <w:sz w:val="24"/>
              </w:rPr>
            </w:pPr>
            <w:r w:rsidRPr="00E37B21"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19A" w:rsidRPr="00E37B21" w:rsidRDefault="006553BA" w:rsidP="006553BA">
            <w:pPr>
              <w:tabs>
                <w:tab w:val="left" w:pos="0"/>
              </w:tabs>
            </w:pPr>
            <w:r w:rsidRPr="00E37B21">
              <w:rPr>
                <w:spacing w:val="-3"/>
                <w:sz w:val="24"/>
              </w:rPr>
              <w:t>None.</w:t>
            </w:r>
            <w:r w:rsidR="00DF519A" w:rsidRPr="00E37B21">
              <w:fldChar w:fldCharType="begin"/>
            </w:r>
            <w:r w:rsidR="00DF519A" w:rsidRPr="00E37B21">
              <w:instrText xml:space="preserve"> XE "Reviewer" </w:instrText>
            </w:r>
            <w:r w:rsidR="00DF519A" w:rsidRPr="00E37B21">
              <w:fldChar w:fldCharType="end"/>
            </w:r>
            <w:r w:rsidR="00DF519A" w:rsidRPr="00E37B21">
              <w:fldChar w:fldCharType="begin"/>
            </w:r>
            <w:r w:rsidR="00DF519A" w:rsidRPr="00E37B21">
              <w:instrText xml:space="preserve"> XE "Category" </w:instrText>
            </w:r>
            <w:r w:rsidR="00DF519A" w:rsidRPr="00E37B21">
              <w:fldChar w:fldCharType="end"/>
            </w:r>
          </w:p>
        </w:tc>
      </w:tr>
    </w:tbl>
    <w:p w:rsidR="00DF519A" w:rsidRPr="00E37B21" w:rsidRDefault="00DF519A" w:rsidP="00DF519A">
      <w:pPr>
        <w:rPr>
          <w:sz w:val="24"/>
        </w:rPr>
      </w:pPr>
    </w:p>
    <w:p w:rsidR="00DF519A" w:rsidRPr="00E37B21" w:rsidRDefault="00DF519A" w:rsidP="00DF519A">
      <w:pPr>
        <w:rPr>
          <w:sz w:val="24"/>
        </w:rPr>
      </w:pPr>
      <w:bookmarkStart w:id="33" w:name="__RefHeading___Toc77487657"/>
      <w:bookmarkEnd w:id="33"/>
    </w:p>
    <w:p w:rsidR="00DF519A" w:rsidRPr="00E37B21" w:rsidRDefault="00DF519A" w:rsidP="00DF519A">
      <w:pPr>
        <w:rPr>
          <w:sz w:val="24"/>
        </w:rPr>
      </w:pPr>
      <w:bookmarkStart w:id="34" w:name="__RefHeading___Toc77487665"/>
      <w:bookmarkEnd w:id="34"/>
    </w:p>
    <w:p w:rsidR="00DF519A" w:rsidRPr="00E37B21" w:rsidRDefault="00DF519A" w:rsidP="00DF519A">
      <w:pPr>
        <w:rPr>
          <w:sz w:val="24"/>
        </w:rPr>
      </w:pPr>
    </w:p>
    <w:p w:rsidR="00DF519A" w:rsidRPr="00E37B21" w:rsidRDefault="00C10189" w:rsidP="00DF519A">
      <w:pPr>
        <w:pStyle w:val="Heading3"/>
        <w:jc w:val="left"/>
        <w:rPr>
          <w:b/>
          <w:szCs w:val="28"/>
        </w:rPr>
      </w:pPr>
      <w:bookmarkStart w:id="35" w:name="__RefHeading___Toc77487667"/>
      <w:bookmarkEnd w:id="35"/>
      <w:r w:rsidRPr="00E37B21">
        <w:rPr>
          <w:b/>
          <w:szCs w:val="28"/>
        </w:rPr>
        <w:t>3</w:t>
      </w:r>
      <w:r w:rsidR="00E37B21" w:rsidRPr="00E37B21">
        <w:rPr>
          <w:b/>
          <w:szCs w:val="28"/>
        </w:rPr>
        <w:t>.2</w:t>
      </w:r>
      <w:r w:rsidR="00DF519A" w:rsidRPr="00E37B21">
        <w:rPr>
          <w:b/>
          <w:szCs w:val="28"/>
        </w:rPr>
        <w:tab/>
        <w:t>Security</w:t>
      </w:r>
      <w:r w:rsidR="00E37B21" w:rsidRPr="00E37B21">
        <w:rPr>
          <w:b/>
          <w:szCs w:val="28"/>
        </w:rPr>
        <w:t>:</w:t>
      </w:r>
      <w:r w:rsidR="00DF519A" w:rsidRPr="00E37B21">
        <w:rPr>
          <w:b/>
          <w:szCs w:val="28"/>
        </w:rPr>
        <w:fldChar w:fldCharType="begin"/>
      </w:r>
      <w:r w:rsidR="00DF519A" w:rsidRPr="00E37B21">
        <w:rPr>
          <w:b/>
          <w:szCs w:val="28"/>
        </w:rPr>
        <w:instrText xml:space="preserve"> XE "Security" </w:instrText>
      </w:r>
      <w:r w:rsidR="00DF519A" w:rsidRPr="00E37B21">
        <w:rPr>
          <w:b/>
          <w:szCs w:val="28"/>
        </w:rPr>
        <w:fldChar w:fldCharType="end"/>
      </w:r>
    </w:p>
    <w:p w:rsidR="00DF519A" w:rsidRPr="00E37B21" w:rsidRDefault="00DF519A" w:rsidP="00DF519A"/>
    <w:p w:rsidR="00DF519A" w:rsidRPr="00E37B21" w:rsidRDefault="006553BA" w:rsidP="00DF519A">
      <w:pPr>
        <w:spacing w:line="480" w:lineRule="auto"/>
        <w:ind w:firstLine="720"/>
      </w:pPr>
      <w:r w:rsidRPr="00E37B21">
        <w:rPr>
          <w:sz w:val="24"/>
        </w:rPr>
        <w:t>The automated SWD software will maintain a log of all the times a change in the password is made. In case the actual owner of the e-Wallet has not authorized a purchase/password change, they can ask for the log and check w</w:t>
      </w:r>
      <w:r w:rsidR="00C10189" w:rsidRPr="00E37B21">
        <w:rPr>
          <w:sz w:val="24"/>
        </w:rPr>
        <w:t>hat transaction was made by whom, and when and where was it done.</w:t>
      </w: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  <w:bookmarkStart w:id="36" w:name="__RefHeading___Toc77487668"/>
      <w:bookmarkEnd w:id="36"/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E37B21" w:rsidRDefault="00E37B21" w:rsidP="00E37B21">
      <w:pPr>
        <w:pStyle w:val="Heading1"/>
        <w:numPr>
          <w:ilvl w:val="0"/>
          <w:numId w:val="0"/>
        </w:numPr>
        <w:rPr>
          <w:b w:val="0"/>
        </w:rPr>
      </w:pPr>
    </w:p>
    <w:p w:rsidR="00DF519A" w:rsidRDefault="00DF519A" w:rsidP="00DF519A">
      <w:pPr>
        <w:rPr>
          <w:sz w:val="24"/>
        </w:rPr>
      </w:pPr>
    </w:p>
    <w:p w:rsidR="00E37B21" w:rsidRDefault="00E37B21" w:rsidP="00DF519A">
      <w:pPr>
        <w:rPr>
          <w:sz w:val="24"/>
        </w:rPr>
      </w:pPr>
    </w:p>
    <w:p w:rsidR="00E37B21" w:rsidRPr="00201F05" w:rsidRDefault="00E37B21" w:rsidP="00E37B21">
      <w:pPr>
        <w:jc w:val="center"/>
        <w:rPr>
          <w:b/>
          <w:sz w:val="32"/>
          <w:szCs w:val="32"/>
        </w:rPr>
      </w:pPr>
      <w:r w:rsidRPr="00201F05">
        <w:rPr>
          <w:b/>
          <w:sz w:val="32"/>
          <w:szCs w:val="32"/>
        </w:rPr>
        <w:lastRenderedPageBreak/>
        <w:t>Index</w:t>
      </w:r>
    </w:p>
    <w:p w:rsidR="00DF519A" w:rsidRDefault="00DF519A" w:rsidP="00DF519A">
      <w:pPr>
        <w:rPr>
          <w:sz w:val="24"/>
          <w:lang w:val="en-GB" w:eastAsia="en-GB"/>
        </w:rPr>
        <w:sectPr w:rsidR="00DF519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 w:rsidRPr="00E37B21">
        <w:fldChar w:fldCharType="begin"/>
      </w:r>
      <w:r w:rsidRPr="00E37B21">
        <w:instrText xml:space="preserve"> INDEX \c "2" \z "1033" </w:instrText>
      </w:r>
      <w:r w:rsidRPr="00E37B21">
        <w:fldChar w:fldCharType="end"/>
      </w:r>
    </w:p>
    <w:p w:rsidR="00201F05" w:rsidRDefault="00201F05" w:rsidP="00DF519A">
      <w:pPr>
        <w:rPr>
          <w:sz w:val="24"/>
          <w:szCs w:val="24"/>
        </w:rPr>
      </w:pPr>
    </w:p>
    <w:p w:rsidR="00DF519A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Admin</w:t>
      </w:r>
      <w:r>
        <w:rPr>
          <w:sz w:val="24"/>
          <w:szCs w:val="24"/>
        </w:rPr>
        <w:t xml:space="preserve"> …………. 2, 3, 4, 5, 6, 7, 8, </w:t>
      </w:r>
      <w:proofErr w:type="gramStart"/>
      <w:r>
        <w:rPr>
          <w:sz w:val="24"/>
          <w:szCs w:val="24"/>
        </w:rPr>
        <w:t>9</w:t>
      </w:r>
      <w:proofErr w:type="gramEnd"/>
      <w:r>
        <w:rPr>
          <w:sz w:val="24"/>
          <w:szCs w:val="24"/>
        </w:rPr>
        <w:t xml:space="preserve"> 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Bank</w:t>
      </w:r>
      <w:r>
        <w:rPr>
          <w:sz w:val="24"/>
          <w:szCs w:val="24"/>
        </w:rPr>
        <w:t xml:space="preserve"> …………… 1, 5, 6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Database</w:t>
      </w:r>
      <w:r>
        <w:rPr>
          <w:sz w:val="24"/>
          <w:szCs w:val="24"/>
        </w:rPr>
        <w:t xml:space="preserve"> ……….. 1, 2, 3, 6, 8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Email</w:t>
      </w:r>
      <w:r>
        <w:rPr>
          <w:sz w:val="24"/>
          <w:szCs w:val="24"/>
        </w:rPr>
        <w:t xml:space="preserve"> …………… 7, 8, 9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Login</w:t>
      </w:r>
      <w:r>
        <w:rPr>
          <w:sz w:val="24"/>
          <w:szCs w:val="24"/>
        </w:rPr>
        <w:t xml:space="preserve"> …………… 1, 2, 6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Password</w:t>
      </w:r>
      <w:r>
        <w:rPr>
          <w:sz w:val="24"/>
          <w:szCs w:val="24"/>
        </w:rPr>
        <w:t xml:space="preserve"> ……….. 1, 2, 4, 5, 6, 7, 8, 9</w:t>
      </w:r>
    </w:p>
    <w:p w:rsidR="00201F05" w:rsidRPr="00201F05" w:rsidRDefault="00201F05" w:rsidP="00DF519A">
      <w:pPr>
        <w:rPr>
          <w:sz w:val="24"/>
          <w:szCs w:val="24"/>
        </w:rPr>
      </w:pPr>
      <w:r w:rsidRPr="00201F05">
        <w:rPr>
          <w:sz w:val="24"/>
          <w:szCs w:val="24"/>
        </w:rPr>
        <w:t>Retailer</w:t>
      </w:r>
      <w:r>
        <w:rPr>
          <w:sz w:val="24"/>
          <w:szCs w:val="24"/>
        </w:rPr>
        <w:t xml:space="preserve"> …………. 2, 3, 4, 5, 6, 7, </w:t>
      </w:r>
      <w:proofErr w:type="gramStart"/>
      <w:r>
        <w:rPr>
          <w:sz w:val="24"/>
          <w:szCs w:val="24"/>
        </w:rPr>
        <w:t>8</w:t>
      </w:r>
      <w:proofErr w:type="gramEnd"/>
    </w:p>
    <w:p w:rsidR="00935CC4" w:rsidRPr="00201F05" w:rsidRDefault="00201F05">
      <w:pPr>
        <w:rPr>
          <w:sz w:val="24"/>
          <w:szCs w:val="24"/>
        </w:rPr>
      </w:pPr>
      <w:r w:rsidRPr="00201F05">
        <w:rPr>
          <w:sz w:val="24"/>
          <w:szCs w:val="24"/>
        </w:rPr>
        <w:t>SWD</w:t>
      </w:r>
      <w:r>
        <w:rPr>
          <w:sz w:val="24"/>
          <w:szCs w:val="24"/>
        </w:rPr>
        <w:t xml:space="preserve"> ……………. 1, 6, 7, 8, 9</w:t>
      </w:r>
    </w:p>
    <w:sectPr w:rsidR="00935CC4" w:rsidRPr="00201F0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345" w:rsidRDefault="00401345">
      <w:r>
        <w:separator/>
      </w:r>
    </w:p>
  </w:endnote>
  <w:endnote w:type="continuationSeparator" w:id="0">
    <w:p w:rsidR="00401345" w:rsidRDefault="0040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417A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>
    <w:pPr>
      <w:pStyle w:val="Footer"/>
    </w:pPr>
    <w:r>
      <w:t>SRS V 1.0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417A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ab/>
      <w:t>October 28, 2014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345" w:rsidRDefault="00401345">
      <w:r>
        <w:separator/>
      </w:r>
    </w:p>
  </w:footnote>
  <w:footnote w:type="continuationSeparator" w:id="0">
    <w:p w:rsidR="00401345" w:rsidRDefault="00401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332" w:rsidRDefault="008263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">
    <w:nsid w:val="00000003"/>
    <w:multiLevelType w:val="singleLevel"/>
    <w:tmpl w:val="00000003"/>
    <w:name w:val="WW8Num2"/>
    <w:lvl w:ilvl="0">
      <w:start w:val="3"/>
      <w:numFmt w:val="decimal"/>
      <w:lvlText w:val="%1."/>
      <w:lvlJc w:val="left"/>
      <w:pPr>
        <w:tabs>
          <w:tab w:val="num" w:pos="720"/>
        </w:tabs>
        <w:ind w:left="1080" w:hanging="360"/>
      </w:pPr>
      <w:rPr>
        <w:spacing w:val="-3"/>
        <w:sz w:val="24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9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0">
    <w:nsid w:val="0000000B"/>
    <w:multiLevelType w:val="singleLevel"/>
    <w:tmpl w:val="0000000B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3">
    <w:nsid w:val="0000000E"/>
    <w:multiLevelType w:val="single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6">
    <w:nsid w:val="00000011"/>
    <w:multiLevelType w:val="singleLevel"/>
    <w:tmpl w:val="00000011"/>
    <w:name w:val="WW8Num2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pacing w:val="-3"/>
        <w:sz w:val="24"/>
      </w:r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pacing w:val="-3"/>
        <w:sz w:val="24"/>
      </w:rPr>
    </w:lvl>
  </w:abstractNum>
  <w:abstractNum w:abstractNumId="18">
    <w:nsid w:val="00000013"/>
    <w:multiLevelType w:val="singleLevel"/>
    <w:tmpl w:val="00000013"/>
    <w:name w:val="WW8Num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19">
    <w:nsid w:val="00000014"/>
    <w:multiLevelType w:val="singleLevel"/>
    <w:tmpl w:val="00000014"/>
    <w:name w:val="WW8Num2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0">
    <w:nsid w:val="00000015"/>
    <w:multiLevelType w:val="singleLevel"/>
    <w:tmpl w:val="00000015"/>
    <w:name w:val="WW8Num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1">
    <w:nsid w:val="00000016"/>
    <w:multiLevelType w:val="singleLevel"/>
    <w:tmpl w:val="00000016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2">
    <w:nsid w:val="00000017"/>
    <w:multiLevelType w:val="singleLevel"/>
    <w:tmpl w:val="00000017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3">
    <w:nsid w:val="00000018"/>
    <w:multiLevelType w:val="singleLevel"/>
    <w:tmpl w:val="00000018"/>
    <w:name w:val="WW8Num2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4">
    <w:nsid w:val="00000019"/>
    <w:multiLevelType w:val="singleLevel"/>
    <w:tmpl w:val="00000019"/>
    <w:name w:val="WW8Num3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5">
    <w:nsid w:val="0000001A"/>
    <w:multiLevelType w:val="singleLevel"/>
    <w:tmpl w:val="0000001A"/>
    <w:name w:val="WW8Num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6">
    <w:nsid w:val="0000001B"/>
    <w:multiLevelType w:val="singleLevel"/>
    <w:tmpl w:val="0000001B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7">
    <w:nsid w:val="0000001C"/>
    <w:multiLevelType w:val="singleLevel"/>
    <w:tmpl w:val="0000001C"/>
    <w:name w:val="WW8Num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8">
    <w:nsid w:val="0000001D"/>
    <w:multiLevelType w:val="singleLevel"/>
    <w:tmpl w:val="0000001D"/>
    <w:name w:val="WW8Num3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-3"/>
        <w:sz w:val="24"/>
      </w:rPr>
    </w:lvl>
  </w:abstractNum>
  <w:abstractNum w:abstractNumId="29">
    <w:nsid w:val="0C652EB7"/>
    <w:multiLevelType w:val="hybridMultilevel"/>
    <w:tmpl w:val="F95E2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FCF2200"/>
    <w:multiLevelType w:val="hybridMultilevel"/>
    <w:tmpl w:val="BA7E0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CD42DB"/>
    <w:multiLevelType w:val="hybridMultilevel"/>
    <w:tmpl w:val="6C38F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5025F0"/>
    <w:multiLevelType w:val="hybridMultilevel"/>
    <w:tmpl w:val="5F049F5A"/>
    <w:lvl w:ilvl="0" w:tplc="33D6EC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E145A9"/>
    <w:multiLevelType w:val="hybridMultilevel"/>
    <w:tmpl w:val="9DFC3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6A496D"/>
    <w:multiLevelType w:val="hybridMultilevel"/>
    <w:tmpl w:val="0BFC3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35648B"/>
    <w:multiLevelType w:val="hybridMultilevel"/>
    <w:tmpl w:val="046E7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20AF7"/>
    <w:multiLevelType w:val="hybridMultilevel"/>
    <w:tmpl w:val="582AB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4"/>
  </w:num>
  <w:num w:numId="31">
    <w:abstractNumId w:val="29"/>
  </w:num>
  <w:num w:numId="32">
    <w:abstractNumId w:val="30"/>
  </w:num>
  <w:num w:numId="33">
    <w:abstractNumId w:val="36"/>
  </w:num>
  <w:num w:numId="34">
    <w:abstractNumId w:val="35"/>
  </w:num>
  <w:num w:numId="35">
    <w:abstractNumId w:val="33"/>
  </w:num>
  <w:num w:numId="36">
    <w:abstractNumId w:val="32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75"/>
    <w:rsid w:val="000164C5"/>
    <w:rsid w:val="000413D8"/>
    <w:rsid w:val="001973FA"/>
    <w:rsid w:val="001A356F"/>
    <w:rsid w:val="00201F05"/>
    <w:rsid w:val="0022417A"/>
    <w:rsid w:val="002F388A"/>
    <w:rsid w:val="003B6B69"/>
    <w:rsid w:val="00401345"/>
    <w:rsid w:val="0040569A"/>
    <w:rsid w:val="00483416"/>
    <w:rsid w:val="004A1428"/>
    <w:rsid w:val="004B0953"/>
    <w:rsid w:val="004D7E42"/>
    <w:rsid w:val="0051371F"/>
    <w:rsid w:val="0052292B"/>
    <w:rsid w:val="00536D4C"/>
    <w:rsid w:val="005D2D3A"/>
    <w:rsid w:val="00604C82"/>
    <w:rsid w:val="0062485B"/>
    <w:rsid w:val="00633D75"/>
    <w:rsid w:val="006553BA"/>
    <w:rsid w:val="007340D7"/>
    <w:rsid w:val="00826332"/>
    <w:rsid w:val="00935CC4"/>
    <w:rsid w:val="00975BA6"/>
    <w:rsid w:val="00996E1E"/>
    <w:rsid w:val="009B7681"/>
    <w:rsid w:val="00B05062"/>
    <w:rsid w:val="00B14F18"/>
    <w:rsid w:val="00C10189"/>
    <w:rsid w:val="00CA7397"/>
    <w:rsid w:val="00DB30EF"/>
    <w:rsid w:val="00DF0379"/>
    <w:rsid w:val="00DF519A"/>
    <w:rsid w:val="00E3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9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DF519A"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DF519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F519A"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DF519A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DF519A"/>
    <w:pPr>
      <w:keepNext/>
      <w:numPr>
        <w:ilvl w:val="4"/>
        <w:numId w:val="1"/>
      </w:numPr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519A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DF519A"/>
    <w:rPr>
      <w:rFonts w:ascii="Arial" w:eastAsia="Times New Roman" w:hAnsi="Arial" w:cs="Arial"/>
      <w:b/>
      <w:i/>
      <w:sz w:val="24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DF519A"/>
    <w:rPr>
      <w:rFonts w:ascii="Times New Roman" w:eastAsia="Times New Roman" w:hAnsi="Times New Roman" w:cs="Times New Roman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DF519A"/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WW8Num1z0">
    <w:name w:val="WW8Num1z0"/>
    <w:rsid w:val="00DF519A"/>
    <w:rPr>
      <w:spacing w:val="-3"/>
      <w:sz w:val="24"/>
    </w:rPr>
  </w:style>
  <w:style w:type="character" w:customStyle="1" w:styleId="WW8Num1z1">
    <w:name w:val="WW8Num1z1"/>
    <w:rsid w:val="00DF519A"/>
  </w:style>
  <w:style w:type="character" w:customStyle="1" w:styleId="WW8Num1z2">
    <w:name w:val="WW8Num1z2"/>
    <w:rsid w:val="00DF519A"/>
  </w:style>
  <w:style w:type="character" w:customStyle="1" w:styleId="WW8Num1z3">
    <w:name w:val="WW8Num1z3"/>
    <w:rsid w:val="00DF519A"/>
  </w:style>
  <w:style w:type="character" w:customStyle="1" w:styleId="WW8Num1z4">
    <w:name w:val="WW8Num1z4"/>
    <w:rsid w:val="00DF519A"/>
  </w:style>
  <w:style w:type="character" w:customStyle="1" w:styleId="WW8Num1z5">
    <w:name w:val="WW8Num1z5"/>
    <w:rsid w:val="00DF519A"/>
  </w:style>
  <w:style w:type="character" w:customStyle="1" w:styleId="WW8Num1z6">
    <w:name w:val="WW8Num1z6"/>
    <w:rsid w:val="00DF519A"/>
  </w:style>
  <w:style w:type="character" w:customStyle="1" w:styleId="WW8Num1z7">
    <w:name w:val="WW8Num1z7"/>
    <w:rsid w:val="00DF519A"/>
  </w:style>
  <w:style w:type="character" w:customStyle="1" w:styleId="WW8Num1z8">
    <w:name w:val="WW8Num1z8"/>
    <w:rsid w:val="00DF519A"/>
  </w:style>
  <w:style w:type="character" w:customStyle="1" w:styleId="WW8Num2z0">
    <w:name w:val="WW8Num2z0"/>
    <w:rsid w:val="00DF519A"/>
    <w:rPr>
      <w:spacing w:val="-3"/>
      <w:sz w:val="24"/>
    </w:rPr>
  </w:style>
  <w:style w:type="character" w:customStyle="1" w:styleId="WW8Num2z1">
    <w:name w:val="WW8Num2z1"/>
    <w:rsid w:val="00DF519A"/>
  </w:style>
  <w:style w:type="character" w:customStyle="1" w:styleId="WW8Num2z2">
    <w:name w:val="WW8Num2z2"/>
    <w:rsid w:val="00DF519A"/>
  </w:style>
  <w:style w:type="character" w:customStyle="1" w:styleId="WW8Num2z3">
    <w:name w:val="WW8Num2z3"/>
    <w:rsid w:val="00DF519A"/>
  </w:style>
  <w:style w:type="character" w:customStyle="1" w:styleId="WW8Num2z4">
    <w:name w:val="WW8Num2z4"/>
    <w:rsid w:val="00DF519A"/>
  </w:style>
  <w:style w:type="character" w:customStyle="1" w:styleId="WW8Num2z5">
    <w:name w:val="WW8Num2z5"/>
    <w:rsid w:val="00DF519A"/>
  </w:style>
  <w:style w:type="character" w:customStyle="1" w:styleId="WW8Num2z6">
    <w:name w:val="WW8Num2z6"/>
    <w:rsid w:val="00DF519A"/>
  </w:style>
  <w:style w:type="character" w:customStyle="1" w:styleId="WW8Num2z7">
    <w:name w:val="WW8Num2z7"/>
    <w:rsid w:val="00DF519A"/>
  </w:style>
  <w:style w:type="character" w:customStyle="1" w:styleId="WW8Num2z8">
    <w:name w:val="WW8Num2z8"/>
    <w:rsid w:val="00DF519A"/>
  </w:style>
  <w:style w:type="character" w:customStyle="1" w:styleId="WW8Num3z0">
    <w:name w:val="WW8Num3z0"/>
    <w:rsid w:val="00DF519A"/>
    <w:rPr>
      <w:spacing w:val="-3"/>
      <w:sz w:val="24"/>
    </w:rPr>
  </w:style>
  <w:style w:type="character" w:customStyle="1" w:styleId="WW8Num3z1">
    <w:name w:val="WW8Num3z1"/>
    <w:rsid w:val="00DF519A"/>
  </w:style>
  <w:style w:type="character" w:customStyle="1" w:styleId="WW8Num3z2">
    <w:name w:val="WW8Num3z2"/>
    <w:rsid w:val="00DF519A"/>
  </w:style>
  <w:style w:type="character" w:customStyle="1" w:styleId="WW8Num3z3">
    <w:name w:val="WW8Num3z3"/>
    <w:rsid w:val="00DF519A"/>
  </w:style>
  <w:style w:type="character" w:customStyle="1" w:styleId="WW8Num3z4">
    <w:name w:val="WW8Num3z4"/>
    <w:rsid w:val="00DF519A"/>
  </w:style>
  <w:style w:type="character" w:customStyle="1" w:styleId="WW8Num3z5">
    <w:name w:val="WW8Num3z5"/>
    <w:rsid w:val="00DF519A"/>
  </w:style>
  <w:style w:type="character" w:customStyle="1" w:styleId="WW8Num3z6">
    <w:name w:val="WW8Num3z6"/>
    <w:rsid w:val="00DF519A"/>
  </w:style>
  <w:style w:type="character" w:customStyle="1" w:styleId="WW8Num3z7">
    <w:name w:val="WW8Num3z7"/>
    <w:rsid w:val="00DF519A"/>
  </w:style>
  <w:style w:type="character" w:customStyle="1" w:styleId="WW8Num3z8">
    <w:name w:val="WW8Num3z8"/>
    <w:rsid w:val="00DF519A"/>
  </w:style>
  <w:style w:type="character" w:customStyle="1" w:styleId="WW8Num4z0">
    <w:name w:val="WW8Num4z0"/>
    <w:rsid w:val="00DF519A"/>
    <w:rPr>
      <w:spacing w:val="-3"/>
      <w:sz w:val="24"/>
    </w:rPr>
  </w:style>
  <w:style w:type="character" w:customStyle="1" w:styleId="WW8Num4z1">
    <w:name w:val="WW8Num4z1"/>
    <w:rsid w:val="00DF519A"/>
  </w:style>
  <w:style w:type="character" w:customStyle="1" w:styleId="WW8Num4z2">
    <w:name w:val="WW8Num4z2"/>
    <w:rsid w:val="00DF519A"/>
  </w:style>
  <w:style w:type="character" w:customStyle="1" w:styleId="WW8Num4z3">
    <w:name w:val="WW8Num4z3"/>
    <w:rsid w:val="00DF519A"/>
  </w:style>
  <w:style w:type="character" w:customStyle="1" w:styleId="WW8Num4z4">
    <w:name w:val="WW8Num4z4"/>
    <w:rsid w:val="00DF519A"/>
  </w:style>
  <w:style w:type="character" w:customStyle="1" w:styleId="WW8Num4z5">
    <w:name w:val="WW8Num4z5"/>
    <w:rsid w:val="00DF519A"/>
  </w:style>
  <w:style w:type="character" w:customStyle="1" w:styleId="WW8Num4z6">
    <w:name w:val="WW8Num4z6"/>
    <w:rsid w:val="00DF519A"/>
  </w:style>
  <w:style w:type="character" w:customStyle="1" w:styleId="WW8Num4z7">
    <w:name w:val="WW8Num4z7"/>
    <w:rsid w:val="00DF519A"/>
  </w:style>
  <w:style w:type="character" w:customStyle="1" w:styleId="WW8Num4z8">
    <w:name w:val="WW8Num4z8"/>
    <w:rsid w:val="00DF519A"/>
  </w:style>
  <w:style w:type="character" w:customStyle="1" w:styleId="WW8Num5z0">
    <w:name w:val="WW8Num5z0"/>
    <w:rsid w:val="00DF519A"/>
    <w:rPr>
      <w:spacing w:val="-3"/>
      <w:sz w:val="24"/>
    </w:rPr>
  </w:style>
  <w:style w:type="character" w:customStyle="1" w:styleId="WW8Num5z1">
    <w:name w:val="WW8Num5z1"/>
    <w:rsid w:val="00DF519A"/>
  </w:style>
  <w:style w:type="character" w:customStyle="1" w:styleId="WW8Num5z2">
    <w:name w:val="WW8Num5z2"/>
    <w:rsid w:val="00DF519A"/>
  </w:style>
  <w:style w:type="character" w:customStyle="1" w:styleId="WW8Num5z3">
    <w:name w:val="WW8Num5z3"/>
    <w:rsid w:val="00DF519A"/>
  </w:style>
  <w:style w:type="character" w:customStyle="1" w:styleId="WW8Num5z4">
    <w:name w:val="WW8Num5z4"/>
    <w:rsid w:val="00DF519A"/>
  </w:style>
  <w:style w:type="character" w:customStyle="1" w:styleId="WW8Num5z5">
    <w:name w:val="WW8Num5z5"/>
    <w:rsid w:val="00DF519A"/>
  </w:style>
  <w:style w:type="character" w:customStyle="1" w:styleId="WW8Num5z6">
    <w:name w:val="WW8Num5z6"/>
    <w:rsid w:val="00DF519A"/>
  </w:style>
  <w:style w:type="character" w:customStyle="1" w:styleId="WW8Num5z7">
    <w:name w:val="WW8Num5z7"/>
    <w:rsid w:val="00DF519A"/>
  </w:style>
  <w:style w:type="character" w:customStyle="1" w:styleId="WW8Num5z8">
    <w:name w:val="WW8Num5z8"/>
    <w:rsid w:val="00DF519A"/>
  </w:style>
  <w:style w:type="character" w:customStyle="1" w:styleId="WW8Num6z0">
    <w:name w:val="WW8Num6z0"/>
    <w:rsid w:val="00DF519A"/>
    <w:rPr>
      <w:spacing w:val="-3"/>
      <w:sz w:val="24"/>
    </w:rPr>
  </w:style>
  <w:style w:type="character" w:customStyle="1" w:styleId="WW8Num6z1">
    <w:name w:val="WW8Num6z1"/>
    <w:rsid w:val="00DF519A"/>
  </w:style>
  <w:style w:type="character" w:customStyle="1" w:styleId="WW8Num6z2">
    <w:name w:val="WW8Num6z2"/>
    <w:rsid w:val="00DF519A"/>
  </w:style>
  <w:style w:type="character" w:customStyle="1" w:styleId="WW8Num6z3">
    <w:name w:val="WW8Num6z3"/>
    <w:rsid w:val="00DF519A"/>
  </w:style>
  <w:style w:type="character" w:customStyle="1" w:styleId="WW8Num6z4">
    <w:name w:val="WW8Num6z4"/>
    <w:rsid w:val="00DF519A"/>
  </w:style>
  <w:style w:type="character" w:customStyle="1" w:styleId="WW8Num6z5">
    <w:name w:val="WW8Num6z5"/>
    <w:rsid w:val="00DF519A"/>
  </w:style>
  <w:style w:type="character" w:customStyle="1" w:styleId="WW8Num6z6">
    <w:name w:val="WW8Num6z6"/>
    <w:rsid w:val="00DF519A"/>
  </w:style>
  <w:style w:type="character" w:customStyle="1" w:styleId="WW8Num6z7">
    <w:name w:val="WW8Num6z7"/>
    <w:rsid w:val="00DF519A"/>
  </w:style>
  <w:style w:type="character" w:customStyle="1" w:styleId="WW8Num6z8">
    <w:name w:val="WW8Num6z8"/>
    <w:rsid w:val="00DF519A"/>
  </w:style>
  <w:style w:type="character" w:customStyle="1" w:styleId="WW8Num7z0">
    <w:name w:val="WW8Num7z0"/>
    <w:rsid w:val="00DF519A"/>
    <w:rPr>
      <w:spacing w:val="-3"/>
      <w:sz w:val="24"/>
    </w:rPr>
  </w:style>
  <w:style w:type="character" w:customStyle="1" w:styleId="WW8Num7z1">
    <w:name w:val="WW8Num7z1"/>
    <w:rsid w:val="00DF519A"/>
  </w:style>
  <w:style w:type="character" w:customStyle="1" w:styleId="WW8Num7z2">
    <w:name w:val="WW8Num7z2"/>
    <w:rsid w:val="00DF519A"/>
  </w:style>
  <w:style w:type="character" w:customStyle="1" w:styleId="WW8Num7z3">
    <w:name w:val="WW8Num7z3"/>
    <w:rsid w:val="00DF519A"/>
  </w:style>
  <w:style w:type="character" w:customStyle="1" w:styleId="WW8Num7z4">
    <w:name w:val="WW8Num7z4"/>
    <w:rsid w:val="00DF519A"/>
  </w:style>
  <w:style w:type="character" w:customStyle="1" w:styleId="WW8Num7z5">
    <w:name w:val="WW8Num7z5"/>
    <w:rsid w:val="00DF519A"/>
  </w:style>
  <w:style w:type="character" w:customStyle="1" w:styleId="WW8Num7z6">
    <w:name w:val="WW8Num7z6"/>
    <w:rsid w:val="00DF519A"/>
  </w:style>
  <w:style w:type="character" w:customStyle="1" w:styleId="WW8Num7z7">
    <w:name w:val="WW8Num7z7"/>
    <w:rsid w:val="00DF519A"/>
  </w:style>
  <w:style w:type="character" w:customStyle="1" w:styleId="WW8Num7z8">
    <w:name w:val="WW8Num7z8"/>
    <w:rsid w:val="00DF519A"/>
  </w:style>
  <w:style w:type="character" w:customStyle="1" w:styleId="WW8Num8z0">
    <w:name w:val="WW8Num8z0"/>
    <w:rsid w:val="00DF519A"/>
    <w:rPr>
      <w:spacing w:val="-3"/>
      <w:sz w:val="24"/>
    </w:rPr>
  </w:style>
  <w:style w:type="character" w:customStyle="1" w:styleId="WW8Num8z1">
    <w:name w:val="WW8Num8z1"/>
    <w:rsid w:val="00DF519A"/>
  </w:style>
  <w:style w:type="character" w:customStyle="1" w:styleId="WW8Num8z2">
    <w:name w:val="WW8Num8z2"/>
    <w:rsid w:val="00DF519A"/>
  </w:style>
  <w:style w:type="character" w:customStyle="1" w:styleId="WW8Num8z3">
    <w:name w:val="WW8Num8z3"/>
    <w:rsid w:val="00DF519A"/>
  </w:style>
  <w:style w:type="character" w:customStyle="1" w:styleId="WW8Num8z4">
    <w:name w:val="WW8Num8z4"/>
    <w:rsid w:val="00DF519A"/>
  </w:style>
  <w:style w:type="character" w:customStyle="1" w:styleId="WW8Num8z5">
    <w:name w:val="WW8Num8z5"/>
    <w:rsid w:val="00DF519A"/>
  </w:style>
  <w:style w:type="character" w:customStyle="1" w:styleId="WW8Num8z6">
    <w:name w:val="WW8Num8z6"/>
    <w:rsid w:val="00DF519A"/>
  </w:style>
  <w:style w:type="character" w:customStyle="1" w:styleId="WW8Num8z7">
    <w:name w:val="WW8Num8z7"/>
    <w:rsid w:val="00DF519A"/>
  </w:style>
  <w:style w:type="character" w:customStyle="1" w:styleId="WW8Num8z8">
    <w:name w:val="WW8Num8z8"/>
    <w:rsid w:val="00DF519A"/>
  </w:style>
  <w:style w:type="character" w:customStyle="1" w:styleId="WW8Num9z0">
    <w:name w:val="WW8Num9z0"/>
    <w:rsid w:val="00DF519A"/>
    <w:rPr>
      <w:spacing w:val="-3"/>
      <w:sz w:val="24"/>
    </w:rPr>
  </w:style>
  <w:style w:type="character" w:customStyle="1" w:styleId="WW8Num9z1">
    <w:name w:val="WW8Num9z1"/>
    <w:rsid w:val="00DF519A"/>
  </w:style>
  <w:style w:type="character" w:customStyle="1" w:styleId="WW8Num9z2">
    <w:name w:val="WW8Num9z2"/>
    <w:rsid w:val="00DF519A"/>
  </w:style>
  <w:style w:type="character" w:customStyle="1" w:styleId="WW8Num9z3">
    <w:name w:val="WW8Num9z3"/>
    <w:rsid w:val="00DF519A"/>
  </w:style>
  <w:style w:type="character" w:customStyle="1" w:styleId="WW8Num9z4">
    <w:name w:val="WW8Num9z4"/>
    <w:rsid w:val="00DF519A"/>
  </w:style>
  <w:style w:type="character" w:customStyle="1" w:styleId="WW8Num9z5">
    <w:name w:val="WW8Num9z5"/>
    <w:rsid w:val="00DF519A"/>
  </w:style>
  <w:style w:type="character" w:customStyle="1" w:styleId="WW8Num9z6">
    <w:name w:val="WW8Num9z6"/>
    <w:rsid w:val="00DF519A"/>
  </w:style>
  <w:style w:type="character" w:customStyle="1" w:styleId="WW8Num9z7">
    <w:name w:val="WW8Num9z7"/>
    <w:rsid w:val="00DF519A"/>
  </w:style>
  <w:style w:type="character" w:customStyle="1" w:styleId="WW8Num9z8">
    <w:name w:val="WW8Num9z8"/>
    <w:rsid w:val="00DF519A"/>
  </w:style>
  <w:style w:type="character" w:customStyle="1" w:styleId="WW8Num10z0">
    <w:name w:val="WW8Num10z0"/>
    <w:rsid w:val="00DF519A"/>
    <w:rPr>
      <w:spacing w:val="-3"/>
      <w:sz w:val="24"/>
    </w:rPr>
  </w:style>
  <w:style w:type="character" w:customStyle="1" w:styleId="WW8Num10z1">
    <w:name w:val="WW8Num10z1"/>
    <w:rsid w:val="00DF519A"/>
  </w:style>
  <w:style w:type="character" w:customStyle="1" w:styleId="WW8Num10z2">
    <w:name w:val="WW8Num10z2"/>
    <w:rsid w:val="00DF519A"/>
  </w:style>
  <w:style w:type="character" w:customStyle="1" w:styleId="WW8Num10z3">
    <w:name w:val="WW8Num10z3"/>
    <w:rsid w:val="00DF519A"/>
  </w:style>
  <w:style w:type="character" w:customStyle="1" w:styleId="WW8Num10z4">
    <w:name w:val="WW8Num10z4"/>
    <w:rsid w:val="00DF519A"/>
  </w:style>
  <w:style w:type="character" w:customStyle="1" w:styleId="WW8Num10z5">
    <w:name w:val="WW8Num10z5"/>
    <w:rsid w:val="00DF519A"/>
  </w:style>
  <w:style w:type="character" w:customStyle="1" w:styleId="WW8Num10z6">
    <w:name w:val="WW8Num10z6"/>
    <w:rsid w:val="00DF519A"/>
  </w:style>
  <w:style w:type="character" w:customStyle="1" w:styleId="WW8Num10z7">
    <w:name w:val="WW8Num10z7"/>
    <w:rsid w:val="00DF519A"/>
  </w:style>
  <w:style w:type="character" w:customStyle="1" w:styleId="WW8Num10z8">
    <w:name w:val="WW8Num10z8"/>
    <w:rsid w:val="00DF519A"/>
  </w:style>
  <w:style w:type="character" w:customStyle="1" w:styleId="WW8Num11z0">
    <w:name w:val="WW8Num11z0"/>
    <w:rsid w:val="00DF519A"/>
  </w:style>
  <w:style w:type="character" w:customStyle="1" w:styleId="WW8Num12z0">
    <w:name w:val="WW8Num12z0"/>
    <w:rsid w:val="00DF519A"/>
    <w:rPr>
      <w:spacing w:val="-3"/>
      <w:sz w:val="24"/>
    </w:rPr>
  </w:style>
  <w:style w:type="character" w:customStyle="1" w:styleId="WW8Num13z0">
    <w:name w:val="WW8Num13z0"/>
    <w:rsid w:val="00DF519A"/>
    <w:rPr>
      <w:spacing w:val="-3"/>
      <w:sz w:val="24"/>
    </w:rPr>
  </w:style>
  <w:style w:type="character" w:customStyle="1" w:styleId="WW8Num13z1">
    <w:name w:val="WW8Num13z1"/>
    <w:rsid w:val="00DF519A"/>
  </w:style>
  <w:style w:type="character" w:customStyle="1" w:styleId="WW8Num13z2">
    <w:name w:val="WW8Num13z2"/>
    <w:rsid w:val="00DF519A"/>
  </w:style>
  <w:style w:type="character" w:customStyle="1" w:styleId="WW8Num13z3">
    <w:name w:val="WW8Num13z3"/>
    <w:rsid w:val="00DF519A"/>
  </w:style>
  <w:style w:type="character" w:customStyle="1" w:styleId="WW8Num13z4">
    <w:name w:val="WW8Num13z4"/>
    <w:rsid w:val="00DF519A"/>
  </w:style>
  <w:style w:type="character" w:customStyle="1" w:styleId="WW8Num13z5">
    <w:name w:val="WW8Num13z5"/>
    <w:rsid w:val="00DF519A"/>
  </w:style>
  <w:style w:type="character" w:customStyle="1" w:styleId="WW8Num13z6">
    <w:name w:val="WW8Num13z6"/>
    <w:rsid w:val="00DF519A"/>
  </w:style>
  <w:style w:type="character" w:customStyle="1" w:styleId="WW8Num13z7">
    <w:name w:val="WW8Num13z7"/>
    <w:rsid w:val="00DF519A"/>
  </w:style>
  <w:style w:type="character" w:customStyle="1" w:styleId="WW8Num13z8">
    <w:name w:val="WW8Num13z8"/>
    <w:rsid w:val="00DF519A"/>
  </w:style>
  <w:style w:type="character" w:customStyle="1" w:styleId="WW8Num14z0">
    <w:name w:val="WW8Num14z0"/>
    <w:rsid w:val="00DF519A"/>
  </w:style>
  <w:style w:type="character" w:customStyle="1" w:styleId="WW8Num14z1">
    <w:name w:val="WW8Num14z1"/>
    <w:rsid w:val="00DF519A"/>
  </w:style>
  <w:style w:type="character" w:customStyle="1" w:styleId="WW8Num14z2">
    <w:name w:val="WW8Num14z2"/>
    <w:rsid w:val="00DF519A"/>
  </w:style>
  <w:style w:type="character" w:customStyle="1" w:styleId="WW8Num14z3">
    <w:name w:val="WW8Num14z3"/>
    <w:rsid w:val="00DF519A"/>
  </w:style>
  <w:style w:type="character" w:customStyle="1" w:styleId="WW8Num14z4">
    <w:name w:val="WW8Num14z4"/>
    <w:rsid w:val="00DF519A"/>
  </w:style>
  <w:style w:type="character" w:customStyle="1" w:styleId="WW8Num14z5">
    <w:name w:val="WW8Num14z5"/>
    <w:rsid w:val="00DF519A"/>
  </w:style>
  <w:style w:type="character" w:customStyle="1" w:styleId="WW8Num14z6">
    <w:name w:val="WW8Num14z6"/>
    <w:rsid w:val="00DF519A"/>
  </w:style>
  <w:style w:type="character" w:customStyle="1" w:styleId="WW8Num14z7">
    <w:name w:val="WW8Num14z7"/>
    <w:rsid w:val="00DF519A"/>
  </w:style>
  <w:style w:type="character" w:customStyle="1" w:styleId="WW8Num14z8">
    <w:name w:val="WW8Num14z8"/>
    <w:rsid w:val="00DF519A"/>
  </w:style>
  <w:style w:type="character" w:customStyle="1" w:styleId="WW8Num15z0">
    <w:name w:val="WW8Num15z0"/>
    <w:rsid w:val="00DF519A"/>
    <w:rPr>
      <w:spacing w:val="-3"/>
      <w:sz w:val="24"/>
    </w:rPr>
  </w:style>
  <w:style w:type="character" w:customStyle="1" w:styleId="WW8Num15z1">
    <w:name w:val="WW8Num15z1"/>
    <w:rsid w:val="00DF519A"/>
  </w:style>
  <w:style w:type="character" w:customStyle="1" w:styleId="WW8Num15z2">
    <w:name w:val="WW8Num15z2"/>
    <w:rsid w:val="00DF519A"/>
  </w:style>
  <w:style w:type="character" w:customStyle="1" w:styleId="WW8Num15z3">
    <w:name w:val="WW8Num15z3"/>
    <w:rsid w:val="00DF519A"/>
  </w:style>
  <w:style w:type="character" w:customStyle="1" w:styleId="WW8Num15z4">
    <w:name w:val="WW8Num15z4"/>
    <w:rsid w:val="00DF519A"/>
  </w:style>
  <w:style w:type="character" w:customStyle="1" w:styleId="WW8Num15z5">
    <w:name w:val="WW8Num15z5"/>
    <w:rsid w:val="00DF519A"/>
  </w:style>
  <w:style w:type="character" w:customStyle="1" w:styleId="WW8Num15z6">
    <w:name w:val="WW8Num15z6"/>
    <w:rsid w:val="00DF519A"/>
  </w:style>
  <w:style w:type="character" w:customStyle="1" w:styleId="WW8Num15z7">
    <w:name w:val="WW8Num15z7"/>
    <w:rsid w:val="00DF519A"/>
  </w:style>
  <w:style w:type="character" w:customStyle="1" w:styleId="WW8Num15z8">
    <w:name w:val="WW8Num15z8"/>
    <w:rsid w:val="00DF519A"/>
  </w:style>
  <w:style w:type="character" w:customStyle="1" w:styleId="WW8Num16z0">
    <w:name w:val="WW8Num16z0"/>
    <w:rsid w:val="00DF519A"/>
    <w:rPr>
      <w:spacing w:val="-3"/>
      <w:sz w:val="24"/>
    </w:rPr>
  </w:style>
  <w:style w:type="character" w:customStyle="1" w:styleId="WW8Num16z1">
    <w:name w:val="WW8Num16z1"/>
    <w:rsid w:val="00DF519A"/>
  </w:style>
  <w:style w:type="character" w:customStyle="1" w:styleId="WW8Num16z2">
    <w:name w:val="WW8Num16z2"/>
    <w:rsid w:val="00DF519A"/>
  </w:style>
  <w:style w:type="character" w:customStyle="1" w:styleId="WW8Num16z3">
    <w:name w:val="WW8Num16z3"/>
    <w:rsid w:val="00DF519A"/>
  </w:style>
  <w:style w:type="character" w:customStyle="1" w:styleId="WW8Num16z4">
    <w:name w:val="WW8Num16z4"/>
    <w:rsid w:val="00DF519A"/>
  </w:style>
  <w:style w:type="character" w:customStyle="1" w:styleId="WW8Num16z5">
    <w:name w:val="WW8Num16z5"/>
    <w:rsid w:val="00DF519A"/>
  </w:style>
  <w:style w:type="character" w:customStyle="1" w:styleId="WW8Num16z6">
    <w:name w:val="WW8Num16z6"/>
    <w:rsid w:val="00DF519A"/>
  </w:style>
  <w:style w:type="character" w:customStyle="1" w:styleId="WW8Num16z7">
    <w:name w:val="WW8Num16z7"/>
    <w:rsid w:val="00DF519A"/>
  </w:style>
  <w:style w:type="character" w:customStyle="1" w:styleId="WW8Num16z8">
    <w:name w:val="WW8Num16z8"/>
    <w:rsid w:val="00DF519A"/>
  </w:style>
  <w:style w:type="character" w:customStyle="1" w:styleId="WW8Num17z0">
    <w:name w:val="WW8Num17z0"/>
    <w:rsid w:val="00DF519A"/>
    <w:rPr>
      <w:spacing w:val="-3"/>
      <w:sz w:val="24"/>
    </w:rPr>
  </w:style>
  <w:style w:type="character" w:customStyle="1" w:styleId="WW8Num17z1">
    <w:name w:val="WW8Num17z1"/>
    <w:rsid w:val="00DF519A"/>
  </w:style>
  <w:style w:type="character" w:customStyle="1" w:styleId="WW8Num17z2">
    <w:name w:val="WW8Num17z2"/>
    <w:rsid w:val="00DF519A"/>
  </w:style>
  <w:style w:type="character" w:customStyle="1" w:styleId="WW8Num17z3">
    <w:name w:val="WW8Num17z3"/>
    <w:rsid w:val="00DF519A"/>
  </w:style>
  <w:style w:type="character" w:customStyle="1" w:styleId="WW8Num17z4">
    <w:name w:val="WW8Num17z4"/>
    <w:rsid w:val="00DF519A"/>
  </w:style>
  <w:style w:type="character" w:customStyle="1" w:styleId="WW8Num17z5">
    <w:name w:val="WW8Num17z5"/>
    <w:rsid w:val="00DF519A"/>
  </w:style>
  <w:style w:type="character" w:customStyle="1" w:styleId="WW8Num17z6">
    <w:name w:val="WW8Num17z6"/>
    <w:rsid w:val="00DF519A"/>
  </w:style>
  <w:style w:type="character" w:customStyle="1" w:styleId="WW8Num17z7">
    <w:name w:val="WW8Num17z7"/>
    <w:rsid w:val="00DF519A"/>
  </w:style>
  <w:style w:type="character" w:customStyle="1" w:styleId="WW8Num17z8">
    <w:name w:val="WW8Num17z8"/>
    <w:rsid w:val="00DF519A"/>
  </w:style>
  <w:style w:type="character" w:customStyle="1" w:styleId="WW8Num18z0">
    <w:name w:val="WW8Num18z0"/>
    <w:rsid w:val="00DF519A"/>
  </w:style>
  <w:style w:type="character" w:customStyle="1" w:styleId="WW8Num18z1">
    <w:name w:val="WW8Num18z1"/>
    <w:rsid w:val="00DF519A"/>
  </w:style>
  <w:style w:type="character" w:customStyle="1" w:styleId="WW8Num18z2">
    <w:name w:val="WW8Num18z2"/>
    <w:rsid w:val="00DF519A"/>
  </w:style>
  <w:style w:type="character" w:customStyle="1" w:styleId="WW8Num18z3">
    <w:name w:val="WW8Num18z3"/>
    <w:rsid w:val="00DF519A"/>
  </w:style>
  <w:style w:type="character" w:customStyle="1" w:styleId="WW8Num18z4">
    <w:name w:val="WW8Num18z4"/>
    <w:rsid w:val="00DF519A"/>
  </w:style>
  <w:style w:type="character" w:customStyle="1" w:styleId="WW8Num18z5">
    <w:name w:val="WW8Num18z5"/>
    <w:rsid w:val="00DF519A"/>
  </w:style>
  <w:style w:type="character" w:customStyle="1" w:styleId="WW8Num18z6">
    <w:name w:val="WW8Num18z6"/>
    <w:rsid w:val="00DF519A"/>
  </w:style>
  <w:style w:type="character" w:customStyle="1" w:styleId="WW8Num18z7">
    <w:name w:val="WW8Num18z7"/>
    <w:rsid w:val="00DF519A"/>
  </w:style>
  <w:style w:type="character" w:customStyle="1" w:styleId="WW8Num18z8">
    <w:name w:val="WW8Num18z8"/>
    <w:rsid w:val="00DF519A"/>
  </w:style>
  <w:style w:type="character" w:customStyle="1" w:styleId="WW8Num19z0">
    <w:name w:val="WW8Num19z0"/>
    <w:rsid w:val="00DF519A"/>
    <w:rPr>
      <w:rFonts w:ascii="Symbol" w:hAnsi="Symbol" w:cs="Symbol"/>
    </w:rPr>
  </w:style>
  <w:style w:type="character" w:customStyle="1" w:styleId="WW8Num19z1">
    <w:name w:val="WW8Num19z1"/>
    <w:rsid w:val="00DF519A"/>
    <w:rPr>
      <w:rFonts w:ascii="Courier New" w:hAnsi="Courier New" w:cs="Courier New"/>
    </w:rPr>
  </w:style>
  <w:style w:type="character" w:customStyle="1" w:styleId="WW8Num19z2">
    <w:name w:val="WW8Num19z2"/>
    <w:rsid w:val="00DF519A"/>
    <w:rPr>
      <w:rFonts w:ascii="Wingdings" w:hAnsi="Wingdings" w:cs="Wingdings"/>
    </w:rPr>
  </w:style>
  <w:style w:type="character" w:customStyle="1" w:styleId="WW8Num20z0">
    <w:name w:val="WW8Num20z0"/>
    <w:rsid w:val="00DF519A"/>
    <w:rPr>
      <w:spacing w:val="-3"/>
      <w:sz w:val="24"/>
    </w:rPr>
  </w:style>
  <w:style w:type="character" w:customStyle="1" w:styleId="WW8Num20z1">
    <w:name w:val="WW8Num20z1"/>
    <w:rsid w:val="00DF519A"/>
  </w:style>
  <w:style w:type="character" w:customStyle="1" w:styleId="WW8Num20z2">
    <w:name w:val="WW8Num20z2"/>
    <w:rsid w:val="00DF519A"/>
  </w:style>
  <w:style w:type="character" w:customStyle="1" w:styleId="WW8Num20z3">
    <w:name w:val="WW8Num20z3"/>
    <w:rsid w:val="00DF519A"/>
  </w:style>
  <w:style w:type="character" w:customStyle="1" w:styleId="WW8Num20z4">
    <w:name w:val="WW8Num20z4"/>
    <w:rsid w:val="00DF519A"/>
  </w:style>
  <w:style w:type="character" w:customStyle="1" w:styleId="WW8Num20z5">
    <w:name w:val="WW8Num20z5"/>
    <w:rsid w:val="00DF519A"/>
  </w:style>
  <w:style w:type="character" w:customStyle="1" w:styleId="WW8Num20z6">
    <w:name w:val="WW8Num20z6"/>
    <w:rsid w:val="00DF519A"/>
  </w:style>
  <w:style w:type="character" w:customStyle="1" w:styleId="WW8Num20z7">
    <w:name w:val="WW8Num20z7"/>
    <w:rsid w:val="00DF519A"/>
  </w:style>
  <w:style w:type="character" w:customStyle="1" w:styleId="WW8Num20z8">
    <w:name w:val="WW8Num20z8"/>
    <w:rsid w:val="00DF519A"/>
  </w:style>
  <w:style w:type="character" w:customStyle="1" w:styleId="WW8Num21z0">
    <w:name w:val="WW8Num21z0"/>
    <w:rsid w:val="00DF519A"/>
    <w:rPr>
      <w:rFonts w:ascii="Symbol" w:hAnsi="Symbol" w:cs="Symbol"/>
    </w:rPr>
  </w:style>
  <w:style w:type="character" w:customStyle="1" w:styleId="WW8Num22z0">
    <w:name w:val="WW8Num22z0"/>
    <w:rsid w:val="00DF519A"/>
    <w:rPr>
      <w:spacing w:val="-3"/>
      <w:sz w:val="24"/>
    </w:rPr>
  </w:style>
  <w:style w:type="character" w:customStyle="1" w:styleId="WW8Num22z1">
    <w:name w:val="WW8Num22z1"/>
    <w:rsid w:val="00DF519A"/>
  </w:style>
  <w:style w:type="character" w:customStyle="1" w:styleId="WW8Num22z2">
    <w:name w:val="WW8Num22z2"/>
    <w:rsid w:val="00DF519A"/>
  </w:style>
  <w:style w:type="character" w:customStyle="1" w:styleId="WW8Num22z3">
    <w:name w:val="WW8Num22z3"/>
    <w:rsid w:val="00DF519A"/>
  </w:style>
  <w:style w:type="character" w:customStyle="1" w:styleId="WW8Num22z4">
    <w:name w:val="WW8Num22z4"/>
    <w:rsid w:val="00DF519A"/>
  </w:style>
  <w:style w:type="character" w:customStyle="1" w:styleId="WW8Num22z5">
    <w:name w:val="WW8Num22z5"/>
    <w:rsid w:val="00DF519A"/>
  </w:style>
  <w:style w:type="character" w:customStyle="1" w:styleId="WW8Num22z6">
    <w:name w:val="WW8Num22z6"/>
    <w:rsid w:val="00DF519A"/>
  </w:style>
  <w:style w:type="character" w:customStyle="1" w:styleId="WW8Num22z7">
    <w:name w:val="WW8Num22z7"/>
    <w:rsid w:val="00DF519A"/>
  </w:style>
  <w:style w:type="character" w:customStyle="1" w:styleId="WW8Num22z8">
    <w:name w:val="WW8Num22z8"/>
    <w:rsid w:val="00DF519A"/>
  </w:style>
  <w:style w:type="character" w:customStyle="1" w:styleId="WW8Num23z0">
    <w:name w:val="WW8Num23z0"/>
    <w:rsid w:val="00DF519A"/>
  </w:style>
  <w:style w:type="character" w:customStyle="1" w:styleId="WW8Num23z1">
    <w:name w:val="WW8Num23z1"/>
    <w:rsid w:val="00DF519A"/>
  </w:style>
  <w:style w:type="character" w:customStyle="1" w:styleId="WW8Num23z2">
    <w:name w:val="WW8Num23z2"/>
    <w:rsid w:val="00DF519A"/>
  </w:style>
  <w:style w:type="character" w:customStyle="1" w:styleId="WW8Num23z3">
    <w:name w:val="WW8Num23z3"/>
    <w:rsid w:val="00DF519A"/>
  </w:style>
  <w:style w:type="character" w:customStyle="1" w:styleId="WW8Num23z4">
    <w:name w:val="WW8Num23z4"/>
    <w:rsid w:val="00DF519A"/>
  </w:style>
  <w:style w:type="character" w:customStyle="1" w:styleId="WW8Num23z5">
    <w:name w:val="WW8Num23z5"/>
    <w:rsid w:val="00DF519A"/>
  </w:style>
  <w:style w:type="character" w:customStyle="1" w:styleId="WW8Num23z6">
    <w:name w:val="WW8Num23z6"/>
    <w:rsid w:val="00DF519A"/>
  </w:style>
  <w:style w:type="character" w:customStyle="1" w:styleId="WW8Num23z7">
    <w:name w:val="WW8Num23z7"/>
    <w:rsid w:val="00DF519A"/>
  </w:style>
  <w:style w:type="character" w:customStyle="1" w:styleId="WW8Num23z8">
    <w:name w:val="WW8Num23z8"/>
    <w:rsid w:val="00DF519A"/>
  </w:style>
  <w:style w:type="character" w:customStyle="1" w:styleId="WW8Num24z0">
    <w:name w:val="WW8Num24z0"/>
    <w:rsid w:val="00DF519A"/>
    <w:rPr>
      <w:spacing w:val="-3"/>
      <w:sz w:val="24"/>
    </w:rPr>
  </w:style>
  <w:style w:type="character" w:customStyle="1" w:styleId="WW8Num24z1">
    <w:name w:val="WW8Num24z1"/>
    <w:rsid w:val="00DF519A"/>
  </w:style>
  <w:style w:type="character" w:customStyle="1" w:styleId="WW8Num24z2">
    <w:name w:val="WW8Num24z2"/>
    <w:rsid w:val="00DF519A"/>
  </w:style>
  <w:style w:type="character" w:customStyle="1" w:styleId="WW8Num24z3">
    <w:name w:val="WW8Num24z3"/>
    <w:rsid w:val="00DF519A"/>
  </w:style>
  <w:style w:type="character" w:customStyle="1" w:styleId="WW8Num24z4">
    <w:name w:val="WW8Num24z4"/>
    <w:rsid w:val="00DF519A"/>
  </w:style>
  <w:style w:type="character" w:customStyle="1" w:styleId="WW8Num24z5">
    <w:name w:val="WW8Num24z5"/>
    <w:rsid w:val="00DF519A"/>
  </w:style>
  <w:style w:type="character" w:customStyle="1" w:styleId="WW8Num24z6">
    <w:name w:val="WW8Num24z6"/>
    <w:rsid w:val="00DF519A"/>
  </w:style>
  <w:style w:type="character" w:customStyle="1" w:styleId="WW8Num24z7">
    <w:name w:val="WW8Num24z7"/>
    <w:rsid w:val="00DF519A"/>
  </w:style>
  <w:style w:type="character" w:customStyle="1" w:styleId="WW8Num24z8">
    <w:name w:val="WW8Num24z8"/>
    <w:rsid w:val="00DF519A"/>
  </w:style>
  <w:style w:type="character" w:customStyle="1" w:styleId="WW8Num25z0">
    <w:name w:val="WW8Num25z0"/>
    <w:rsid w:val="00DF519A"/>
    <w:rPr>
      <w:spacing w:val="-3"/>
      <w:sz w:val="24"/>
    </w:rPr>
  </w:style>
  <w:style w:type="character" w:customStyle="1" w:styleId="WW8Num25z1">
    <w:name w:val="WW8Num25z1"/>
    <w:rsid w:val="00DF519A"/>
  </w:style>
  <w:style w:type="character" w:customStyle="1" w:styleId="WW8Num25z2">
    <w:name w:val="WW8Num25z2"/>
    <w:rsid w:val="00DF519A"/>
  </w:style>
  <w:style w:type="character" w:customStyle="1" w:styleId="WW8Num25z3">
    <w:name w:val="WW8Num25z3"/>
    <w:rsid w:val="00DF519A"/>
  </w:style>
  <w:style w:type="character" w:customStyle="1" w:styleId="WW8Num25z4">
    <w:name w:val="WW8Num25z4"/>
    <w:rsid w:val="00DF519A"/>
  </w:style>
  <w:style w:type="character" w:customStyle="1" w:styleId="WW8Num25z5">
    <w:name w:val="WW8Num25z5"/>
    <w:rsid w:val="00DF519A"/>
  </w:style>
  <w:style w:type="character" w:customStyle="1" w:styleId="WW8Num25z6">
    <w:name w:val="WW8Num25z6"/>
    <w:rsid w:val="00DF519A"/>
  </w:style>
  <w:style w:type="character" w:customStyle="1" w:styleId="WW8Num25z7">
    <w:name w:val="WW8Num25z7"/>
    <w:rsid w:val="00DF519A"/>
  </w:style>
  <w:style w:type="character" w:customStyle="1" w:styleId="WW8Num25z8">
    <w:name w:val="WW8Num25z8"/>
    <w:rsid w:val="00DF519A"/>
  </w:style>
  <w:style w:type="character" w:customStyle="1" w:styleId="WW8Num26z0">
    <w:name w:val="WW8Num26z0"/>
    <w:rsid w:val="00DF519A"/>
    <w:rPr>
      <w:spacing w:val="-3"/>
      <w:sz w:val="24"/>
    </w:rPr>
  </w:style>
  <w:style w:type="character" w:customStyle="1" w:styleId="WW8Num26z1">
    <w:name w:val="WW8Num26z1"/>
    <w:rsid w:val="00DF519A"/>
  </w:style>
  <w:style w:type="character" w:customStyle="1" w:styleId="WW8Num26z2">
    <w:name w:val="WW8Num26z2"/>
    <w:rsid w:val="00DF519A"/>
  </w:style>
  <w:style w:type="character" w:customStyle="1" w:styleId="WW8Num26z3">
    <w:name w:val="WW8Num26z3"/>
    <w:rsid w:val="00DF519A"/>
  </w:style>
  <w:style w:type="character" w:customStyle="1" w:styleId="WW8Num26z4">
    <w:name w:val="WW8Num26z4"/>
    <w:rsid w:val="00DF519A"/>
  </w:style>
  <w:style w:type="character" w:customStyle="1" w:styleId="WW8Num26z5">
    <w:name w:val="WW8Num26z5"/>
    <w:rsid w:val="00DF519A"/>
  </w:style>
  <w:style w:type="character" w:customStyle="1" w:styleId="WW8Num26z6">
    <w:name w:val="WW8Num26z6"/>
    <w:rsid w:val="00DF519A"/>
  </w:style>
  <w:style w:type="character" w:customStyle="1" w:styleId="WW8Num26z7">
    <w:name w:val="WW8Num26z7"/>
    <w:rsid w:val="00DF519A"/>
  </w:style>
  <w:style w:type="character" w:customStyle="1" w:styleId="WW8Num26z8">
    <w:name w:val="WW8Num26z8"/>
    <w:rsid w:val="00DF519A"/>
  </w:style>
  <w:style w:type="character" w:customStyle="1" w:styleId="WW8Num27z0">
    <w:name w:val="WW8Num27z0"/>
    <w:rsid w:val="00DF519A"/>
    <w:rPr>
      <w:spacing w:val="-3"/>
      <w:sz w:val="24"/>
    </w:rPr>
  </w:style>
  <w:style w:type="character" w:customStyle="1" w:styleId="WW8Num27z1">
    <w:name w:val="WW8Num27z1"/>
    <w:rsid w:val="00DF519A"/>
  </w:style>
  <w:style w:type="character" w:customStyle="1" w:styleId="WW8Num27z2">
    <w:name w:val="WW8Num27z2"/>
    <w:rsid w:val="00DF519A"/>
  </w:style>
  <w:style w:type="character" w:customStyle="1" w:styleId="WW8Num27z3">
    <w:name w:val="WW8Num27z3"/>
    <w:rsid w:val="00DF519A"/>
  </w:style>
  <w:style w:type="character" w:customStyle="1" w:styleId="WW8Num27z4">
    <w:name w:val="WW8Num27z4"/>
    <w:rsid w:val="00DF519A"/>
  </w:style>
  <w:style w:type="character" w:customStyle="1" w:styleId="WW8Num27z5">
    <w:name w:val="WW8Num27z5"/>
    <w:rsid w:val="00DF519A"/>
  </w:style>
  <w:style w:type="character" w:customStyle="1" w:styleId="WW8Num27z6">
    <w:name w:val="WW8Num27z6"/>
    <w:rsid w:val="00DF519A"/>
  </w:style>
  <w:style w:type="character" w:customStyle="1" w:styleId="WW8Num27z7">
    <w:name w:val="WW8Num27z7"/>
    <w:rsid w:val="00DF519A"/>
  </w:style>
  <w:style w:type="character" w:customStyle="1" w:styleId="WW8Num27z8">
    <w:name w:val="WW8Num27z8"/>
    <w:rsid w:val="00DF519A"/>
  </w:style>
  <w:style w:type="character" w:customStyle="1" w:styleId="WW8Num28z0">
    <w:name w:val="WW8Num28z0"/>
    <w:rsid w:val="00DF519A"/>
    <w:rPr>
      <w:spacing w:val="-3"/>
      <w:sz w:val="24"/>
    </w:rPr>
  </w:style>
  <w:style w:type="character" w:customStyle="1" w:styleId="WW8Num28z1">
    <w:name w:val="WW8Num28z1"/>
    <w:rsid w:val="00DF519A"/>
  </w:style>
  <w:style w:type="character" w:customStyle="1" w:styleId="WW8Num28z2">
    <w:name w:val="WW8Num28z2"/>
    <w:rsid w:val="00DF519A"/>
  </w:style>
  <w:style w:type="character" w:customStyle="1" w:styleId="WW8Num28z3">
    <w:name w:val="WW8Num28z3"/>
    <w:rsid w:val="00DF519A"/>
  </w:style>
  <w:style w:type="character" w:customStyle="1" w:styleId="WW8Num28z4">
    <w:name w:val="WW8Num28z4"/>
    <w:rsid w:val="00DF519A"/>
  </w:style>
  <w:style w:type="character" w:customStyle="1" w:styleId="WW8Num28z5">
    <w:name w:val="WW8Num28z5"/>
    <w:rsid w:val="00DF519A"/>
  </w:style>
  <w:style w:type="character" w:customStyle="1" w:styleId="WW8Num28z6">
    <w:name w:val="WW8Num28z6"/>
    <w:rsid w:val="00DF519A"/>
  </w:style>
  <w:style w:type="character" w:customStyle="1" w:styleId="WW8Num28z7">
    <w:name w:val="WW8Num28z7"/>
    <w:rsid w:val="00DF519A"/>
  </w:style>
  <w:style w:type="character" w:customStyle="1" w:styleId="WW8Num28z8">
    <w:name w:val="WW8Num28z8"/>
    <w:rsid w:val="00DF519A"/>
  </w:style>
  <w:style w:type="character" w:customStyle="1" w:styleId="WW8Num29z0">
    <w:name w:val="WW8Num29z0"/>
    <w:rsid w:val="00DF519A"/>
    <w:rPr>
      <w:spacing w:val="-3"/>
      <w:sz w:val="24"/>
    </w:rPr>
  </w:style>
  <w:style w:type="character" w:customStyle="1" w:styleId="WW8Num29z1">
    <w:name w:val="WW8Num29z1"/>
    <w:rsid w:val="00DF519A"/>
  </w:style>
  <w:style w:type="character" w:customStyle="1" w:styleId="WW8Num29z2">
    <w:name w:val="WW8Num29z2"/>
    <w:rsid w:val="00DF519A"/>
  </w:style>
  <w:style w:type="character" w:customStyle="1" w:styleId="WW8Num29z3">
    <w:name w:val="WW8Num29z3"/>
    <w:rsid w:val="00DF519A"/>
  </w:style>
  <w:style w:type="character" w:customStyle="1" w:styleId="WW8Num29z4">
    <w:name w:val="WW8Num29z4"/>
    <w:rsid w:val="00DF519A"/>
  </w:style>
  <w:style w:type="character" w:customStyle="1" w:styleId="WW8Num29z5">
    <w:name w:val="WW8Num29z5"/>
    <w:rsid w:val="00DF519A"/>
  </w:style>
  <w:style w:type="character" w:customStyle="1" w:styleId="WW8Num29z6">
    <w:name w:val="WW8Num29z6"/>
    <w:rsid w:val="00DF519A"/>
  </w:style>
  <w:style w:type="character" w:customStyle="1" w:styleId="WW8Num29z7">
    <w:name w:val="WW8Num29z7"/>
    <w:rsid w:val="00DF519A"/>
  </w:style>
  <w:style w:type="character" w:customStyle="1" w:styleId="WW8Num29z8">
    <w:name w:val="WW8Num29z8"/>
    <w:rsid w:val="00DF519A"/>
  </w:style>
  <w:style w:type="character" w:customStyle="1" w:styleId="WW8Num30z0">
    <w:name w:val="WW8Num30z0"/>
    <w:rsid w:val="00DF519A"/>
  </w:style>
  <w:style w:type="character" w:customStyle="1" w:styleId="WW8Num30z1">
    <w:name w:val="WW8Num30z1"/>
    <w:rsid w:val="00DF519A"/>
  </w:style>
  <w:style w:type="character" w:customStyle="1" w:styleId="WW8Num30z2">
    <w:name w:val="WW8Num30z2"/>
    <w:rsid w:val="00DF519A"/>
  </w:style>
  <w:style w:type="character" w:customStyle="1" w:styleId="WW8Num30z3">
    <w:name w:val="WW8Num30z3"/>
    <w:rsid w:val="00DF519A"/>
  </w:style>
  <w:style w:type="character" w:customStyle="1" w:styleId="WW8Num30z4">
    <w:name w:val="WW8Num30z4"/>
    <w:rsid w:val="00DF519A"/>
  </w:style>
  <w:style w:type="character" w:customStyle="1" w:styleId="WW8Num30z5">
    <w:name w:val="WW8Num30z5"/>
    <w:rsid w:val="00DF519A"/>
  </w:style>
  <w:style w:type="character" w:customStyle="1" w:styleId="WW8Num30z6">
    <w:name w:val="WW8Num30z6"/>
    <w:rsid w:val="00DF519A"/>
  </w:style>
  <w:style w:type="character" w:customStyle="1" w:styleId="WW8Num30z7">
    <w:name w:val="WW8Num30z7"/>
    <w:rsid w:val="00DF519A"/>
  </w:style>
  <w:style w:type="character" w:customStyle="1" w:styleId="WW8Num30z8">
    <w:name w:val="WW8Num30z8"/>
    <w:rsid w:val="00DF519A"/>
  </w:style>
  <w:style w:type="character" w:customStyle="1" w:styleId="WW8Num31z0">
    <w:name w:val="WW8Num31z0"/>
    <w:rsid w:val="00DF519A"/>
  </w:style>
  <w:style w:type="character" w:customStyle="1" w:styleId="WW8Num31z1">
    <w:name w:val="WW8Num31z1"/>
    <w:rsid w:val="00DF519A"/>
  </w:style>
  <w:style w:type="character" w:customStyle="1" w:styleId="WW8Num31z2">
    <w:name w:val="WW8Num31z2"/>
    <w:rsid w:val="00DF519A"/>
  </w:style>
  <w:style w:type="character" w:customStyle="1" w:styleId="WW8Num31z3">
    <w:name w:val="WW8Num31z3"/>
    <w:rsid w:val="00DF519A"/>
  </w:style>
  <w:style w:type="character" w:customStyle="1" w:styleId="WW8Num31z4">
    <w:name w:val="WW8Num31z4"/>
    <w:rsid w:val="00DF519A"/>
  </w:style>
  <w:style w:type="character" w:customStyle="1" w:styleId="WW8Num31z5">
    <w:name w:val="WW8Num31z5"/>
    <w:rsid w:val="00DF519A"/>
  </w:style>
  <w:style w:type="character" w:customStyle="1" w:styleId="WW8Num31z6">
    <w:name w:val="WW8Num31z6"/>
    <w:rsid w:val="00DF519A"/>
  </w:style>
  <w:style w:type="character" w:customStyle="1" w:styleId="WW8Num31z7">
    <w:name w:val="WW8Num31z7"/>
    <w:rsid w:val="00DF519A"/>
  </w:style>
  <w:style w:type="character" w:customStyle="1" w:styleId="WW8Num31z8">
    <w:name w:val="WW8Num31z8"/>
    <w:rsid w:val="00DF519A"/>
  </w:style>
  <w:style w:type="character" w:customStyle="1" w:styleId="WW8Num32z0">
    <w:name w:val="WW8Num32z0"/>
    <w:rsid w:val="00DF519A"/>
    <w:rPr>
      <w:rFonts w:ascii="Symbol" w:hAnsi="Symbol" w:cs="Symbol"/>
    </w:rPr>
  </w:style>
  <w:style w:type="character" w:customStyle="1" w:styleId="WW8Num33z0">
    <w:name w:val="WW8Num33z0"/>
    <w:rsid w:val="00DF519A"/>
    <w:rPr>
      <w:spacing w:val="-3"/>
      <w:sz w:val="24"/>
    </w:rPr>
  </w:style>
  <w:style w:type="character" w:customStyle="1" w:styleId="WW8Num33z1">
    <w:name w:val="WW8Num33z1"/>
    <w:rsid w:val="00DF519A"/>
  </w:style>
  <w:style w:type="character" w:customStyle="1" w:styleId="WW8Num33z2">
    <w:name w:val="WW8Num33z2"/>
    <w:rsid w:val="00DF519A"/>
  </w:style>
  <w:style w:type="character" w:customStyle="1" w:styleId="WW8Num33z3">
    <w:name w:val="WW8Num33z3"/>
    <w:rsid w:val="00DF519A"/>
  </w:style>
  <w:style w:type="character" w:customStyle="1" w:styleId="WW8Num33z4">
    <w:name w:val="WW8Num33z4"/>
    <w:rsid w:val="00DF519A"/>
  </w:style>
  <w:style w:type="character" w:customStyle="1" w:styleId="WW8Num33z5">
    <w:name w:val="WW8Num33z5"/>
    <w:rsid w:val="00DF519A"/>
  </w:style>
  <w:style w:type="character" w:customStyle="1" w:styleId="WW8Num33z6">
    <w:name w:val="WW8Num33z6"/>
    <w:rsid w:val="00DF519A"/>
  </w:style>
  <w:style w:type="character" w:customStyle="1" w:styleId="WW8Num33z7">
    <w:name w:val="WW8Num33z7"/>
    <w:rsid w:val="00DF519A"/>
  </w:style>
  <w:style w:type="character" w:customStyle="1" w:styleId="WW8Num33z8">
    <w:name w:val="WW8Num33z8"/>
    <w:rsid w:val="00DF519A"/>
  </w:style>
  <w:style w:type="character" w:customStyle="1" w:styleId="WW8Num34z0">
    <w:name w:val="WW8Num34z0"/>
    <w:rsid w:val="00DF519A"/>
    <w:rPr>
      <w:spacing w:val="-3"/>
      <w:sz w:val="24"/>
    </w:rPr>
  </w:style>
  <w:style w:type="character" w:customStyle="1" w:styleId="WW8Num34z1">
    <w:name w:val="WW8Num34z1"/>
    <w:rsid w:val="00DF519A"/>
  </w:style>
  <w:style w:type="character" w:customStyle="1" w:styleId="WW8Num34z2">
    <w:name w:val="WW8Num34z2"/>
    <w:rsid w:val="00DF519A"/>
  </w:style>
  <w:style w:type="character" w:customStyle="1" w:styleId="WW8Num34z3">
    <w:name w:val="WW8Num34z3"/>
    <w:rsid w:val="00DF519A"/>
  </w:style>
  <w:style w:type="character" w:customStyle="1" w:styleId="WW8Num34z4">
    <w:name w:val="WW8Num34z4"/>
    <w:rsid w:val="00DF519A"/>
  </w:style>
  <w:style w:type="character" w:customStyle="1" w:styleId="WW8Num34z5">
    <w:name w:val="WW8Num34z5"/>
    <w:rsid w:val="00DF519A"/>
  </w:style>
  <w:style w:type="character" w:customStyle="1" w:styleId="WW8Num34z6">
    <w:name w:val="WW8Num34z6"/>
    <w:rsid w:val="00DF519A"/>
  </w:style>
  <w:style w:type="character" w:customStyle="1" w:styleId="WW8Num34z7">
    <w:name w:val="WW8Num34z7"/>
    <w:rsid w:val="00DF519A"/>
  </w:style>
  <w:style w:type="character" w:customStyle="1" w:styleId="WW8Num34z8">
    <w:name w:val="WW8Num34z8"/>
    <w:rsid w:val="00DF519A"/>
  </w:style>
  <w:style w:type="character" w:customStyle="1" w:styleId="WW8Num35z0">
    <w:name w:val="WW8Num35z0"/>
    <w:rsid w:val="00DF519A"/>
    <w:rPr>
      <w:spacing w:val="-3"/>
      <w:sz w:val="24"/>
    </w:rPr>
  </w:style>
  <w:style w:type="character" w:customStyle="1" w:styleId="WW8Num35z1">
    <w:name w:val="WW8Num35z1"/>
    <w:rsid w:val="00DF519A"/>
  </w:style>
  <w:style w:type="character" w:customStyle="1" w:styleId="WW8Num35z2">
    <w:name w:val="WW8Num35z2"/>
    <w:rsid w:val="00DF519A"/>
  </w:style>
  <w:style w:type="character" w:customStyle="1" w:styleId="WW8Num35z3">
    <w:name w:val="WW8Num35z3"/>
    <w:rsid w:val="00DF519A"/>
  </w:style>
  <w:style w:type="character" w:customStyle="1" w:styleId="WW8Num35z4">
    <w:name w:val="WW8Num35z4"/>
    <w:rsid w:val="00DF519A"/>
  </w:style>
  <w:style w:type="character" w:customStyle="1" w:styleId="WW8Num35z5">
    <w:name w:val="WW8Num35z5"/>
    <w:rsid w:val="00DF519A"/>
  </w:style>
  <w:style w:type="character" w:customStyle="1" w:styleId="WW8Num35z6">
    <w:name w:val="WW8Num35z6"/>
    <w:rsid w:val="00DF519A"/>
  </w:style>
  <w:style w:type="character" w:customStyle="1" w:styleId="WW8Num35z7">
    <w:name w:val="WW8Num35z7"/>
    <w:rsid w:val="00DF519A"/>
  </w:style>
  <w:style w:type="character" w:customStyle="1" w:styleId="WW8Num35z8">
    <w:name w:val="WW8Num35z8"/>
    <w:rsid w:val="00DF519A"/>
  </w:style>
  <w:style w:type="character" w:customStyle="1" w:styleId="WW8Num36z0">
    <w:name w:val="WW8Num36z0"/>
    <w:rsid w:val="00DF519A"/>
  </w:style>
  <w:style w:type="character" w:customStyle="1" w:styleId="WW8Num36z1">
    <w:name w:val="WW8Num36z1"/>
    <w:rsid w:val="00DF519A"/>
  </w:style>
  <w:style w:type="character" w:customStyle="1" w:styleId="WW8Num36z2">
    <w:name w:val="WW8Num36z2"/>
    <w:rsid w:val="00DF519A"/>
  </w:style>
  <w:style w:type="character" w:customStyle="1" w:styleId="WW8Num36z3">
    <w:name w:val="WW8Num36z3"/>
    <w:rsid w:val="00DF519A"/>
  </w:style>
  <w:style w:type="character" w:customStyle="1" w:styleId="WW8Num36z4">
    <w:name w:val="WW8Num36z4"/>
    <w:rsid w:val="00DF519A"/>
  </w:style>
  <w:style w:type="character" w:customStyle="1" w:styleId="WW8Num36z5">
    <w:name w:val="WW8Num36z5"/>
    <w:rsid w:val="00DF519A"/>
  </w:style>
  <w:style w:type="character" w:customStyle="1" w:styleId="WW8Num36z6">
    <w:name w:val="WW8Num36z6"/>
    <w:rsid w:val="00DF519A"/>
  </w:style>
  <w:style w:type="character" w:customStyle="1" w:styleId="WW8Num36z7">
    <w:name w:val="WW8Num36z7"/>
    <w:rsid w:val="00DF519A"/>
  </w:style>
  <w:style w:type="character" w:customStyle="1" w:styleId="WW8Num36z8">
    <w:name w:val="WW8Num36z8"/>
    <w:rsid w:val="00DF519A"/>
  </w:style>
  <w:style w:type="character" w:customStyle="1" w:styleId="WW8Num37z0">
    <w:name w:val="WW8Num37z0"/>
    <w:rsid w:val="00DF519A"/>
  </w:style>
  <w:style w:type="character" w:customStyle="1" w:styleId="WW8Num37z1">
    <w:name w:val="WW8Num37z1"/>
    <w:rsid w:val="00DF519A"/>
  </w:style>
  <w:style w:type="character" w:customStyle="1" w:styleId="WW8Num37z2">
    <w:name w:val="WW8Num37z2"/>
    <w:rsid w:val="00DF519A"/>
  </w:style>
  <w:style w:type="character" w:customStyle="1" w:styleId="WW8Num37z3">
    <w:name w:val="WW8Num37z3"/>
    <w:rsid w:val="00DF519A"/>
  </w:style>
  <w:style w:type="character" w:customStyle="1" w:styleId="WW8Num37z4">
    <w:name w:val="WW8Num37z4"/>
    <w:rsid w:val="00DF519A"/>
  </w:style>
  <w:style w:type="character" w:customStyle="1" w:styleId="WW8Num37z5">
    <w:name w:val="WW8Num37z5"/>
    <w:rsid w:val="00DF519A"/>
  </w:style>
  <w:style w:type="character" w:customStyle="1" w:styleId="WW8Num37z6">
    <w:name w:val="WW8Num37z6"/>
    <w:rsid w:val="00DF519A"/>
  </w:style>
  <w:style w:type="character" w:customStyle="1" w:styleId="WW8Num37z7">
    <w:name w:val="WW8Num37z7"/>
    <w:rsid w:val="00DF519A"/>
  </w:style>
  <w:style w:type="character" w:customStyle="1" w:styleId="WW8Num37z8">
    <w:name w:val="WW8Num37z8"/>
    <w:rsid w:val="00DF519A"/>
  </w:style>
  <w:style w:type="character" w:customStyle="1" w:styleId="WW8Num38z0">
    <w:name w:val="WW8Num38z0"/>
    <w:rsid w:val="00DF519A"/>
    <w:rPr>
      <w:spacing w:val="-3"/>
      <w:sz w:val="24"/>
    </w:rPr>
  </w:style>
  <w:style w:type="character" w:customStyle="1" w:styleId="WW8Num38z1">
    <w:name w:val="WW8Num38z1"/>
    <w:rsid w:val="00DF519A"/>
  </w:style>
  <w:style w:type="character" w:customStyle="1" w:styleId="WW8Num38z2">
    <w:name w:val="WW8Num38z2"/>
    <w:rsid w:val="00DF519A"/>
  </w:style>
  <w:style w:type="character" w:customStyle="1" w:styleId="WW8Num38z3">
    <w:name w:val="WW8Num38z3"/>
    <w:rsid w:val="00DF519A"/>
  </w:style>
  <w:style w:type="character" w:customStyle="1" w:styleId="WW8Num38z4">
    <w:name w:val="WW8Num38z4"/>
    <w:rsid w:val="00DF519A"/>
  </w:style>
  <w:style w:type="character" w:customStyle="1" w:styleId="WW8Num38z5">
    <w:name w:val="WW8Num38z5"/>
    <w:rsid w:val="00DF519A"/>
  </w:style>
  <w:style w:type="character" w:customStyle="1" w:styleId="WW8Num38z6">
    <w:name w:val="WW8Num38z6"/>
    <w:rsid w:val="00DF519A"/>
  </w:style>
  <w:style w:type="character" w:customStyle="1" w:styleId="WW8Num38z7">
    <w:name w:val="WW8Num38z7"/>
    <w:rsid w:val="00DF519A"/>
  </w:style>
  <w:style w:type="character" w:customStyle="1" w:styleId="WW8Num38z8">
    <w:name w:val="WW8Num38z8"/>
    <w:rsid w:val="00DF519A"/>
  </w:style>
  <w:style w:type="character" w:customStyle="1" w:styleId="WW8Num39z0">
    <w:name w:val="WW8Num39z0"/>
    <w:rsid w:val="00DF519A"/>
    <w:rPr>
      <w:spacing w:val="-3"/>
      <w:sz w:val="24"/>
    </w:rPr>
  </w:style>
  <w:style w:type="character" w:customStyle="1" w:styleId="WW8Num39z1">
    <w:name w:val="WW8Num39z1"/>
    <w:rsid w:val="00DF519A"/>
  </w:style>
  <w:style w:type="character" w:customStyle="1" w:styleId="WW8Num39z2">
    <w:name w:val="WW8Num39z2"/>
    <w:rsid w:val="00DF519A"/>
  </w:style>
  <w:style w:type="character" w:customStyle="1" w:styleId="WW8Num39z3">
    <w:name w:val="WW8Num39z3"/>
    <w:rsid w:val="00DF519A"/>
  </w:style>
  <w:style w:type="character" w:customStyle="1" w:styleId="WW8Num39z4">
    <w:name w:val="WW8Num39z4"/>
    <w:rsid w:val="00DF519A"/>
  </w:style>
  <w:style w:type="character" w:customStyle="1" w:styleId="WW8Num39z5">
    <w:name w:val="WW8Num39z5"/>
    <w:rsid w:val="00DF519A"/>
  </w:style>
  <w:style w:type="character" w:customStyle="1" w:styleId="WW8Num39z6">
    <w:name w:val="WW8Num39z6"/>
    <w:rsid w:val="00DF519A"/>
  </w:style>
  <w:style w:type="character" w:customStyle="1" w:styleId="WW8Num39z7">
    <w:name w:val="WW8Num39z7"/>
    <w:rsid w:val="00DF519A"/>
  </w:style>
  <w:style w:type="character" w:customStyle="1" w:styleId="WW8Num39z8">
    <w:name w:val="WW8Num39z8"/>
    <w:rsid w:val="00DF519A"/>
  </w:style>
  <w:style w:type="character" w:styleId="PageNumber">
    <w:name w:val="page number"/>
    <w:basedOn w:val="DefaultParagraphFont"/>
    <w:rsid w:val="00DF519A"/>
  </w:style>
  <w:style w:type="character" w:styleId="Hyperlink">
    <w:name w:val="Hyperlink"/>
    <w:basedOn w:val="DefaultParagraphFont"/>
    <w:rsid w:val="00DF519A"/>
    <w:rPr>
      <w:color w:val="0000FF"/>
      <w:u w:val="single"/>
    </w:rPr>
  </w:style>
  <w:style w:type="character" w:customStyle="1" w:styleId="IndexLink">
    <w:name w:val="Index Link"/>
    <w:rsid w:val="00DF519A"/>
  </w:style>
  <w:style w:type="paragraph" w:customStyle="1" w:styleId="Heading">
    <w:name w:val="Heading"/>
    <w:basedOn w:val="Normal"/>
    <w:next w:val="BodyText"/>
    <w:rsid w:val="00DF519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DF519A"/>
    <w:rPr>
      <w:sz w:val="24"/>
    </w:rPr>
  </w:style>
  <w:style w:type="character" w:customStyle="1" w:styleId="BodyTextChar">
    <w:name w:val="Body Text Char"/>
    <w:basedOn w:val="DefaultParagraphFont"/>
    <w:link w:val="BodyText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List">
    <w:name w:val="List"/>
    <w:basedOn w:val="BodyText"/>
    <w:rsid w:val="00DF519A"/>
    <w:rPr>
      <w:rFonts w:cs="FreeSans"/>
    </w:rPr>
  </w:style>
  <w:style w:type="paragraph" w:styleId="Caption">
    <w:name w:val="caption"/>
    <w:basedOn w:val="Normal"/>
    <w:next w:val="Normal"/>
    <w:qFormat/>
    <w:rsid w:val="00DF519A"/>
    <w:pPr>
      <w:spacing w:before="120" w:after="120"/>
    </w:pPr>
    <w:rPr>
      <w:b/>
    </w:rPr>
  </w:style>
  <w:style w:type="paragraph" w:customStyle="1" w:styleId="Index">
    <w:name w:val="Index"/>
    <w:basedOn w:val="Normal"/>
    <w:rsid w:val="00DF519A"/>
    <w:pPr>
      <w:suppressLineNumbers/>
    </w:pPr>
    <w:rPr>
      <w:rFonts w:cs="FreeSans"/>
    </w:rPr>
  </w:style>
  <w:style w:type="paragraph" w:styleId="BodyTextIndent2">
    <w:name w:val="Body Text Indent 2"/>
    <w:basedOn w:val="Normal"/>
    <w:link w:val="BodyTextIndent2Char"/>
    <w:rsid w:val="00DF519A"/>
    <w:pPr>
      <w:ind w:firstLine="42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lainText">
    <w:name w:val="Plain Text"/>
    <w:basedOn w:val="Normal"/>
    <w:link w:val="PlainTextChar"/>
    <w:rsid w:val="00DF519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DF519A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rsid w:val="00DF5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519A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rsid w:val="00DF5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519A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OC1">
    <w:name w:val="toc 1"/>
    <w:basedOn w:val="Normal"/>
    <w:next w:val="Normal"/>
    <w:rsid w:val="00DF519A"/>
  </w:style>
  <w:style w:type="paragraph" w:styleId="TOC2">
    <w:name w:val="toc 2"/>
    <w:basedOn w:val="Normal"/>
    <w:next w:val="Normal"/>
    <w:rsid w:val="00DF519A"/>
    <w:pPr>
      <w:ind w:left="200"/>
    </w:pPr>
  </w:style>
  <w:style w:type="paragraph" w:styleId="TOC3">
    <w:name w:val="toc 3"/>
    <w:basedOn w:val="Normal"/>
    <w:next w:val="Normal"/>
    <w:rsid w:val="00DF519A"/>
    <w:pPr>
      <w:ind w:left="400"/>
    </w:pPr>
  </w:style>
  <w:style w:type="paragraph" w:styleId="TOC4">
    <w:name w:val="toc 4"/>
    <w:basedOn w:val="Normal"/>
    <w:next w:val="Normal"/>
    <w:rsid w:val="00DF519A"/>
    <w:pPr>
      <w:ind w:left="600"/>
    </w:pPr>
  </w:style>
  <w:style w:type="paragraph" w:styleId="TOC5">
    <w:name w:val="toc 5"/>
    <w:basedOn w:val="Normal"/>
    <w:next w:val="Normal"/>
    <w:rsid w:val="00DF519A"/>
    <w:pPr>
      <w:ind w:left="800"/>
    </w:pPr>
  </w:style>
  <w:style w:type="paragraph" w:styleId="TOC6">
    <w:name w:val="toc 6"/>
    <w:basedOn w:val="Normal"/>
    <w:next w:val="Normal"/>
    <w:rsid w:val="00DF519A"/>
    <w:pPr>
      <w:ind w:left="1000"/>
    </w:pPr>
  </w:style>
  <w:style w:type="paragraph" w:styleId="TOC7">
    <w:name w:val="toc 7"/>
    <w:basedOn w:val="Normal"/>
    <w:next w:val="Normal"/>
    <w:rsid w:val="00DF519A"/>
    <w:pPr>
      <w:ind w:left="1200"/>
    </w:pPr>
  </w:style>
  <w:style w:type="paragraph" w:styleId="TOC8">
    <w:name w:val="toc 8"/>
    <w:basedOn w:val="Normal"/>
    <w:next w:val="Normal"/>
    <w:rsid w:val="00DF519A"/>
    <w:pPr>
      <w:ind w:left="1400"/>
    </w:pPr>
  </w:style>
  <w:style w:type="paragraph" w:styleId="TOC9">
    <w:name w:val="toc 9"/>
    <w:basedOn w:val="Normal"/>
    <w:next w:val="Normal"/>
    <w:rsid w:val="00DF519A"/>
    <w:pPr>
      <w:ind w:left="1600"/>
    </w:pPr>
  </w:style>
  <w:style w:type="paragraph" w:styleId="TableofFigures">
    <w:name w:val="table of figures"/>
    <w:basedOn w:val="Normal"/>
    <w:next w:val="Normal"/>
    <w:rsid w:val="00DF519A"/>
    <w:pPr>
      <w:ind w:left="400" w:hanging="400"/>
    </w:pPr>
  </w:style>
  <w:style w:type="paragraph" w:styleId="Index1">
    <w:name w:val="index 1"/>
    <w:basedOn w:val="Normal"/>
    <w:next w:val="Normal"/>
    <w:rsid w:val="00DF519A"/>
    <w:pPr>
      <w:ind w:left="200" w:hanging="200"/>
    </w:pPr>
  </w:style>
  <w:style w:type="paragraph" w:styleId="Index2">
    <w:name w:val="index 2"/>
    <w:basedOn w:val="Normal"/>
    <w:next w:val="Normal"/>
    <w:rsid w:val="00DF519A"/>
    <w:pPr>
      <w:ind w:left="400" w:hanging="200"/>
    </w:pPr>
  </w:style>
  <w:style w:type="paragraph" w:styleId="Index3">
    <w:name w:val="index 3"/>
    <w:basedOn w:val="Normal"/>
    <w:next w:val="Normal"/>
    <w:rsid w:val="00DF519A"/>
    <w:pPr>
      <w:ind w:left="600" w:hanging="200"/>
    </w:pPr>
  </w:style>
  <w:style w:type="paragraph" w:styleId="Index4">
    <w:name w:val="index 4"/>
    <w:basedOn w:val="Normal"/>
    <w:next w:val="Normal"/>
    <w:rsid w:val="00DF519A"/>
    <w:pPr>
      <w:ind w:left="800" w:hanging="200"/>
    </w:pPr>
  </w:style>
  <w:style w:type="paragraph" w:styleId="Index5">
    <w:name w:val="index 5"/>
    <w:basedOn w:val="Normal"/>
    <w:next w:val="Normal"/>
    <w:rsid w:val="00DF519A"/>
    <w:pPr>
      <w:ind w:left="1000" w:hanging="200"/>
    </w:pPr>
  </w:style>
  <w:style w:type="paragraph" w:styleId="Index6">
    <w:name w:val="index 6"/>
    <w:basedOn w:val="Normal"/>
    <w:next w:val="Normal"/>
    <w:rsid w:val="00DF519A"/>
    <w:pPr>
      <w:ind w:left="1200" w:hanging="200"/>
    </w:pPr>
  </w:style>
  <w:style w:type="paragraph" w:styleId="Index7">
    <w:name w:val="index 7"/>
    <w:basedOn w:val="Normal"/>
    <w:next w:val="Normal"/>
    <w:rsid w:val="00DF519A"/>
    <w:pPr>
      <w:ind w:left="1400" w:hanging="200"/>
    </w:pPr>
  </w:style>
  <w:style w:type="paragraph" w:styleId="Index8">
    <w:name w:val="index 8"/>
    <w:basedOn w:val="Normal"/>
    <w:next w:val="Normal"/>
    <w:rsid w:val="00DF519A"/>
    <w:pPr>
      <w:ind w:left="1600" w:hanging="200"/>
    </w:pPr>
  </w:style>
  <w:style w:type="paragraph" w:styleId="Index9">
    <w:name w:val="index 9"/>
    <w:basedOn w:val="Normal"/>
    <w:next w:val="Normal"/>
    <w:rsid w:val="00DF519A"/>
    <w:pPr>
      <w:ind w:left="1800" w:hanging="200"/>
    </w:pPr>
  </w:style>
  <w:style w:type="paragraph" w:styleId="IndexHeading">
    <w:name w:val="index heading"/>
    <w:basedOn w:val="Normal"/>
    <w:next w:val="Index1"/>
    <w:rsid w:val="00DF519A"/>
  </w:style>
  <w:style w:type="paragraph" w:customStyle="1" w:styleId="Contents10">
    <w:name w:val="Contents 10"/>
    <w:basedOn w:val="Index"/>
    <w:rsid w:val="00DF519A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DF519A"/>
    <w:pPr>
      <w:suppressLineNumbers/>
    </w:pPr>
  </w:style>
  <w:style w:type="paragraph" w:customStyle="1" w:styleId="TableHeading">
    <w:name w:val="Table Heading"/>
    <w:basedOn w:val="TableContents"/>
    <w:rsid w:val="00DF519A"/>
    <w:pPr>
      <w:jc w:val="center"/>
    </w:pPr>
    <w:rPr>
      <w:b/>
      <w:bCs/>
    </w:rPr>
  </w:style>
  <w:style w:type="paragraph" w:customStyle="1" w:styleId="IndexSeparator">
    <w:name w:val="Index Separator"/>
    <w:basedOn w:val="Index"/>
    <w:rsid w:val="00DF519A"/>
  </w:style>
  <w:style w:type="paragraph" w:styleId="BalloonText">
    <w:name w:val="Balloon Text"/>
    <w:basedOn w:val="Normal"/>
    <w:link w:val="BalloonTextChar"/>
    <w:uiPriority w:val="99"/>
    <w:semiHidden/>
    <w:unhideWhenUsed/>
    <w:rsid w:val="00996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1E"/>
    <w:rPr>
      <w:rFonts w:ascii="Tahoma" w:eastAsia="Times New Roma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522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9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DF519A"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DF519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F519A"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DF519A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DF519A"/>
    <w:pPr>
      <w:keepNext/>
      <w:numPr>
        <w:ilvl w:val="4"/>
        <w:numId w:val="1"/>
      </w:numPr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519A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DF519A"/>
    <w:rPr>
      <w:rFonts w:ascii="Arial" w:eastAsia="Times New Roman" w:hAnsi="Arial" w:cs="Arial"/>
      <w:b/>
      <w:i/>
      <w:sz w:val="24"/>
      <w:szCs w:val="20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DF519A"/>
    <w:rPr>
      <w:rFonts w:ascii="Times New Roman" w:eastAsia="Times New Roman" w:hAnsi="Times New Roman" w:cs="Times New Roman"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DF519A"/>
    <w:rPr>
      <w:rFonts w:ascii="Times New Roman" w:eastAsia="Times New Roman" w:hAnsi="Times New Roman" w:cs="Times New Roman"/>
      <w:b/>
      <w:sz w:val="20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WW8Num1z0">
    <w:name w:val="WW8Num1z0"/>
    <w:rsid w:val="00DF519A"/>
    <w:rPr>
      <w:spacing w:val="-3"/>
      <w:sz w:val="24"/>
    </w:rPr>
  </w:style>
  <w:style w:type="character" w:customStyle="1" w:styleId="WW8Num1z1">
    <w:name w:val="WW8Num1z1"/>
    <w:rsid w:val="00DF519A"/>
  </w:style>
  <w:style w:type="character" w:customStyle="1" w:styleId="WW8Num1z2">
    <w:name w:val="WW8Num1z2"/>
    <w:rsid w:val="00DF519A"/>
  </w:style>
  <w:style w:type="character" w:customStyle="1" w:styleId="WW8Num1z3">
    <w:name w:val="WW8Num1z3"/>
    <w:rsid w:val="00DF519A"/>
  </w:style>
  <w:style w:type="character" w:customStyle="1" w:styleId="WW8Num1z4">
    <w:name w:val="WW8Num1z4"/>
    <w:rsid w:val="00DF519A"/>
  </w:style>
  <w:style w:type="character" w:customStyle="1" w:styleId="WW8Num1z5">
    <w:name w:val="WW8Num1z5"/>
    <w:rsid w:val="00DF519A"/>
  </w:style>
  <w:style w:type="character" w:customStyle="1" w:styleId="WW8Num1z6">
    <w:name w:val="WW8Num1z6"/>
    <w:rsid w:val="00DF519A"/>
  </w:style>
  <w:style w:type="character" w:customStyle="1" w:styleId="WW8Num1z7">
    <w:name w:val="WW8Num1z7"/>
    <w:rsid w:val="00DF519A"/>
  </w:style>
  <w:style w:type="character" w:customStyle="1" w:styleId="WW8Num1z8">
    <w:name w:val="WW8Num1z8"/>
    <w:rsid w:val="00DF519A"/>
  </w:style>
  <w:style w:type="character" w:customStyle="1" w:styleId="WW8Num2z0">
    <w:name w:val="WW8Num2z0"/>
    <w:rsid w:val="00DF519A"/>
    <w:rPr>
      <w:spacing w:val="-3"/>
      <w:sz w:val="24"/>
    </w:rPr>
  </w:style>
  <w:style w:type="character" w:customStyle="1" w:styleId="WW8Num2z1">
    <w:name w:val="WW8Num2z1"/>
    <w:rsid w:val="00DF519A"/>
  </w:style>
  <w:style w:type="character" w:customStyle="1" w:styleId="WW8Num2z2">
    <w:name w:val="WW8Num2z2"/>
    <w:rsid w:val="00DF519A"/>
  </w:style>
  <w:style w:type="character" w:customStyle="1" w:styleId="WW8Num2z3">
    <w:name w:val="WW8Num2z3"/>
    <w:rsid w:val="00DF519A"/>
  </w:style>
  <w:style w:type="character" w:customStyle="1" w:styleId="WW8Num2z4">
    <w:name w:val="WW8Num2z4"/>
    <w:rsid w:val="00DF519A"/>
  </w:style>
  <w:style w:type="character" w:customStyle="1" w:styleId="WW8Num2z5">
    <w:name w:val="WW8Num2z5"/>
    <w:rsid w:val="00DF519A"/>
  </w:style>
  <w:style w:type="character" w:customStyle="1" w:styleId="WW8Num2z6">
    <w:name w:val="WW8Num2z6"/>
    <w:rsid w:val="00DF519A"/>
  </w:style>
  <w:style w:type="character" w:customStyle="1" w:styleId="WW8Num2z7">
    <w:name w:val="WW8Num2z7"/>
    <w:rsid w:val="00DF519A"/>
  </w:style>
  <w:style w:type="character" w:customStyle="1" w:styleId="WW8Num2z8">
    <w:name w:val="WW8Num2z8"/>
    <w:rsid w:val="00DF519A"/>
  </w:style>
  <w:style w:type="character" w:customStyle="1" w:styleId="WW8Num3z0">
    <w:name w:val="WW8Num3z0"/>
    <w:rsid w:val="00DF519A"/>
    <w:rPr>
      <w:spacing w:val="-3"/>
      <w:sz w:val="24"/>
    </w:rPr>
  </w:style>
  <w:style w:type="character" w:customStyle="1" w:styleId="WW8Num3z1">
    <w:name w:val="WW8Num3z1"/>
    <w:rsid w:val="00DF519A"/>
  </w:style>
  <w:style w:type="character" w:customStyle="1" w:styleId="WW8Num3z2">
    <w:name w:val="WW8Num3z2"/>
    <w:rsid w:val="00DF519A"/>
  </w:style>
  <w:style w:type="character" w:customStyle="1" w:styleId="WW8Num3z3">
    <w:name w:val="WW8Num3z3"/>
    <w:rsid w:val="00DF519A"/>
  </w:style>
  <w:style w:type="character" w:customStyle="1" w:styleId="WW8Num3z4">
    <w:name w:val="WW8Num3z4"/>
    <w:rsid w:val="00DF519A"/>
  </w:style>
  <w:style w:type="character" w:customStyle="1" w:styleId="WW8Num3z5">
    <w:name w:val="WW8Num3z5"/>
    <w:rsid w:val="00DF519A"/>
  </w:style>
  <w:style w:type="character" w:customStyle="1" w:styleId="WW8Num3z6">
    <w:name w:val="WW8Num3z6"/>
    <w:rsid w:val="00DF519A"/>
  </w:style>
  <w:style w:type="character" w:customStyle="1" w:styleId="WW8Num3z7">
    <w:name w:val="WW8Num3z7"/>
    <w:rsid w:val="00DF519A"/>
  </w:style>
  <w:style w:type="character" w:customStyle="1" w:styleId="WW8Num3z8">
    <w:name w:val="WW8Num3z8"/>
    <w:rsid w:val="00DF519A"/>
  </w:style>
  <w:style w:type="character" w:customStyle="1" w:styleId="WW8Num4z0">
    <w:name w:val="WW8Num4z0"/>
    <w:rsid w:val="00DF519A"/>
    <w:rPr>
      <w:spacing w:val="-3"/>
      <w:sz w:val="24"/>
    </w:rPr>
  </w:style>
  <w:style w:type="character" w:customStyle="1" w:styleId="WW8Num4z1">
    <w:name w:val="WW8Num4z1"/>
    <w:rsid w:val="00DF519A"/>
  </w:style>
  <w:style w:type="character" w:customStyle="1" w:styleId="WW8Num4z2">
    <w:name w:val="WW8Num4z2"/>
    <w:rsid w:val="00DF519A"/>
  </w:style>
  <w:style w:type="character" w:customStyle="1" w:styleId="WW8Num4z3">
    <w:name w:val="WW8Num4z3"/>
    <w:rsid w:val="00DF519A"/>
  </w:style>
  <w:style w:type="character" w:customStyle="1" w:styleId="WW8Num4z4">
    <w:name w:val="WW8Num4z4"/>
    <w:rsid w:val="00DF519A"/>
  </w:style>
  <w:style w:type="character" w:customStyle="1" w:styleId="WW8Num4z5">
    <w:name w:val="WW8Num4z5"/>
    <w:rsid w:val="00DF519A"/>
  </w:style>
  <w:style w:type="character" w:customStyle="1" w:styleId="WW8Num4z6">
    <w:name w:val="WW8Num4z6"/>
    <w:rsid w:val="00DF519A"/>
  </w:style>
  <w:style w:type="character" w:customStyle="1" w:styleId="WW8Num4z7">
    <w:name w:val="WW8Num4z7"/>
    <w:rsid w:val="00DF519A"/>
  </w:style>
  <w:style w:type="character" w:customStyle="1" w:styleId="WW8Num4z8">
    <w:name w:val="WW8Num4z8"/>
    <w:rsid w:val="00DF519A"/>
  </w:style>
  <w:style w:type="character" w:customStyle="1" w:styleId="WW8Num5z0">
    <w:name w:val="WW8Num5z0"/>
    <w:rsid w:val="00DF519A"/>
    <w:rPr>
      <w:spacing w:val="-3"/>
      <w:sz w:val="24"/>
    </w:rPr>
  </w:style>
  <w:style w:type="character" w:customStyle="1" w:styleId="WW8Num5z1">
    <w:name w:val="WW8Num5z1"/>
    <w:rsid w:val="00DF519A"/>
  </w:style>
  <w:style w:type="character" w:customStyle="1" w:styleId="WW8Num5z2">
    <w:name w:val="WW8Num5z2"/>
    <w:rsid w:val="00DF519A"/>
  </w:style>
  <w:style w:type="character" w:customStyle="1" w:styleId="WW8Num5z3">
    <w:name w:val="WW8Num5z3"/>
    <w:rsid w:val="00DF519A"/>
  </w:style>
  <w:style w:type="character" w:customStyle="1" w:styleId="WW8Num5z4">
    <w:name w:val="WW8Num5z4"/>
    <w:rsid w:val="00DF519A"/>
  </w:style>
  <w:style w:type="character" w:customStyle="1" w:styleId="WW8Num5z5">
    <w:name w:val="WW8Num5z5"/>
    <w:rsid w:val="00DF519A"/>
  </w:style>
  <w:style w:type="character" w:customStyle="1" w:styleId="WW8Num5z6">
    <w:name w:val="WW8Num5z6"/>
    <w:rsid w:val="00DF519A"/>
  </w:style>
  <w:style w:type="character" w:customStyle="1" w:styleId="WW8Num5z7">
    <w:name w:val="WW8Num5z7"/>
    <w:rsid w:val="00DF519A"/>
  </w:style>
  <w:style w:type="character" w:customStyle="1" w:styleId="WW8Num5z8">
    <w:name w:val="WW8Num5z8"/>
    <w:rsid w:val="00DF519A"/>
  </w:style>
  <w:style w:type="character" w:customStyle="1" w:styleId="WW8Num6z0">
    <w:name w:val="WW8Num6z0"/>
    <w:rsid w:val="00DF519A"/>
    <w:rPr>
      <w:spacing w:val="-3"/>
      <w:sz w:val="24"/>
    </w:rPr>
  </w:style>
  <w:style w:type="character" w:customStyle="1" w:styleId="WW8Num6z1">
    <w:name w:val="WW8Num6z1"/>
    <w:rsid w:val="00DF519A"/>
  </w:style>
  <w:style w:type="character" w:customStyle="1" w:styleId="WW8Num6z2">
    <w:name w:val="WW8Num6z2"/>
    <w:rsid w:val="00DF519A"/>
  </w:style>
  <w:style w:type="character" w:customStyle="1" w:styleId="WW8Num6z3">
    <w:name w:val="WW8Num6z3"/>
    <w:rsid w:val="00DF519A"/>
  </w:style>
  <w:style w:type="character" w:customStyle="1" w:styleId="WW8Num6z4">
    <w:name w:val="WW8Num6z4"/>
    <w:rsid w:val="00DF519A"/>
  </w:style>
  <w:style w:type="character" w:customStyle="1" w:styleId="WW8Num6z5">
    <w:name w:val="WW8Num6z5"/>
    <w:rsid w:val="00DF519A"/>
  </w:style>
  <w:style w:type="character" w:customStyle="1" w:styleId="WW8Num6z6">
    <w:name w:val="WW8Num6z6"/>
    <w:rsid w:val="00DF519A"/>
  </w:style>
  <w:style w:type="character" w:customStyle="1" w:styleId="WW8Num6z7">
    <w:name w:val="WW8Num6z7"/>
    <w:rsid w:val="00DF519A"/>
  </w:style>
  <w:style w:type="character" w:customStyle="1" w:styleId="WW8Num6z8">
    <w:name w:val="WW8Num6z8"/>
    <w:rsid w:val="00DF519A"/>
  </w:style>
  <w:style w:type="character" w:customStyle="1" w:styleId="WW8Num7z0">
    <w:name w:val="WW8Num7z0"/>
    <w:rsid w:val="00DF519A"/>
    <w:rPr>
      <w:spacing w:val="-3"/>
      <w:sz w:val="24"/>
    </w:rPr>
  </w:style>
  <w:style w:type="character" w:customStyle="1" w:styleId="WW8Num7z1">
    <w:name w:val="WW8Num7z1"/>
    <w:rsid w:val="00DF519A"/>
  </w:style>
  <w:style w:type="character" w:customStyle="1" w:styleId="WW8Num7z2">
    <w:name w:val="WW8Num7z2"/>
    <w:rsid w:val="00DF519A"/>
  </w:style>
  <w:style w:type="character" w:customStyle="1" w:styleId="WW8Num7z3">
    <w:name w:val="WW8Num7z3"/>
    <w:rsid w:val="00DF519A"/>
  </w:style>
  <w:style w:type="character" w:customStyle="1" w:styleId="WW8Num7z4">
    <w:name w:val="WW8Num7z4"/>
    <w:rsid w:val="00DF519A"/>
  </w:style>
  <w:style w:type="character" w:customStyle="1" w:styleId="WW8Num7z5">
    <w:name w:val="WW8Num7z5"/>
    <w:rsid w:val="00DF519A"/>
  </w:style>
  <w:style w:type="character" w:customStyle="1" w:styleId="WW8Num7z6">
    <w:name w:val="WW8Num7z6"/>
    <w:rsid w:val="00DF519A"/>
  </w:style>
  <w:style w:type="character" w:customStyle="1" w:styleId="WW8Num7z7">
    <w:name w:val="WW8Num7z7"/>
    <w:rsid w:val="00DF519A"/>
  </w:style>
  <w:style w:type="character" w:customStyle="1" w:styleId="WW8Num7z8">
    <w:name w:val="WW8Num7z8"/>
    <w:rsid w:val="00DF519A"/>
  </w:style>
  <w:style w:type="character" w:customStyle="1" w:styleId="WW8Num8z0">
    <w:name w:val="WW8Num8z0"/>
    <w:rsid w:val="00DF519A"/>
    <w:rPr>
      <w:spacing w:val="-3"/>
      <w:sz w:val="24"/>
    </w:rPr>
  </w:style>
  <w:style w:type="character" w:customStyle="1" w:styleId="WW8Num8z1">
    <w:name w:val="WW8Num8z1"/>
    <w:rsid w:val="00DF519A"/>
  </w:style>
  <w:style w:type="character" w:customStyle="1" w:styleId="WW8Num8z2">
    <w:name w:val="WW8Num8z2"/>
    <w:rsid w:val="00DF519A"/>
  </w:style>
  <w:style w:type="character" w:customStyle="1" w:styleId="WW8Num8z3">
    <w:name w:val="WW8Num8z3"/>
    <w:rsid w:val="00DF519A"/>
  </w:style>
  <w:style w:type="character" w:customStyle="1" w:styleId="WW8Num8z4">
    <w:name w:val="WW8Num8z4"/>
    <w:rsid w:val="00DF519A"/>
  </w:style>
  <w:style w:type="character" w:customStyle="1" w:styleId="WW8Num8z5">
    <w:name w:val="WW8Num8z5"/>
    <w:rsid w:val="00DF519A"/>
  </w:style>
  <w:style w:type="character" w:customStyle="1" w:styleId="WW8Num8z6">
    <w:name w:val="WW8Num8z6"/>
    <w:rsid w:val="00DF519A"/>
  </w:style>
  <w:style w:type="character" w:customStyle="1" w:styleId="WW8Num8z7">
    <w:name w:val="WW8Num8z7"/>
    <w:rsid w:val="00DF519A"/>
  </w:style>
  <w:style w:type="character" w:customStyle="1" w:styleId="WW8Num8z8">
    <w:name w:val="WW8Num8z8"/>
    <w:rsid w:val="00DF519A"/>
  </w:style>
  <w:style w:type="character" w:customStyle="1" w:styleId="WW8Num9z0">
    <w:name w:val="WW8Num9z0"/>
    <w:rsid w:val="00DF519A"/>
    <w:rPr>
      <w:spacing w:val="-3"/>
      <w:sz w:val="24"/>
    </w:rPr>
  </w:style>
  <w:style w:type="character" w:customStyle="1" w:styleId="WW8Num9z1">
    <w:name w:val="WW8Num9z1"/>
    <w:rsid w:val="00DF519A"/>
  </w:style>
  <w:style w:type="character" w:customStyle="1" w:styleId="WW8Num9z2">
    <w:name w:val="WW8Num9z2"/>
    <w:rsid w:val="00DF519A"/>
  </w:style>
  <w:style w:type="character" w:customStyle="1" w:styleId="WW8Num9z3">
    <w:name w:val="WW8Num9z3"/>
    <w:rsid w:val="00DF519A"/>
  </w:style>
  <w:style w:type="character" w:customStyle="1" w:styleId="WW8Num9z4">
    <w:name w:val="WW8Num9z4"/>
    <w:rsid w:val="00DF519A"/>
  </w:style>
  <w:style w:type="character" w:customStyle="1" w:styleId="WW8Num9z5">
    <w:name w:val="WW8Num9z5"/>
    <w:rsid w:val="00DF519A"/>
  </w:style>
  <w:style w:type="character" w:customStyle="1" w:styleId="WW8Num9z6">
    <w:name w:val="WW8Num9z6"/>
    <w:rsid w:val="00DF519A"/>
  </w:style>
  <w:style w:type="character" w:customStyle="1" w:styleId="WW8Num9z7">
    <w:name w:val="WW8Num9z7"/>
    <w:rsid w:val="00DF519A"/>
  </w:style>
  <w:style w:type="character" w:customStyle="1" w:styleId="WW8Num9z8">
    <w:name w:val="WW8Num9z8"/>
    <w:rsid w:val="00DF519A"/>
  </w:style>
  <w:style w:type="character" w:customStyle="1" w:styleId="WW8Num10z0">
    <w:name w:val="WW8Num10z0"/>
    <w:rsid w:val="00DF519A"/>
    <w:rPr>
      <w:spacing w:val="-3"/>
      <w:sz w:val="24"/>
    </w:rPr>
  </w:style>
  <w:style w:type="character" w:customStyle="1" w:styleId="WW8Num10z1">
    <w:name w:val="WW8Num10z1"/>
    <w:rsid w:val="00DF519A"/>
  </w:style>
  <w:style w:type="character" w:customStyle="1" w:styleId="WW8Num10z2">
    <w:name w:val="WW8Num10z2"/>
    <w:rsid w:val="00DF519A"/>
  </w:style>
  <w:style w:type="character" w:customStyle="1" w:styleId="WW8Num10z3">
    <w:name w:val="WW8Num10z3"/>
    <w:rsid w:val="00DF519A"/>
  </w:style>
  <w:style w:type="character" w:customStyle="1" w:styleId="WW8Num10z4">
    <w:name w:val="WW8Num10z4"/>
    <w:rsid w:val="00DF519A"/>
  </w:style>
  <w:style w:type="character" w:customStyle="1" w:styleId="WW8Num10z5">
    <w:name w:val="WW8Num10z5"/>
    <w:rsid w:val="00DF519A"/>
  </w:style>
  <w:style w:type="character" w:customStyle="1" w:styleId="WW8Num10z6">
    <w:name w:val="WW8Num10z6"/>
    <w:rsid w:val="00DF519A"/>
  </w:style>
  <w:style w:type="character" w:customStyle="1" w:styleId="WW8Num10z7">
    <w:name w:val="WW8Num10z7"/>
    <w:rsid w:val="00DF519A"/>
  </w:style>
  <w:style w:type="character" w:customStyle="1" w:styleId="WW8Num10z8">
    <w:name w:val="WW8Num10z8"/>
    <w:rsid w:val="00DF519A"/>
  </w:style>
  <w:style w:type="character" w:customStyle="1" w:styleId="WW8Num11z0">
    <w:name w:val="WW8Num11z0"/>
    <w:rsid w:val="00DF519A"/>
  </w:style>
  <w:style w:type="character" w:customStyle="1" w:styleId="WW8Num12z0">
    <w:name w:val="WW8Num12z0"/>
    <w:rsid w:val="00DF519A"/>
    <w:rPr>
      <w:spacing w:val="-3"/>
      <w:sz w:val="24"/>
    </w:rPr>
  </w:style>
  <w:style w:type="character" w:customStyle="1" w:styleId="WW8Num13z0">
    <w:name w:val="WW8Num13z0"/>
    <w:rsid w:val="00DF519A"/>
    <w:rPr>
      <w:spacing w:val="-3"/>
      <w:sz w:val="24"/>
    </w:rPr>
  </w:style>
  <w:style w:type="character" w:customStyle="1" w:styleId="WW8Num13z1">
    <w:name w:val="WW8Num13z1"/>
    <w:rsid w:val="00DF519A"/>
  </w:style>
  <w:style w:type="character" w:customStyle="1" w:styleId="WW8Num13z2">
    <w:name w:val="WW8Num13z2"/>
    <w:rsid w:val="00DF519A"/>
  </w:style>
  <w:style w:type="character" w:customStyle="1" w:styleId="WW8Num13z3">
    <w:name w:val="WW8Num13z3"/>
    <w:rsid w:val="00DF519A"/>
  </w:style>
  <w:style w:type="character" w:customStyle="1" w:styleId="WW8Num13z4">
    <w:name w:val="WW8Num13z4"/>
    <w:rsid w:val="00DF519A"/>
  </w:style>
  <w:style w:type="character" w:customStyle="1" w:styleId="WW8Num13z5">
    <w:name w:val="WW8Num13z5"/>
    <w:rsid w:val="00DF519A"/>
  </w:style>
  <w:style w:type="character" w:customStyle="1" w:styleId="WW8Num13z6">
    <w:name w:val="WW8Num13z6"/>
    <w:rsid w:val="00DF519A"/>
  </w:style>
  <w:style w:type="character" w:customStyle="1" w:styleId="WW8Num13z7">
    <w:name w:val="WW8Num13z7"/>
    <w:rsid w:val="00DF519A"/>
  </w:style>
  <w:style w:type="character" w:customStyle="1" w:styleId="WW8Num13z8">
    <w:name w:val="WW8Num13z8"/>
    <w:rsid w:val="00DF519A"/>
  </w:style>
  <w:style w:type="character" w:customStyle="1" w:styleId="WW8Num14z0">
    <w:name w:val="WW8Num14z0"/>
    <w:rsid w:val="00DF519A"/>
  </w:style>
  <w:style w:type="character" w:customStyle="1" w:styleId="WW8Num14z1">
    <w:name w:val="WW8Num14z1"/>
    <w:rsid w:val="00DF519A"/>
  </w:style>
  <w:style w:type="character" w:customStyle="1" w:styleId="WW8Num14z2">
    <w:name w:val="WW8Num14z2"/>
    <w:rsid w:val="00DF519A"/>
  </w:style>
  <w:style w:type="character" w:customStyle="1" w:styleId="WW8Num14z3">
    <w:name w:val="WW8Num14z3"/>
    <w:rsid w:val="00DF519A"/>
  </w:style>
  <w:style w:type="character" w:customStyle="1" w:styleId="WW8Num14z4">
    <w:name w:val="WW8Num14z4"/>
    <w:rsid w:val="00DF519A"/>
  </w:style>
  <w:style w:type="character" w:customStyle="1" w:styleId="WW8Num14z5">
    <w:name w:val="WW8Num14z5"/>
    <w:rsid w:val="00DF519A"/>
  </w:style>
  <w:style w:type="character" w:customStyle="1" w:styleId="WW8Num14z6">
    <w:name w:val="WW8Num14z6"/>
    <w:rsid w:val="00DF519A"/>
  </w:style>
  <w:style w:type="character" w:customStyle="1" w:styleId="WW8Num14z7">
    <w:name w:val="WW8Num14z7"/>
    <w:rsid w:val="00DF519A"/>
  </w:style>
  <w:style w:type="character" w:customStyle="1" w:styleId="WW8Num14z8">
    <w:name w:val="WW8Num14z8"/>
    <w:rsid w:val="00DF519A"/>
  </w:style>
  <w:style w:type="character" w:customStyle="1" w:styleId="WW8Num15z0">
    <w:name w:val="WW8Num15z0"/>
    <w:rsid w:val="00DF519A"/>
    <w:rPr>
      <w:spacing w:val="-3"/>
      <w:sz w:val="24"/>
    </w:rPr>
  </w:style>
  <w:style w:type="character" w:customStyle="1" w:styleId="WW8Num15z1">
    <w:name w:val="WW8Num15z1"/>
    <w:rsid w:val="00DF519A"/>
  </w:style>
  <w:style w:type="character" w:customStyle="1" w:styleId="WW8Num15z2">
    <w:name w:val="WW8Num15z2"/>
    <w:rsid w:val="00DF519A"/>
  </w:style>
  <w:style w:type="character" w:customStyle="1" w:styleId="WW8Num15z3">
    <w:name w:val="WW8Num15z3"/>
    <w:rsid w:val="00DF519A"/>
  </w:style>
  <w:style w:type="character" w:customStyle="1" w:styleId="WW8Num15z4">
    <w:name w:val="WW8Num15z4"/>
    <w:rsid w:val="00DF519A"/>
  </w:style>
  <w:style w:type="character" w:customStyle="1" w:styleId="WW8Num15z5">
    <w:name w:val="WW8Num15z5"/>
    <w:rsid w:val="00DF519A"/>
  </w:style>
  <w:style w:type="character" w:customStyle="1" w:styleId="WW8Num15z6">
    <w:name w:val="WW8Num15z6"/>
    <w:rsid w:val="00DF519A"/>
  </w:style>
  <w:style w:type="character" w:customStyle="1" w:styleId="WW8Num15z7">
    <w:name w:val="WW8Num15z7"/>
    <w:rsid w:val="00DF519A"/>
  </w:style>
  <w:style w:type="character" w:customStyle="1" w:styleId="WW8Num15z8">
    <w:name w:val="WW8Num15z8"/>
    <w:rsid w:val="00DF519A"/>
  </w:style>
  <w:style w:type="character" w:customStyle="1" w:styleId="WW8Num16z0">
    <w:name w:val="WW8Num16z0"/>
    <w:rsid w:val="00DF519A"/>
    <w:rPr>
      <w:spacing w:val="-3"/>
      <w:sz w:val="24"/>
    </w:rPr>
  </w:style>
  <w:style w:type="character" w:customStyle="1" w:styleId="WW8Num16z1">
    <w:name w:val="WW8Num16z1"/>
    <w:rsid w:val="00DF519A"/>
  </w:style>
  <w:style w:type="character" w:customStyle="1" w:styleId="WW8Num16z2">
    <w:name w:val="WW8Num16z2"/>
    <w:rsid w:val="00DF519A"/>
  </w:style>
  <w:style w:type="character" w:customStyle="1" w:styleId="WW8Num16z3">
    <w:name w:val="WW8Num16z3"/>
    <w:rsid w:val="00DF519A"/>
  </w:style>
  <w:style w:type="character" w:customStyle="1" w:styleId="WW8Num16z4">
    <w:name w:val="WW8Num16z4"/>
    <w:rsid w:val="00DF519A"/>
  </w:style>
  <w:style w:type="character" w:customStyle="1" w:styleId="WW8Num16z5">
    <w:name w:val="WW8Num16z5"/>
    <w:rsid w:val="00DF519A"/>
  </w:style>
  <w:style w:type="character" w:customStyle="1" w:styleId="WW8Num16z6">
    <w:name w:val="WW8Num16z6"/>
    <w:rsid w:val="00DF519A"/>
  </w:style>
  <w:style w:type="character" w:customStyle="1" w:styleId="WW8Num16z7">
    <w:name w:val="WW8Num16z7"/>
    <w:rsid w:val="00DF519A"/>
  </w:style>
  <w:style w:type="character" w:customStyle="1" w:styleId="WW8Num16z8">
    <w:name w:val="WW8Num16z8"/>
    <w:rsid w:val="00DF519A"/>
  </w:style>
  <w:style w:type="character" w:customStyle="1" w:styleId="WW8Num17z0">
    <w:name w:val="WW8Num17z0"/>
    <w:rsid w:val="00DF519A"/>
    <w:rPr>
      <w:spacing w:val="-3"/>
      <w:sz w:val="24"/>
    </w:rPr>
  </w:style>
  <w:style w:type="character" w:customStyle="1" w:styleId="WW8Num17z1">
    <w:name w:val="WW8Num17z1"/>
    <w:rsid w:val="00DF519A"/>
  </w:style>
  <w:style w:type="character" w:customStyle="1" w:styleId="WW8Num17z2">
    <w:name w:val="WW8Num17z2"/>
    <w:rsid w:val="00DF519A"/>
  </w:style>
  <w:style w:type="character" w:customStyle="1" w:styleId="WW8Num17z3">
    <w:name w:val="WW8Num17z3"/>
    <w:rsid w:val="00DF519A"/>
  </w:style>
  <w:style w:type="character" w:customStyle="1" w:styleId="WW8Num17z4">
    <w:name w:val="WW8Num17z4"/>
    <w:rsid w:val="00DF519A"/>
  </w:style>
  <w:style w:type="character" w:customStyle="1" w:styleId="WW8Num17z5">
    <w:name w:val="WW8Num17z5"/>
    <w:rsid w:val="00DF519A"/>
  </w:style>
  <w:style w:type="character" w:customStyle="1" w:styleId="WW8Num17z6">
    <w:name w:val="WW8Num17z6"/>
    <w:rsid w:val="00DF519A"/>
  </w:style>
  <w:style w:type="character" w:customStyle="1" w:styleId="WW8Num17z7">
    <w:name w:val="WW8Num17z7"/>
    <w:rsid w:val="00DF519A"/>
  </w:style>
  <w:style w:type="character" w:customStyle="1" w:styleId="WW8Num17z8">
    <w:name w:val="WW8Num17z8"/>
    <w:rsid w:val="00DF519A"/>
  </w:style>
  <w:style w:type="character" w:customStyle="1" w:styleId="WW8Num18z0">
    <w:name w:val="WW8Num18z0"/>
    <w:rsid w:val="00DF519A"/>
  </w:style>
  <w:style w:type="character" w:customStyle="1" w:styleId="WW8Num18z1">
    <w:name w:val="WW8Num18z1"/>
    <w:rsid w:val="00DF519A"/>
  </w:style>
  <w:style w:type="character" w:customStyle="1" w:styleId="WW8Num18z2">
    <w:name w:val="WW8Num18z2"/>
    <w:rsid w:val="00DF519A"/>
  </w:style>
  <w:style w:type="character" w:customStyle="1" w:styleId="WW8Num18z3">
    <w:name w:val="WW8Num18z3"/>
    <w:rsid w:val="00DF519A"/>
  </w:style>
  <w:style w:type="character" w:customStyle="1" w:styleId="WW8Num18z4">
    <w:name w:val="WW8Num18z4"/>
    <w:rsid w:val="00DF519A"/>
  </w:style>
  <w:style w:type="character" w:customStyle="1" w:styleId="WW8Num18z5">
    <w:name w:val="WW8Num18z5"/>
    <w:rsid w:val="00DF519A"/>
  </w:style>
  <w:style w:type="character" w:customStyle="1" w:styleId="WW8Num18z6">
    <w:name w:val="WW8Num18z6"/>
    <w:rsid w:val="00DF519A"/>
  </w:style>
  <w:style w:type="character" w:customStyle="1" w:styleId="WW8Num18z7">
    <w:name w:val="WW8Num18z7"/>
    <w:rsid w:val="00DF519A"/>
  </w:style>
  <w:style w:type="character" w:customStyle="1" w:styleId="WW8Num18z8">
    <w:name w:val="WW8Num18z8"/>
    <w:rsid w:val="00DF519A"/>
  </w:style>
  <w:style w:type="character" w:customStyle="1" w:styleId="WW8Num19z0">
    <w:name w:val="WW8Num19z0"/>
    <w:rsid w:val="00DF519A"/>
    <w:rPr>
      <w:rFonts w:ascii="Symbol" w:hAnsi="Symbol" w:cs="Symbol"/>
    </w:rPr>
  </w:style>
  <w:style w:type="character" w:customStyle="1" w:styleId="WW8Num19z1">
    <w:name w:val="WW8Num19z1"/>
    <w:rsid w:val="00DF519A"/>
    <w:rPr>
      <w:rFonts w:ascii="Courier New" w:hAnsi="Courier New" w:cs="Courier New"/>
    </w:rPr>
  </w:style>
  <w:style w:type="character" w:customStyle="1" w:styleId="WW8Num19z2">
    <w:name w:val="WW8Num19z2"/>
    <w:rsid w:val="00DF519A"/>
    <w:rPr>
      <w:rFonts w:ascii="Wingdings" w:hAnsi="Wingdings" w:cs="Wingdings"/>
    </w:rPr>
  </w:style>
  <w:style w:type="character" w:customStyle="1" w:styleId="WW8Num20z0">
    <w:name w:val="WW8Num20z0"/>
    <w:rsid w:val="00DF519A"/>
    <w:rPr>
      <w:spacing w:val="-3"/>
      <w:sz w:val="24"/>
    </w:rPr>
  </w:style>
  <w:style w:type="character" w:customStyle="1" w:styleId="WW8Num20z1">
    <w:name w:val="WW8Num20z1"/>
    <w:rsid w:val="00DF519A"/>
  </w:style>
  <w:style w:type="character" w:customStyle="1" w:styleId="WW8Num20z2">
    <w:name w:val="WW8Num20z2"/>
    <w:rsid w:val="00DF519A"/>
  </w:style>
  <w:style w:type="character" w:customStyle="1" w:styleId="WW8Num20z3">
    <w:name w:val="WW8Num20z3"/>
    <w:rsid w:val="00DF519A"/>
  </w:style>
  <w:style w:type="character" w:customStyle="1" w:styleId="WW8Num20z4">
    <w:name w:val="WW8Num20z4"/>
    <w:rsid w:val="00DF519A"/>
  </w:style>
  <w:style w:type="character" w:customStyle="1" w:styleId="WW8Num20z5">
    <w:name w:val="WW8Num20z5"/>
    <w:rsid w:val="00DF519A"/>
  </w:style>
  <w:style w:type="character" w:customStyle="1" w:styleId="WW8Num20z6">
    <w:name w:val="WW8Num20z6"/>
    <w:rsid w:val="00DF519A"/>
  </w:style>
  <w:style w:type="character" w:customStyle="1" w:styleId="WW8Num20z7">
    <w:name w:val="WW8Num20z7"/>
    <w:rsid w:val="00DF519A"/>
  </w:style>
  <w:style w:type="character" w:customStyle="1" w:styleId="WW8Num20z8">
    <w:name w:val="WW8Num20z8"/>
    <w:rsid w:val="00DF519A"/>
  </w:style>
  <w:style w:type="character" w:customStyle="1" w:styleId="WW8Num21z0">
    <w:name w:val="WW8Num21z0"/>
    <w:rsid w:val="00DF519A"/>
    <w:rPr>
      <w:rFonts w:ascii="Symbol" w:hAnsi="Symbol" w:cs="Symbol"/>
    </w:rPr>
  </w:style>
  <w:style w:type="character" w:customStyle="1" w:styleId="WW8Num22z0">
    <w:name w:val="WW8Num22z0"/>
    <w:rsid w:val="00DF519A"/>
    <w:rPr>
      <w:spacing w:val="-3"/>
      <w:sz w:val="24"/>
    </w:rPr>
  </w:style>
  <w:style w:type="character" w:customStyle="1" w:styleId="WW8Num22z1">
    <w:name w:val="WW8Num22z1"/>
    <w:rsid w:val="00DF519A"/>
  </w:style>
  <w:style w:type="character" w:customStyle="1" w:styleId="WW8Num22z2">
    <w:name w:val="WW8Num22z2"/>
    <w:rsid w:val="00DF519A"/>
  </w:style>
  <w:style w:type="character" w:customStyle="1" w:styleId="WW8Num22z3">
    <w:name w:val="WW8Num22z3"/>
    <w:rsid w:val="00DF519A"/>
  </w:style>
  <w:style w:type="character" w:customStyle="1" w:styleId="WW8Num22z4">
    <w:name w:val="WW8Num22z4"/>
    <w:rsid w:val="00DF519A"/>
  </w:style>
  <w:style w:type="character" w:customStyle="1" w:styleId="WW8Num22z5">
    <w:name w:val="WW8Num22z5"/>
    <w:rsid w:val="00DF519A"/>
  </w:style>
  <w:style w:type="character" w:customStyle="1" w:styleId="WW8Num22z6">
    <w:name w:val="WW8Num22z6"/>
    <w:rsid w:val="00DF519A"/>
  </w:style>
  <w:style w:type="character" w:customStyle="1" w:styleId="WW8Num22z7">
    <w:name w:val="WW8Num22z7"/>
    <w:rsid w:val="00DF519A"/>
  </w:style>
  <w:style w:type="character" w:customStyle="1" w:styleId="WW8Num22z8">
    <w:name w:val="WW8Num22z8"/>
    <w:rsid w:val="00DF519A"/>
  </w:style>
  <w:style w:type="character" w:customStyle="1" w:styleId="WW8Num23z0">
    <w:name w:val="WW8Num23z0"/>
    <w:rsid w:val="00DF519A"/>
  </w:style>
  <w:style w:type="character" w:customStyle="1" w:styleId="WW8Num23z1">
    <w:name w:val="WW8Num23z1"/>
    <w:rsid w:val="00DF519A"/>
  </w:style>
  <w:style w:type="character" w:customStyle="1" w:styleId="WW8Num23z2">
    <w:name w:val="WW8Num23z2"/>
    <w:rsid w:val="00DF519A"/>
  </w:style>
  <w:style w:type="character" w:customStyle="1" w:styleId="WW8Num23z3">
    <w:name w:val="WW8Num23z3"/>
    <w:rsid w:val="00DF519A"/>
  </w:style>
  <w:style w:type="character" w:customStyle="1" w:styleId="WW8Num23z4">
    <w:name w:val="WW8Num23z4"/>
    <w:rsid w:val="00DF519A"/>
  </w:style>
  <w:style w:type="character" w:customStyle="1" w:styleId="WW8Num23z5">
    <w:name w:val="WW8Num23z5"/>
    <w:rsid w:val="00DF519A"/>
  </w:style>
  <w:style w:type="character" w:customStyle="1" w:styleId="WW8Num23z6">
    <w:name w:val="WW8Num23z6"/>
    <w:rsid w:val="00DF519A"/>
  </w:style>
  <w:style w:type="character" w:customStyle="1" w:styleId="WW8Num23z7">
    <w:name w:val="WW8Num23z7"/>
    <w:rsid w:val="00DF519A"/>
  </w:style>
  <w:style w:type="character" w:customStyle="1" w:styleId="WW8Num23z8">
    <w:name w:val="WW8Num23z8"/>
    <w:rsid w:val="00DF519A"/>
  </w:style>
  <w:style w:type="character" w:customStyle="1" w:styleId="WW8Num24z0">
    <w:name w:val="WW8Num24z0"/>
    <w:rsid w:val="00DF519A"/>
    <w:rPr>
      <w:spacing w:val="-3"/>
      <w:sz w:val="24"/>
    </w:rPr>
  </w:style>
  <w:style w:type="character" w:customStyle="1" w:styleId="WW8Num24z1">
    <w:name w:val="WW8Num24z1"/>
    <w:rsid w:val="00DF519A"/>
  </w:style>
  <w:style w:type="character" w:customStyle="1" w:styleId="WW8Num24z2">
    <w:name w:val="WW8Num24z2"/>
    <w:rsid w:val="00DF519A"/>
  </w:style>
  <w:style w:type="character" w:customStyle="1" w:styleId="WW8Num24z3">
    <w:name w:val="WW8Num24z3"/>
    <w:rsid w:val="00DF519A"/>
  </w:style>
  <w:style w:type="character" w:customStyle="1" w:styleId="WW8Num24z4">
    <w:name w:val="WW8Num24z4"/>
    <w:rsid w:val="00DF519A"/>
  </w:style>
  <w:style w:type="character" w:customStyle="1" w:styleId="WW8Num24z5">
    <w:name w:val="WW8Num24z5"/>
    <w:rsid w:val="00DF519A"/>
  </w:style>
  <w:style w:type="character" w:customStyle="1" w:styleId="WW8Num24z6">
    <w:name w:val="WW8Num24z6"/>
    <w:rsid w:val="00DF519A"/>
  </w:style>
  <w:style w:type="character" w:customStyle="1" w:styleId="WW8Num24z7">
    <w:name w:val="WW8Num24z7"/>
    <w:rsid w:val="00DF519A"/>
  </w:style>
  <w:style w:type="character" w:customStyle="1" w:styleId="WW8Num24z8">
    <w:name w:val="WW8Num24z8"/>
    <w:rsid w:val="00DF519A"/>
  </w:style>
  <w:style w:type="character" w:customStyle="1" w:styleId="WW8Num25z0">
    <w:name w:val="WW8Num25z0"/>
    <w:rsid w:val="00DF519A"/>
    <w:rPr>
      <w:spacing w:val="-3"/>
      <w:sz w:val="24"/>
    </w:rPr>
  </w:style>
  <w:style w:type="character" w:customStyle="1" w:styleId="WW8Num25z1">
    <w:name w:val="WW8Num25z1"/>
    <w:rsid w:val="00DF519A"/>
  </w:style>
  <w:style w:type="character" w:customStyle="1" w:styleId="WW8Num25z2">
    <w:name w:val="WW8Num25z2"/>
    <w:rsid w:val="00DF519A"/>
  </w:style>
  <w:style w:type="character" w:customStyle="1" w:styleId="WW8Num25z3">
    <w:name w:val="WW8Num25z3"/>
    <w:rsid w:val="00DF519A"/>
  </w:style>
  <w:style w:type="character" w:customStyle="1" w:styleId="WW8Num25z4">
    <w:name w:val="WW8Num25z4"/>
    <w:rsid w:val="00DF519A"/>
  </w:style>
  <w:style w:type="character" w:customStyle="1" w:styleId="WW8Num25z5">
    <w:name w:val="WW8Num25z5"/>
    <w:rsid w:val="00DF519A"/>
  </w:style>
  <w:style w:type="character" w:customStyle="1" w:styleId="WW8Num25z6">
    <w:name w:val="WW8Num25z6"/>
    <w:rsid w:val="00DF519A"/>
  </w:style>
  <w:style w:type="character" w:customStyle="1" w:styleId="WW8Num25z7">
    <w:name w:val="WW8Num25z7"/>
    <w:rsid w:val="00DF519A"/>
  </w:style>
  <w:style w:type="character" w:customStyle="1" w:styleId="WW8Num25z8">
    <w:name w:val="WW8Num25z8"/>
    <w:rsid w:val="00DF519A"/>
  </w:style>
  <w:style w:type="character" w:customStyle="1" w:styleId="WW8Num26z0">
    <w:name w:val="WW8Num26z0"/>
    <w:rsid w:val="00DF519A"/>
    <w:rPr>
      <w:spacing w:val="-3"/>
      <w:sz w:val="24"/>
    </w:rPr>
  </w:style>
  <w:style w:type="character" w:customStyle="1" w:styleId="WW8Num26z1">
    <w:name w:val="WW8Num26z1"/>
    <w:rsid w:val="00DF519A"/>
  </w:style>
  <w:style w:type="character" w:customStyle="1" w:styleId="WW8Num26z2">
    <w:name w:val="WW8Num26z2"/>
    <w:rsid w:val="00DF519A"/>
  </w:style>
  <w:style w:type="character" w:customStyle="1" w:styleId="WW8Num26z3">
    <w:name w:val="WW8Num26z3"/>
    <w:rsid w:val="00DF519A"/>
  </w:style>
  <w:style w:type="character" w:customStyle="1" w:styleId="WW8Num26z4">
    <w:name w:val="WW8Num26z4"/>
    <w:rsid w:val="00DF519A"/>
  </w:style>
  <w:style w:type="character" w:customStyle="1" w:styleId="WW8Num26z5">
    <w:name w:val="WW8Num26z5"/>
    <w:rsid w:val="00DF519A"/>
  </w:style>
  <w:style w:type="character" w:customStyle="1" w:styleId="WW8Num26z6">
    <w:name w:val="WW8Num26z6"/>
    <w:rsid w:val="00DF519A"/>
  </w:style>
  <w:style w:type="character" w:customStyle="1" w:styleId="WW8Num26z7">
    <w:name w:val="WW8Num26z7"/>
    <w:rsid w:val="00DF519A"/>
  </w:style>
  <w:style w:type="character" w:customStyle="1" w:styleId="WW8Num26z8">
    <w:name w:val="WW8Num26z8"/>
    <w:rsid w:val="00DF519A"/>
  </w:style>
  <w:style w:type="character" w:customStyle="1" w:styleId="WW8Num27z0">
    <w:name w:val="WW8Num27z0"/>
    <w:rsid w:val="00DF519A"/>
    <w:rPr>
      <w:spacing w:val="-3"/>
      <w:sz w:val="24"/>
    </w:rPr>
  </w:style>
  <w:style w:type="character" w:customStyle="1" w:styleId="WW8Num27z1">
    <w:name w:val="WW8Num27z1"/>
    <w:rsid w:val="00DF519A"/>
  </w:style>
  <w:style w:type="character" w:customStyle="1" w:styleId="WW8Num27z2">
    <w:name w:val="WW8Num27z2"/>
    <w:rsid w:val="00DF519A"/>
  </w:style>
  <w:style w:type="character" w:customStyle="1" w:styleId="WW8Num27z3">
    <w:name w:val="WW8Num27z3"/>
    <w:rsid w:val="00DF519A"/>
  </w:style>
  <w:style w:type="character" w:customStyle="1" w:styleId="WW8Num27z4">
    <w:name w:val="WW8Num27z4"/>
    <w:rsid w:val="00DF519A"/>
  </w:style>
  <w:style w:type="character" w:customStyle="1" w:styleId="WW8Num27z5">
    <w:name w:val="WW8Num27z5"/>
    <w:rsid w:val="00DF519A"/>
  </w:style>
  <w:style w:type="character" w:customStyle="1" w:styleId="WW8Num27z6">
    <w:name w:val="WW8Num27z6"/>
    <w:rsid w:val="00DF519A"/>
  </w:style>
  <w:style w:type="character" w:customStyle="1" w:styleId="WW8Num27z7">
    <w:name w:val="WW8Num27z7"/>
    <w:rsid w:val="00DF519A"/>
  </w:style>
  <w:style w:type="character" w:customStyle="1" w:styleId="WW8Num27z8">
    <w:name w:val="WW8Num27z8"/>
    <w:rsid w:val="00DF519A"/>
  </w:style>
  <w:style w:type="character" w:customStyle="1" w:styleId="WW8Num28z0">
    <w:name w:val="WW8Num28z0"/>
    <w:rsid w:val="00DF519A"/>
    <w:rPr>
      <w:spacing w:val="-3"/>
      <w:sz w:val="24"/>
    </w:rPr>
  </w:style>
  <w:style w:type="character" w:customStyle="1" w:styleId="WW8Num28z1">
    <w:name w:val="WW8Num28z1"/>
    <w:rsid w:val="00DF519A"/>
  </w:style>
  <w:style w:type="character" w:customStyle="1" w:styleId="WW8Num28z2">
    <w:name w:val="WW8Num28z2"/>
    <w:rsid w:val="00DF519A"/>
  </w:style>
  <w:style w:type="character" w:customStyle="1" w:styleId="WW8Num28z3">
    <w:name w:val="WW8Num28z3"/>
    <w:rsid w:val="00DF519A"/>
  </w:style>
  <w:style w:type="character" w:customStyle="1" w:styleId="WW8Num28z4">
    <w:name w:val="WW8Num28z4"/>
    <w:rsid w:val="00DF519A"/>
  </w:style>
  <w:style w:type="character" w:customStyle="1" w:styleId="WW8Num28z5">
    <w:name w:val="WW8Num28z5"/>
    <w:rsid w:val="00DF519A"/>
  </w:style>
  <w:style w:type="character" w:customStyle="1" w:styleId="WW8Num28z6">
    <w:name w:val="WW8Num28z6"/>
    <w:rsid w:val="00DF519A"/>
  </w:style>
  <w:style w:type="character" w:customStyle="1" w:styleId="WW8Num28z7">
    <w:name w:val="WW8Num28z7"/>
    <w:rsid w:val="00DF519A"/>
  </w:style>
  <w:style w:type="character" w:customStyle="1" w:styleId="WW8Num28z8">
    <w:name w:val="WW8Num28z8"/>
    <w:rsid w:val="00DF519A"/>
  </w:style>
  <w:style w:type="character" w:customStyle="1" w:styleId="WW8Num29z0">
    <w:name w:val="WW8Num29z0"/>
    <w:rsid w:val="00DF519A"/>
    <w:rPr>
      <w:spacing w:val="-3"/>
      <w:sz w:val="24"/>
    </w:rPr>
  </w:style>
  <w:style w:type="character" w:customStyle="1" w:styleId="WW8Num29z1">
    <w:name w:val="WW8Num29z1"/>
    <w:rsid w:val="00DF519A"/>
  </w:style>
  <w:style w:type="character" w:customStyle="1" w:styleId="WW8Num29z2">
    <w:name w:val="WW8Num29z2"/>
    <w:rsid w:val="00DF519A"/>
  </w:style>
  <w:style w:type="character" w:customStyle="1" w:styleId="WW8Num29z3">
    <w:name w:val="WW8Num29z3"/>
    <w:rsid w:val="00DF519A"/>
  </w:style>
  <w:style w:type="character" w:customStyle="1" w:styleId="WW8Num29z4">
    <w:name w:val="WW8Num29z4"/>
    <w:rsid w:val="00DF519A"/>
  </w:style>
  <w:style w:type="character" w:customStyle="1" w:styleId="WW8Num29z5">
    <w:name w:val="WW8Num29z5"/>
    <w:rsid w:val="00DF519A"/>
  </w:style>
  <w:style w:type="character" w:customStyle="1" w:styleId="WW8Num29z6">
    <w:name w:val="WW8Num29z6"/>
    <w:rsid w:val="00DF519A"/>
  </w:style>
  <w:style w:type="character" w:customStyle="1" w:styleId="WW8Num29z7">
    <w:name w:val="WW8Num29z7"/>
    <w:rsid w:val="00DF519A"/>
  </w:style>
  <w:style w:type="character" w:customStyle="1" w:styleId="WW8Num29z8">
    <w:name w:val="WW8Num29z8"/>
    <w:rsid w:val="00DF519A"/>
  </w:style>
  <w:style w:type="character" w:customStyle="1" w:styleId="WW8Num30z0">
    <w:name w:val="WW8Num30z0"/>
    <w:rsid w:val="00DF519A"/>
  </w:style>
  <w:style w:type="character" w:customStyle="1" w:styleId="WW8Num30z1">
    <w:name w:val="WW8Num30z1"/>
    <w:rsid w:val="00DF519A"/>
  </w:style>
  <w:style w:type="character" w:customStyle="1" w:styleId="WW8Num30z2">
    <w:name w:val="WW8Num30z2"/>
    <w:rsid w:val="00DF519A"/>
  </w:style>
  <w:style w:type="character" w:customStyle="1" w:styleId="WW8Num30z3">
    <w:name w:val="WW8Num30z3"/>
    <w:rsid w:val="00DF519A"/>
  </w:style>
  <w:style w:type="character" w:customStyle="1" w:styleId="WW8Num30z4">
    <w:name w:val="WW8Num30z4"/>
    <w:rsid w:val="00DF519A"/>
  </w:style>
  <w:style w:type="character" w:customStyle="1" w:styleId="WW8Num30z5">
    <w:name w:val="WW8Num30z5"/>
    <w:rsid w:val="00DF519A"/>
  </w:style>
  <w:style w:type="character" w:customStyle="1" w:styleId="WW8Num30z6">
    <w:name w:val="WW8Num30z6"/>
    <w:rsid w:val="00DF519A"/>
  </w:style>
  <w:style w:type="character" w:customStyle="1" w:styleId="WW8Num30z7">
    <w:name w:val="WW8Num30z7"/>
    <w:rsid w:val="00DF519A"/>
  </w:style>
  <w:style w:type="character" w:customStyle="1" w:styleId="WW8Num30z8">
    <w:name w:val="WW8Num30z8"/>
    <w:rsid w:val="00DF519A"/>
  </w:style>
  <w:style w:type="character" w:customStyle="1" w:styleId="WW8Num31z0">
    <w:name w:val="WW8Num31z0"/>
    <w:rsid w:val="00DF519A"/>
  </w:style>
  <w:style w:type="character" w:customStyle="1" w:styleId="WW8Num31z1">
    <w:name w:val="WW8Num31z1"/>
    <w:rsid w:val="00DF519A"/>
  </w:style>
  <w:style w:type="character" w:customStyle="1" w:styleId="WW8Num31z2">
    <w:name w:val="WW8Num31z2"/>
    <w:rsid w:val="00DF519A"/>
  </w:style>
  <w:style w:type="character" w:customStyle="1" w:styleId="WW8Num31z3">
    <w:name w:val="WW8Num31z3"/>
    <w:rsid w:val="00DF519A"/>
  </w:style>
  <w:style w:type="character" w:customStyle="1" w:styleId="WW8Num31z4">
    <w:name w:val="WW8Num31z4"/>
    <w:rsid w:val="00DF519A"/>
  </w:style>
  <w:style w:type="character" w:customStyle="1" w:styleId="WW8Num31z5">
    <w:name w:val="WW8Num31z5"/>
    <w:rsid w:val="00DF519A"/>
  </w:style>
  <w:style w:type="character" w:customStyle="1" w:styleId="WW8Num31z6">
    <w:name w:val="WW8Num31z6"/>
    <w:rsid w:val="00DF519A"/>
  </w:style>
  <w:style w:type="character" w:customStyle="1" w:styleId="WW8Num31z7">
    <w:name w:val="WW8Num31z7"/>
    <w:rsid w:val="00DF519A"/>
  </w:style>
  <w:style w:type="character" w:customStyle="1" w:styleId="WW8Num31z8">
    <w:name w:val="WW8Num31z8"/>
    <w:rsid w:val="00DF519A"/>
  </w:style>
  <w:style w:type="character" w:customStyle="1" w:styleId="WW8Num32z0">
    <w:name w:val="WW8Num32z0"/>
    <w:rsid w:val="00DF519A"/>
    <w:rPr>
      <w:rFonts w:ascii="Symbol" w:hAnsi="Symbol" w:cs="Symbol"/>
    </w:rPr>
  </w:style>
  <w:style w:type="character" w:customStyle="1" w:styleId="WW8Num33z0">
    <w:name w:val="WW8Num33z0"/>
    <w:rsid w:val="00DF519A"/>
    <w:rPr>
      <w:spacing w:val="-3"/>
      <w:sz w:val="24"/>
    </w:rPr>
  </w:style>
  <w:style w:type="character" w:customStyle="1" w:styleId="WW8Num33z1">
    <w:name w:val="WW8Num33z1"/>
    <w:rsid w:val="00DF519A"/>
  </w:style>
  <w:style w:type="character" w:customStyle="1" w:styleId="WW8Num33z2">
    <w:name w:val="WW8Num33z2"/>
    <w:rsid w:val="00DF519A"/>
  </w:style>
  <w:style w:type="character" w:customStyle="1" w:styleId="WW8Num33z3">
    <w:name w:val="WW8Num33z3"/>
    <w:rsid w:val="00DF519A"/>
  </w:style>
  <w:style w:type="character" w:customStyle="1" w:styleId="WW8Num33z4">
    <w:name w:val="WW8Num33z4"/>
    <w:rsid w:val="00DF519A"/>
  </w:style>
  <w:style w:type="character" w:customStyle="1" w:styleId="WW8Num33z5">
    <w:name w:val="WW8Num33z5"/>
    <w:rsid w:val="00DF519A"/>
  </w:style>
  <w:style w:type="character" w:customStyle="1" w:styleId="WW8Num33z6">
    <w:name w:val="WW8Num33z6"/>
    <w:rsid w:val="00DF519A"/>
  </w:style>
  <w:style w:type="character" w:customStyle="1" w:styleId="WW8Num33z7">
    <w:name w:val="WW8Num33z7"/>
    <w:rsid w:val="00DF519A"/>
  </w:style>
  <w:style w:type="character" w:customStyle="1" w:styleId="WW8Num33z8">
    <w:name w:val="WW8Num33z8"/>
    <w:rsid w:val="00DF519A"/>
  </w:style>
  <w:style w:type="character" w:customStyle="1" w:styleId="WW8Num34z0">
    <w:name w:val="WW8Num34z0"/>
    <w:rsid w:val="00DF519A"/>
    <w:rPr>
      <w:spacing w:val="-3"/>
      <w:sz w:val="24"/>
    </w:rPr>
  </w:style>
  <w:style w:type="character" w:customStyle="1" w:styleId="WW8Num34z1">
    <w:name w:val="WW8Num34z1"/>
    <w:rsid w:val="00DF519A"/>
  </w:style>
  <w:style w:type="character" w:customStyle="1" w:styleId="WW8Num34z2">
    <w:name w:val="WW8Num34z2"/>
    <w:rsid w:val="00DF519A"/>
  </w:style>
  <w:style w:type="character" w:customStyle="1" w:styleId="WW8Num34z3">
    <w:name w:val="WW8Num34z3"/>
    <w:rsid w:val="00DF519A"/>
  </w:style>
  <w:style w:type="character" w:customStyle="1" w:styleId="WW8Num34z4">
    <w:name w:val="WW8Num34z4"/>
    <w:rsid w:val="00DF519A"/>
  </w:style>
  <w:style w:type="character" w:customStyle="1" w:styleId="WW8Num34z5">
    <w:name w:val="WW8Num34z5"/>
    <w:rsid w:val="00DF519A"/>
  </w:style>
  <w:style w:type="character" w:customStyle="1" w:styleId="WW8Num34z6">
    <w:name w:val="WW8Num34z6"/>
    <w:rsid w:val="00DF519A"/>
  </w:style>
  <w:style w:type="character" w:customStyle="1" w:styleId="WW8Num34z7">
    <w:name w:val="WW8Num34z7"/>
    <w:rsid w:val="00DF519A"/>
  </w:style>
  <w:style w:type="character" w:customStyle="1" w:styleId="WW8Num34z8">
    <w:name w:val="WW8Num34z8"/>
    <w:rsid w:val="00DF519A"/>
  </w:style>
  <w:style w:type="character" w:customStyle="1" w:styleId="WW8Num35z0">
    <w:name w:val="WW8Num35z0"/>
    <w:rsid w:val="00DF519A"/>
    <w:rPr>
      <w:spacing w:val="-3"/>
      <w:sz w:val="24"/>
    </w:rPr>
  </w:style>
  <w:style w:type="character" w:customStyle="1" w:styleId="WW8Num35z1">
    <w:name w:val="WW8Num35z1"/>
    <w:rsid w:val="00DF519A"/>
  </w:style>
  <w:style w:type="character" w:customStyle="1" w:styleId="WW8Num35z2">
    <w:name w:val="WW8Num35z2"/>
    <w:rsid w:val="00DF519A"/>
  </w:style>
  <w:style w:type="character" w:customStyle="1" w:styleId="WW8Num35z3">
    <w:name w:val="WW8Num35z3"/>
    <w:rsid w:val="00DF519A"/>
  </w:style>
  <w:style w:type="character" w:customStyle="1" w:styleId="WW8Num35z4">
    <w:name w:val="WW8Num35z4"/>
    <w:rsid w:val="00DF519A"/>
  </w:style>
  <w:style w:type="character" w:customStyle="1" w:styleId="WW8Num35z5">
    <w:name w:val="WW8Num35z5"/>
    <w:rsid w:val="00DF519A"/>
  </w:style>
  <w:style w:type="character" w:customStyle="1" w:styleId="WW8Num35z6">
    <w:name w:val="WW8Num35z6"/>
    <w:rsid w:val="00DF519A"/>
  </w:style>
  <w:style w:type="character" w:customStyle="1" w:styleId="WW8Num35z7">
    <w:name w:val="WW8Num35z7"/>
    <w:rsid w:val="00DF519A"/>
  </w:style>
  <w:style w:type="character" w:customStyle="1" w:styleId="WW8Num35z8">
    <w:name w:val="WW8Num35z8"/>
    <w:rsid w:val="00DF519A"/>
  </w:style>
  <w:style w:type="character" w:customStyle="1" w:styleId="WW8Num36z0">
    <w:name w:val="WW8Num36z0"/>
    <w:rsid w:val="00DF519A"/>
  </w:style>
  <w:style w:type="character" w:customStyle="1" w:styleId="WW8Num36z1">
    <w:name w:val="WW8Num36z1"/>
    <w:rsid w:val="00DF519A"/>
  </w:style>
  <w:style w:type="character" w:customStyle="1" w:styleId="WW8Num36z2">
    <w:name w:val="WW8Num36z2"/>
    <w:rsid w:val="00DF519A"/>
  </w:style>
  <w:style w:type="character" w:customStyle="1" w:styleId="WW8Num36z3">
    <w:name w:val="WW8Num36z3"/>
    <w:rsid w:val="00DF519A"/>
  </w:style>
  <w:style w:type="character" w:customStyle="1" w:styleId="WW8Num36z4">
    <w:name w:val="WW8Num36z4"/>
    <w:rsid w:val="00DF519A"/>
  </w:style>
  <w:style w:type="character" w:customStyle="1" w:styleId="WW8Num36z5">
    <w:name w:val="WW8Num36z5"/>
    <w:rsid w:val="00DF519A"/>
  </w:style>
  <w:style w:type="character" w:customStyle="1" w:styleId="WW8Num36z6">
    <w:name w:val="WW8Num36z6"/>
    <w:rsid w:val="00DF519A"/>
  </w:style>
  <w:style w:type="character" w:customStyle="1" w:styleId="WW8Num36z7">
    <w:name w:val="WW8Num36z7"/>
    <w:rsid w:val="00DF519A"/>
  </w:style>
  <w:style w:type="character" w:customStyle="1" w:styleId="WW8Num36z8">
    <w:name w:val="WW8Num36z8"/>
    <w:rsid w:val="00DF519A"/>
  </w:style>
  <w:style w:type="character" w:customStyle="1" w:styleId="WW8Num37z0">
    <w:name w:val="WW8Num37z0"/>
    <w:rsid w:val="00DF519A"/>
  </w:style>
  <w:style w:type="character" w:customStyle="1" w:styleId="WW8Num37z1">
    <w:name w:val="WW8Num37z1"/>
    <w:rsid w:val="00DF519A"/>
  </w:style>
  <w:style w:type="character" w:customStyle="1" w:styleId="WW8Num37z2">
    <w:name w:val="WW8Num37z2"/>
    <w:rsid w:val="00DF519A"/>
  </w:style>
  <w:style w:type="character" w:customStyle="1" w:styleId="WW8Num37z3">
    <w:name w:val="WW8Num37z3"/>
    <w:rsid w:val="00DF519A"/>
  </w:style>
  <w:style w:type="character" w:customStyle="1" w:styleId="WW8Num37z4">
    <w:name w:val="WW8Num37z4"/>
    <w:rsid w:val="00DF519A"/>
  </w:style>
  <w:style w:type="character" w:customStyle="1" w:styleId="WW8Num37z5">
    <w:name w:val="WW8Num37z5"/>
    <w:rsid w:val="00DF519A"/>
  </w:style>
  <w:style w:type="character" w:customStyle="1" w:styleId="WW8Num37z6">
    <w:name w:val="WW8Num37z6"/>
    <w:rsid w:val="00DF519A"/>
  </w:style>
  <w:style w:type="character" w:customStyle="1" w:styleId="WW8Num37z7">
    <w:name w:val="WW8Num37z7"/>
    <w:rsid w:val="00DF519A"/>
  </w:style>
  <w:style w:type="character" w:customStyle="1" w:styleId="WW8Num37z8">
    <w:name w:val="WW8Num37z8"/>
    <w:rsid w:val="00DF519A"/>
  </w:style>
  <w:style w:type="character" w:customStyle="1" w:styleId="WW8Num38z0">
    <w:name w:val="WW8Num38z0"/>
    <w:rsid w:val="00DF519A"/>
    <w:rPr>
      <w:spacing w:val="-3"/>
      <w:sz w:val="24"/>
    </w:rPr>
  </w:style>
  <w:style w:type="character" w:customStyle="1" w:styleId="WW8Num38z1">
    <w:name w:val="WW8Num38z1"/>
    <w:rsid w:val="00DF519A"/>
  </w:style>
  <w:style w:type="character" w:customStyle="1" w:styleId="WW8Num38z2">
    <w:name w:val="WW8Num38z2"/>
    <w:rsid w:val="00DF519A"/>
  </w:style>
  <w:style w:type="character" w:customStyle="1" w:styleId="WW8Num38z3">
    <w:name w:val="WW8Num38z3"/>
    <w:rsid w:val="00DF519A"/>
  </w:style>
  <w:style w:type="character" w:customStyle="1" w:styleId="WW8Num38z4">
    <w:name w:val="WW8Num38z4"/>
    <w:rsid w:val="00DF519A"/>
  </w:style>
  <w:style w:type="character" w:customStyle="1" w:styleId="WW8Num38z5">
    <w:name w:val="WW8Num38z5"/>
    <w:rsid w:val="00DF519A"/>
  </w:style>
  <w:style w:type="character" w:customStyle="1" w:styleId="WW8Num38z6">
    <w:name w:val="WW8Num38z6"/>
    <w:rsid w:val="00DF519A"/>
  </w:style>
  <w:style w:type="character" w:customStyle="1" w:styleId="WW8Num38z7">
    <w:name w:val="WW8Num38z7"/>
    <w:rsid w:val="00DF519A"/>
  </w:style>
  <w:style w:type="character" w:customStyle="1" w:styleId="WW8Num38z8">
    <w:name w:val="WW8Num38z8"/>
    <w:rsid w:val="00DF519A"/>
  </w:style>
  <w:style w:type="character" w:customStyle="1" w:styleId="WW8Num39z0">
    <w:name w:val="WW8Num39z0"/>
    <w:rsid w:val="00DF519A"/>
    <w:rPr>
      <w:spacing w:val="-3"/>
      <w:sz w:val="24"/>
    </w:rPr>
  </w:style>
  <w:style w:type="character" w:customStyle="1" w:styleId="WW8Num39z1">
    <w:name w:val="WW8Num39z1"/>
    <w:rsid w:val="00DF519A"/>
  </w:style>
  <w:style w:type="character" w:customStyle="1" w:styleId="WW8Num39z2">
    <w:name w:val="WW8Num39z2"/>
    <w:rsid w:val="00DF519A"/>
  </w:style>
  <w:style w:type="character" w:customStyle="1" w:styleId="WW8Num39z3">
    <w:name w:val="WW8Num39z3"/>
    <w:rsid w:val="00DF519A"/>
  </w:style>
  <w:style w:type="character" w:customStyle="1" w:styleId="WW8Num39z4">
    <w:name w:val="WW8Num39z4"/>
    <w:rsid w:val="00DF519A"/>
  </w:style>
  <w:style w:type="character" w:customStyle="1" w:styleId="WW8Num39z5">
    <w:name w:val="WW8Num39z5"/>
    <w:rsid w:val="00DF519A"/>
  </w:style>
  <w:style w:type="character" w:customStyle="1" w:styleId="WW8Num39z6">
    <w:name w:val="WW8Num39z6"/>
    <w:rsid w:val="00DF519A"/>
  </w:style>
  <w:style w:type="character" w:customStyle="1" w:styleId="WW8Num39z7">
    <w:name w:val="WW8Num39z7"/>
    <w:rsid w:val="00DF519A"/>
  </w:style>
  <w:style w:type="character" w:customStyle="1" w:styleId="WW8Num39z8">
    <w:name w:val="WW8Num39z8"/>
    <w:rsid w:val="00DF519A"/>
  </w:style>
  <w:style w:type="character" w:styleId="PageNumber">
    <w:name w:val="page number"/>
    <w:basedOn w:val="DefaultParagraphFont"/>
    <w:rsid w:val="00DF519A"/>
  </w:style>
  <w:style w:type="character" w:styleId="Hyperlink">
    <w:name w:val="Hyperlink"/>
    <w:basedOn w:val="DefaultParagraphFont"/>
    <w:rsid w:val="00DF519A"/>
    <w:rPr>
      <w:color w:val="0000FF"/>
      <w:u w:val="single"/>
    </w:rPr>
  </w:style>
  <w:style w:type="character" w:customStyle="1" w:styleId="IndexLink">
    <w:name w:val="Index Link"/>
    <w:rsid w:val="00DF519A"/>
  </w:style>
  <w:style w:type="paragraph" w:customStyle="1" w:styleId="Heading">
    <w:name w:val="Heading"/>
    <w:basedOn w:val="Normal"/>
    <w:next w:val="BodyText"/>
    <w:rsid w:val="00DF519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DF519A"/>
    <w:rPr>
      <w:sz w:val="24"/>
    </w:rPr>
  </w:style>
  <w:style w:type="character" w:customStyle="1" w:styleId="BodyTextChar">
    <w:name w:val="Body Text Char"/>
    <w:basedOn w:val="DefaultParagraphFont"/>
    <w:link w:val="BodyText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List">
    <w:name w:val="List"/>
    <w:basedOn w:val="BodyText"/>
    <w:rsid w:val="00DF519A"/>
    <w:rPr>
      <w:rFonts w:cs="FreeSans"/>
    </w:rPr>
  </w:style>
  <w:style w:type="paragraph" w:styleId="Caption">
    <w:name w:val="caption"/>
    <w:basedOn w:val="Normal"/>
    <w:next w:val="Normal"/>
    <w:qFormat/>
    <w:rsid w:val="00DF519A"/>
    <w:pPr>
      <w:spacing w:before="120" w:after="120"/>
    </w:pPr>
    <w:rPr>
      <w:b/>
    </w:rPr>
  </w:style>
  <w:style w:type="paragraph" w:customStyle="1" w:styleId="Index">
    <w:name w:val="Index"/>
    <w:basedOn w:val="Normal"/>
    <w:rsid w:val="00DF519A"/>
    <w:pPr>
      <w:suppressLineNumbers/>
    </w:pPr>
    <w:rPr>
      <w:rFonts w:cs="FreeSans"/>
    </w:rPr>
  </w:style>
  <w:style w:type="paragraph" w:styleId="BodyTextIndent2">
    <w:name w:val="Body Text Indent 2"/>
    <w:basedOn w:val="Normal"/>
    <w:link w:val="BodyTextIndent2Char"/>
    <w:rsid w:val="00DF519A"/>
    <w:pPr>
      <w:ind w:firstLine="42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DF519A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lainText">
    <w:name w:val="Plain Text"/>
    <w:basedOn w:val="Normal"/>
    <w:link w:val="PlainTextChar"/>
    <w:rsid w:val="00DF519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DF519A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rsid w:val="00DF5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519A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rsid w:val="00DF5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519A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OC1">
    <w:name w:val="toc 1"/>
    <w:basedOn w:val="Normal"/>
    <w:next w:val="Normal"/>
    <w:rsid w:val="00DF519A"/>
  </w:style>
  <w:style w:type="paragraph" w:styleId="TOC2">
    <w:name w:val="toc 2"/>
    <w:basedOn w:val="Normal"/>
    <w:next w:val="Normal"/>
    <w:rsid w:val="00DF519A"/>
    <w:pPr>
      <w:ind w:left="200"/>
    </w:pPr>
  </w:style>
  <w:style w:type="paragraph" w:styleId="TOC3">
    <w:name w:val="toc 3"/>
    <w:basedOn w:val="Normal"/>
    <w:next w:val="Normal"/>
    <w:rsid w:val="00DF519A"/>
    <w:pPr>
      <w:ind w:left="400"/>
    </w:pPr>
  </w:style>
  <w:style w:type="paragraph" w:styleId="TOC4">
    <w:name w:val="toc 4"/>
    <w:basedOn w:val="Normal"/>
    <w:next w:val="Normal"/>
    <w:rsid w:val="00DF519A"/>
    <w:pPr>
      <w:ind w:left="600"/>
    </w:pPr>
  </w:style>
  <w:style w:type="paragraph" w:styleId="TOC5">
    <w:name w:val="toc 5"/>
    <w:basedOn w:val="Normal"/>
    <w:next w:val="Normal"/>
    <w:rsid w:val="00DF519A"/>
    <w:pPr>
      <w:ind w:left="800"/>
    </w:pPr>
  </w:style>
  <w:style w:type="paragraph" w:styleId="TOC6">
    <w:name w:val="toc 6"/>
    <w:basedOn w:val="Normal"/>
    <w:next w:val="Normal"/>
    <w:rsid w:val="00DF519A"/>
    <w:pPr>
      <w:ind w:left="1000"/>
    </w:pPr>
  </w:style>
  <w:style w:type="paragraph" w:styleId="TOC7">
    <w:name w:val="toc 7"/>
    <w:basedOn w:val="Normal"/>
    <w:next w:val="Normal"/>
    <w:rsid w:val="00DF519A"/>
    <w:pPr>
      <w:ind w:left="1200"/>
    </w:pPr>
  </w:style>
  <w:style w:type="paragraph" w:styleId="TOC8">
    <w:name w:val="toc 8"/>
    <w:basedOn w:val="Normal"/>
    <w:next w:val="Normal"/>
    <w:rsid w:val="00DF519A"/>
    <w:pPr>
      <w:ind w:left="1400"/>
    </w:pPr>
  </w:style>
  <w:style w:type="paragraph" w:styleId="TOC9">
    <w:name w:val="toc 9"/>
    <w:basedOn w:val="Normal"/>
    <w:next w:val="Normal"/>
    <w:rsid w:val="00DF519A"/>
    <w:pPr>
      <w:ind w:left="1600"/>
    </w:pPr>
  </w:style>
  <w:style w:type="paragraph" w:styleId="TableofFigures">
    <w:name w:val="table of figures"/>
    <w:basedOn w:val="Normal"/>
    <w:next w:val="Normal"/>
    <w:rsid w:val="00DF519A"/>
    <w:pPr>
      <w:ind w:left="400" w:hanging="400"/>
    </w:pPr>
  </w:style>
  <w:style w:type="paragraph" w:styleId="Index1">
    <w:name w:val="index 1"/>
    <w:basedOn w:val="Normal"/>
    <w:next w:val="Normal"/>
    <w:rsid w:val="00DF519A"/>
    <w:pPr>
      <w:ind w:left="200" w:hanging="200"/>
    </w:pPr>
  </w:style>
  <w:style w:type="paragraph" w:styleId="Index2">
    <w:name w:val="index 2"/>
    <w:basedOn w:val="Normal"/>
    <w:next w:val="Normal"/>
    <w:rsid w:val="00DF519A"/>
    <w:pPr>
      <w:ind w:left="400" w:hanging="200"/>
    </w:pPr>
  </w:style>
  <w:style w:type="paragraph" w:styleId="Index3">
    <w:name w:val="index 3"/>
    <w:basedOn w:val="Normal"/>
    <w:next w:val="Normal"/>
    <w:rsid w:val="00DF519A"/>
    <w:pPr>
      <w:ind w:left="600" w:hanging="200"/>
    </w:pPr>
  </w:style>
  <w:style w:type="paragraph" w:styleId="Index4">
    <w:name w:val="index 4"/>
    <w:basedOn w:val="Normal"/>
    <w:next w:val="Normal"/>
    <w:rsid w:val="00DF519A"/>
    <w:pPr>
      <w:ind w:left="800" w:hanging="200"/>
    </w:pPr>
  </w:style>
  <w:style w:type="paragraph" w:styleId="Index5">
    <w:name w:val="index 5"/>
    <w:basedOn w:val="Normal"/>
    <w:next w:val="Normal"/>
    <w:rsid w:val="00DF519A"/>
    <w:pPr>
      <w:ind w:left="1000" w:hanging="200"/>
    </w:pPr>
  </w:style>
  <w:style w:type="paragraph" w:styleId="Index6">
    <w:name w:val="index 6"/>
    <w:basedOn w:val="Normal"/>
    <w:next w:val="Normal"/>
    <w:rsid w:val="00DF519A"/>
    <w:pPr>
      <w:ind w:left="1200" w:hanging="200"/>
    </w:pPr>
  </w:style>
  <w:style w:type="paragraph" w:styleId="Index7">
    <w:name w:val="index 7"/>
    <w:basedOn w:val="Normal"/>
    <w:next w:val="Normal"/>
    <w:rsid w:val="00DF519A"/>
    <w:pPr>
      <w:ind w:left="1400" w:hanging="200"/>
    </w:pPr>
  </w:style>
  <w:style w:type="paragraph" w:styleId="Index8">
    <w:name w:val="index 8"/>
    <w:basedOn w:val="Normal"/>
    <w:next w:val="Normal"/>
    <w:rsid w:val="00DF519A"/>
    <w:pPr>
      <w:ind w:left="1600" w:hanging="200"/>
    </w:pPr>
  </w:style>
  <w:style w:type="paragraph" w:styleId="Index9">
    <w:name w:val="index 9"/>
    <w:basedOn w:val="Normal"/>
    <w:next w:val="Normal"/>
    <w:rsid w:val="00DF519A"/>
    <w:pPr>
      <w:ind w:left="1800" w:hanging="200"/>
    </w:pPr>
  </w:style>
  <w:style w:type="paragraph" w:styleId="IndexHeading">
    <w:name w:val="index heading"/>
    <w:basedOn w:val="Normal"/>
    <w:next w:val="Index1"/>
    <w:rsid w:val="00DF519A"/>
  </w:style>
  <w:style w:type="paragraph" w:customStyle="1" w:styleId="Contents10">
    <w:name w:val="Contents 10"/>
    <w:basedOn w:val="Index"/>
    <w:rsid w:val="00DF519A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DF519A"/>
    <w:pPr>
      <w:suppressLineNumbers/>
    </w:pPr>
  </w:style>
  <w:style w:type="paragraph" w:customStyle="1" w:styleId="TableHeading">
    <w:name w:val="Table Heading"/>
    <w:basedOn w:val="TableContents"/>
    <w:rsid w:val="00DF519A"/>
    <w:pPr>
      <w:jc w:val="center"/>
    </w:pPr>
    <w:rPr>
      <w:b/>
      <w:bCs/>
    </w:rPr>
  </w:style>
  <w:style w:type="paragraph" w:customStyle="1" w:styleId="IndexSeparator">
    <w:name w:val="Index Separator"/>
    <w:basedOn w:val="Index"/>
    <w:rsid w:val="00DF519A"/>
  </w:style>
  <w:style w:type="paragraph" w:styleId="BalloonText">
    <w:name w:val="Balloon Text"/>
    <w:basedOn w:val="Normal"/>
    <w:link w:val="BalloonTextChar"/>
    <w:uiPriority w:val="99"/>
    <w:semiHidden/>
    <w:unhideWhenUsed/>
    <w:rsid w:val="00996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1E"/>
    <w:rPr>
      <w:rFonts w:ascii="Tahoma" w:eastAsia="Times New Roman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52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1269C-AC2C-4C3A-A9F0-CEE6B130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Gupta</dc:creator>
  <cp:lastModifiedBy>Meghana Gupta</cp:lastModifiedBy>
  <cp:revision>12</cp:revision>
  <cp:lastPrinted>2014-11-22T17:01:00Z</cp:lastPrinted>
  <dcterms:created xsi:type="dcterms:W3CDTF">2014-10-28T14:08:00Z</dcterms:created>
  <dcterms:modified xsi:type="dcterms:W3CDTF">2014-11-22T17:01:00Z</dcterms:modified>
</cp:coreProperties>
</file>